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224F" w14:textId="77777777" w:rsidR="00EC4B06" w:rsidRPr="001B3063" w:rsidRDefault="00EC4B06" w:rsidP="0054244B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00B0F0"/>
          <w:spacing w:val="8"/>
          <w:sz w:val="71"/>
          <w:szCs w:val="71"/>
          <w:lang w:eastAsia="en-IN"/>
        </w:rPr>
      </w:pPr>
      <w:proofErr w:type="spellStart"/>
      <w:r w:rsidRPr="001B3063">
        <w:rPr>
          <w:rFonts w:ascii="inherit" w:eastAsia="Times New Roman" w:hAnsi="inherit" w:cs="Courier New"/>
          <w:color w:val="00B0F0"/>
          <w:spacing w:val="8"/>
          <w:sz w:val="71"/>
          <w:szCs w:val="71"/>
          <w:lang w:eastAsia="en-IN"/>
        </w:rPr>
        <w:t>Balambika</w:t>
      </w:r>
      <w:proofErr w:type="spellEnd"/>
      <w:r w:rsidRPr="001B3063">
        <w:rPr>
          <w:rFonts w:ascii="inherit" w:eastAsia="Times New Roman" w:hAnsi="inherit" w:cs="Courier New"/>
          <w:color w:val="00B0F0"/>
          <w:spacing w:val="8"/>
          <w:sz w:val="71"/>
          <w:szCs w:val="71"/>
          <w:lang w:eastAsia="en-IN"/>
        </w:rPr>
        <w:t xml:space="preserve"> </w:t>
      </w:r>
      <w:proofErr w:type="spellStart"/>
      <w:r w:rsidRPr="001B3063">
        <w:rPr>
          <w:rFonts w:ascii="inherit" w:eastAsia="Times New Roman" w:hAnsi="inherit" w:cs="Courier New"/>
          <w:color w:val="00B0F0"/>
          <w:spacing w:val="8"/>
          <w:sz w:val="71"/>
          <w:szCs w:val="71"/>
          <w:lang w:eastAsia="en-IN"/>
        </w:rPr>
        <w:t>Ganesan</w:t>
      </w:r>
      <w:proofErr w:type="spellEnd"/>
    </w:p>
    <w:p w14:paraId="3CEC23A4" w14:textId="3BC6F1B4" w:rsidR="00EC4B06" w:rsidRDefault="0054244B" w:rsidP="005424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</w:pPr>
      <w:r w:rsidRPr="001B3063">
        <w:rPr>
          <w:rFonts w:ascii="Arial" w:eastAsia="Times New Roman" w:hAnsi="Arial" w:cs="Arial"/>
          <w:b/>
          <w:bCs/>
          <w:color w:val="00B0F0"/>
          <w:spacing w:val="8"/>
          <w:sz w:val="23"/>
          <w:szCs w:val="23"/>
          <w:lang w:eastAsia="en-IN"/>
        </w:rPr>
        <w:t>Phone number</w:t>
      </w:r>
      <w:r w:rsidRPr="0054244B"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  <w:t>:</w:t>
      </w:r>
      <w:r w:rsidR="00EC4B06"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  <w:t xml:space="preserve"> </w:t>
      </w:r>
      <w:r w:rsidRPr="0054244B"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  <w:t>+</w:t>
      </w:r>
      <w:r w:rsidR="00EC4B06"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  <w:t xml:space="preserve">91 </w:t>
      </w:r>
      <w:r w:rsidR="00954379"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  <w:t>9398884934</w:t>
      </w:r>
    </w:p>
    <w:p w14:paraId="4A2016A1" w14:textId="77777777" w:rsidR="00EC4B06" w:rsidRDefault="0054244B" w:rsidP="005424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</w:pPr>
      <w:r w:rsidRPr="001B3063">
        <w:rPr>
          <w:rFonts w:ascii="Arial" w:eastAsia="Times New Roman" w:hAnsi="Arial" w:cs="Arial"/>
          <w:b/>
          <w:bCs/>
          <w:color w:val="00B0F0"/>
          <w:spacing w:val="8"/>
          <w:sz w:val="23"/>
          <w:szCs w:val="23"/>
          <w:lang w:eastAsia="en-IN"/>
        </w:rPr>
        <w:t>Email address</w:t>
      </w:r>
      <w:r w:rsidRPr="0054244B"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  <w:t>:</w:t>
      </w:r>
      <w:r w:rsidR="00EC4B06"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  <w:t xml:space="preserve"> </w:t>
      </w:r>
      <w:hyperlink r:id="rId7" w:history="1">
        <w:r w:rsidR="009E14D8" w:rsidRPr="00C90151">
          <w:rPr>
            <w:rStyle w:val="Hyperlink"/>
            <w:rFonts w:ascii="Arial" w:eastAsia="Times New Roman" w:hAnsi="Arial" w:cs="Arial"/>
            <w:spacing w:val="8"/>
            <w:sz w:val="23"/>
            <w:szCs w:val="23"/>
            <w:lang w:eastAsia="en-IN"/>
          </w:rPr>
          <w:t>balambika.g@gmail.com</w:t>
        </w:r>
      </w:hyperlink>
    </w:p>
    <w:p w14:paraId="4C110657" w14:textId="77777777" w:rsidR="009E14D8" w:rsidRDefault="009E14D8" w:rsidP="005424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00B0F0"/>
          <w:spacing w:val="8"/>
          <w:sz w:val="23"/>
          <w:szCs w:val="23"/>
          <w:lang w:eastAsia="en-IN"/>
        </w:rPr>
        <w:t xml:space="preserve">LinkedIn </w:t>
      </w:r>
      <w:r w:rsidRPr="0054244B"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  <w:t>:</w:t>
      </w:r>
      <w:r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  <w:t xml:space="preserve"> </w:t>
      </w:r>
      <w:hyperlink r:id="rId8" w:history="1">
        <w:r>
          <w:rPr>
            <w:rStyle w:val="Hyperlink"/>
          </w:rPr>
          <w:t>https://www.linkedin.com/in/balambika-g-41b22280/</w:t>
        </w:r>
      </w:hyperlink>
    </w:p>
    <w:p w14:paraId="442D0801" w14:textId="77777777" w:rsidR="008943DE" w:rsidRPr="008943DE" w:rsidRDefault="0054244B" w:rsidP="008943DE">
      <w:pPr>
        <w:shd w:val="clear" w:color="auto" w:fill="FFFFFF"/>
        <w:spacing w:after="0" w:line="240" w:lineRule="auto"/>
        <w:jc w:val="center"/>
        <w:outlineLvl w:val="5"/>
        <w:rPr>
          <w:rFonts w:ascii="Courier New" w:eastAsia="Times New Roman" w:hAnsi="Courier New" w:cs="Courier New"/>
          <w:color w:val="00B0F0"/>
          <w:spacing w:val="8"/>
          <w:sz w:val="45"/>
          <w:szCs w:val="45"/>
          <w:lang w:eastAsia="en-IN"/>
        </w:rPr>
      </w:pPr>
      <w:r w:rsidRPr="001B3063">
        <w:rPr>
          <w:rFonts w:ascii="inherit" w:eastAsia="Times New Roman" w:hAnsi="inherit" w:cs="Courier New"/>
          <w:color w:val="00B0F0"/>
          <w:spacing w:val="8"/>
          <w:sz w:val="45"/>
          <w:szCs w:val="45"/>
          <w:shd w:val="clear" w:color="auto" w:fill="FFFFFF"/>
          <w:lang w:eastAsia="en-IN"/>
        </w:rPr>
        <w:t>Profile</w:t>
      </w:r>
    </w:p>
    <w:p w14:paraId="1A7E4B29" w14:textId="2E17AAAB" w:rsidR="007751E5" w:rsidRDefault="003E483B" w:rsidP="00CD0F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C</w:t>
      </w:r>
      <w:r w:rsidR="007751E5" w:rsidRPr="007751E5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loud</w:t>
      </w: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DevOps</w:t>
      </w:r>
      <w:r w:rsidR="007751E5" w:rsidRPr="007751E5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engineer </w:t>
      </w:r>
      <w:r w:rsidR="00BE47E5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with </w:t>
      </w:r>
      <w:r w:rsidR="007751E5" w:rsidRPr="007751E5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Development experience,</w:t>
      </w:r>
      <w:r w:rsidR="00DC175F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keenly looking</w:t>
      </w:r>
      <w:r w:rsidR="007751E5" w:rsidRPr="007751E5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</w:t>
      </w:r>
      <w:r w:rsidR="00DC175F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for DevOps or leadership/management roles!</w:t>
      </w:r>
    </w:p>
    <w:p w14:paraId="7A162946" w14:textId="12EC929D" w:rsidR="0054244B" w:rsidRDefault="00B26160" w:rsidP="00CD0F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Highly interested to analyse,</w:t>
      </w:r>
      <w:r w:rsidR="009E26DE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manage</w:t>
      </w: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</w:t>
      </w:r>
      <w:r w:rsidR="00A40A5E" w:rsidRPr="00A40A5E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lead</w:t>
      </w:r>
      <w:r w:rsidR="003F5362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ing</w:t>
      </w:r>
      <w:r w:rsidR="00A40A5E" w:rsidRPr="00A40A5E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to</w:t>
      </w: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solve issues, utilising</w:t>
      </w:r>
      <w:r w:rsidR="00A40A5E" w:rsidRPr="00A40A5E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my knowledge and skills well, to coordinate and achieve sustainable results in and as team. </w:t>
      </w:r>
      <w:r w:rsidR="00BE47E5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5</w:t>
      </w:r>
      <w:r w:rsidR="003D101A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years</w:t>
      </w:r>
      <w:r w:rsidR="0054244B" w:rsidRPr="00CD0F68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</w:t>
      </w:r>
      <w:r w:rsidR="00931011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of experience in</w:t>
      </w:r>
      <w:r w:rsidR="00CD0F68" w:rsidRPr="00CD0F68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development and maintenance in java, </w:t>
      </w:r>
      <w:r w:rsidR="00B346D5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1</w:t>
      </w:r>
      <w:r w:rsidR="00BE47E5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.2</w:t>
      </w:r>
      <w:r w:rsidR="00B346D5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Year </w:t>
      </w:r>
      <w:r w:rsidR="002E23A8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experience in AWS</w:t>
      </w:r>
      <w:r w:rsidR="00931011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</w:t>
      </w:r>
      <w:r w:rsidR="003E483B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and DevOps </w:t>
      </w:r>
      <w:r w:rsidR="00CD0F68" w:rsidRPr="00CD0F68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with technically sound basics, working experience, bold soft skills</w:t>
      </w:r>
      <w:r w:rsidR="008943DE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.</w:t>
      </w:r>
    </w:p>
    <w:p w14:paraId="3F3A6A46" w14:textId="77777777" w:rsidR="008022D0" w:rsidRDefault="008022D0" w:rsidP="00CD0F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</w:p>
    <w:p w14:paraId="3F0BE568" w14:textId="77777777" w:rsidR="008022D0" w:rsidRDefault="008022D0" w:rsidP="00CD0F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Learning new technologies, leading</w:t>
      </w:r>
      <w:r w:rsidR="00F04A4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proactively</w:t>
      </w: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, analysing interests me where I can give and shine the best.</w:t>
      </w:r>
    </w:p>
    <w:p w14:paraId="466CA8CA" w14:textId="77777777" w:rsidR="008943DE" w:rsidRDefault="008943DE" w:rsidP="00CD0F6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</w:p>
    <w:p w14:paraId="51941756" w14:textId="77777777" w:rsidR="008308D2" w:rsidRPr="0054244B" w:rsidRDefault="008308D2" w:rsidP="008308D2">
      <w:pPr>
        <w:shd w:val="clear" w:color="auto" w:fill="FFFFFF"/>
        <w:spacing w:after="0" w:line="240" w:lineRule="auto"/>
        <w:jc w:val="center"/>
        <w:outlineLvl w:val="5"/>
        <w:rPr>
          <w:rFonts w:ascii="Courier New" w:eastAsia="Times New Roman" w:hAnsi="Courier New" w:cs="Courier New"/>
          <w:color w:val="565656"/>
          <w:spacing w:val="8"/>
          <w:sz w:val="45"/>
          <w:szCs w:val="45"/>
          <w:lang w:eastAsia="en-IN"/>
        </w:rPr>
      </w:pPr>
      <w:r w:rsidRPr="008308D2">
        <w:rPr>
          <w:rFonts w:ascii="inherit" w:eastAsia="Times New Roman" w:hAnsi="inherit" w:cs="Courier New"/>
          <w:color w:val="00B0F0"/>
          <w:spacing w:val="8"/>
          <w:sz w:val="45"/>
          <w:szCs w:val="45"/>
          <w:shd w:val="clear" w:color="auto" w:fill="FFFFFF"/>
          <w:lang w:eastAsia="en-IN"/>
        </w:rPr>
        <w:t>Top Skills</w:t>
      </w:r>
    </w:p>
    <w:p w14:paraId="3568A38D" w14:textId="4AFE244B" w:rsidR="003E483B" w:rsidRPr="006F777E" w:rsidRDefault="003E483B" w:rsidP="00A40A5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</w:pPr>
      <w:r w:rsidRPr="006F777E"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>DevOps</w:t>
      </w:r>
      <w:r w:rsidR="00575716" w:rsidRPr="006F777E"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 xml:space="preserve"> </w:t>
      </w:r>
    </w:p>
    <w:p w14:paraId="717F1CB9" w14:textId="07927CD7" w:rsidR="00A40A5E" w:rsidRDefault="00A40A5E" w:rsidP="006F777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6F777E">
        <w:rPr>
          <w:rFonts w:ascii="Arial" w:eastAsia="Times New Roman" w:hAnsi="Arial" w:cs="Arial"/>
          <w:i/>
          <w:iCs/>
          <w:color w:val="000000"/>
          <w:spacing w:val="8"/>
          <w:sz w:val="21"/>
          <w:szCs w:val="21"/>
          <w:lang w:eastAsia="en-IN"/>
        </w:rPr>
        <w:t xml:space="preserve">Version </w:t>
      </w:r>
      <w:r w:rsidR="006F777E" w:rsidRPr="006F777E">
        <w:rPr>
          <w:rFonts w:ascii="Arial" w:eastAsia="Times New Roman" w:hAnsi="Arial" w:cs="Arial"/>
          <w:i/>
          <w:iCs/>
          <w:color w:val="000000"/>
          <w:spacing w:val="8"/>
          <w:sz w:val="21"/>
          <w:szCs w:val="21"/>
          <w:lang w:eastAsia="en-IN"/>
        </w:rPr>
        <w:t>Contro</w:t>
      </w:r>
      <w:r w:rsidR="006F777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l: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GIT,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ClearCase</w:t>
      </w:r>
      <w:proofErr w:type="spellEnd"/>
    </w:p>
    <w:p w14:paraId="68DA9C0D" w14:textId="5BA403D2" w:rsidR="006F777E" w:rsidRDefault="006F777E" w:rsidP="006F777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6F777E">
        <w:rPr>
          <w:rFonts w:ascii="Arial" w:eastAsia="Times New Roman" w:hAnsi="Arial" w:cs="Arial"/>
          <w:i/>
          <w:iCs/>
          <w:color w:val="000000"/>
          <w:spacing w:val="8"/>
          <w:sz w:val="21"/>
          <w:szCs w:val="21"/>
          <w:lang w:eastAsia="en-IN"/>
        </w:rPr>
        <w:t>Cloud Deployment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: AWS</w:t>
      </w:r>
    </w:p>
    <w:p w14:paraId="5D60B8AF" w14:textId="3AC5E881" w:rsidR="00A40A5E" w:rsidRDefault="006F777E" w:rsidP="006F777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6F777E">
        <w:rPr>
          <w:rFonts w:ascii="Arial" w:eastAsia="Times New Roman" w:hAnsi="Arial" w:cs="Arial"/>
          <w:i/>
          <w:iCs/>
          <w:color w:val="000000"/>
          <w:spacing w:val="8"/>
          <w:sz w:val="21"/>
          <w:szCs w:val="21"/>
          <w:lang w:eastAsia="en-IN"/>
        </w:rPr>
        <w:t>CI Tool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: </w:t>
      </w:r>
      <w:r w:rsidR="00A40A5E" w:rsidRPr="00F1210B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Jenkins</w:t>
      </w:r>
    </w:p>
    <w:p w14:paraId="5575664B" w14:textId="23500258" w:rsidR="006F777E" w:rsidRDefault="006F777E" w:rsidP="006F777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6F777E">
        <w:rPr>
          <w:rFonts w:ascii="Arial" w:eastAsia="Times New Roman" w:hAnsi="Arial" w:cs="Arial"/>
          <w:i/>
          <w:iCs/>
          <w:color w:val="000000"/>
          <w:spacing w:val="8"/>
          <w:sz w:val="21"/>
          <w:szCs w:val="21"/>
          <w:lang w:eastAsia="en-IN"/>
        </w:rPr>
        <w:t>Containerization: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Docker</w:t>
      </w:r>
      <w:r w:rsidR="00E96DF7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, Kubernetes</w:t>
      </w:r>
    </w:p>
    <w:p w14:paraId="6299EBF0" w14:textId="670B3DD5" w:rsidR="00325876" w:rsidRDefault="006F777E" w:rsidP="006F777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6F777E">
        <w:rPr>
          <w:rFonts w:ascii="Arial" w:eastAsia="Times New Roman" w:hAnsi="Arial" w:cs="Arial"/>
          <w:i/>
          <w:iCs/>
          <w:color w:val="000000"/>
          <w:spacing w:val="8"/>
          <w:sz w:val="21"/>
          <w:szCs w:val="21"/>
          <w:lang w:eastAsia="en-IN"/>
        </w:rPr>
        <w:t>Workload Management: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</w:t>
      </w:r>
      <w:r w:rsidR="00325876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JIRA</w:t>
      </w:r>
      <w:r w:rsidR="009E26D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, </w:t>
      </w:r>
      <w:proofErr w:type="spellStart"/>
      <w:r w:rsidR="009E26D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Atlassian</w:t>
      </w:r>
      <w:proofErr w:type="spellEnd"/>
      <w:r w:rsidR="009E26D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Confluence</w:t>
      </w:r>
    </w:p>
    <w:p w14:paraId="383B49CA" w14:textId="73A5F96C" w:rsidR="000B4699" w:rsidRDefault="006F777E" w:rsidP="006F777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6F777E">
        <w:rPr>
          <w:rFonts w:ascii="Arial" w:eastAsia="Times New Roman" w:hAnsi="Arial" w:cs="Arial"/>
          <w:i/>
          <w:iCs/>
          <w:color w:val="000000"/>
          <w:spacing w:val="8"/>
          <w:sz w:val="21"/>
          <w:szCs w:val="21"/>
          <w:lang w:eastAsia="en-IN"/>
        </w:rPr>
        <w:t>Monitoring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: </w:t>
      </w:r>
      <w:r w:rsidR="000B4699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Prometheus/</w:t>
      </w:r>
      <w:proofErr w:type="spellStart"/>
      <w:r w:rsidR="000B4699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Grafana</w:t>
      </w:r>
      <w:proofErr w:type="spellEnd"/>
      <w:r w:rsidR="000B4699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</w:t>
      </w:r>
      <w:proofErr w:type="spellStart"/>
      <w:r w:rsidR="000B4699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monitoring</w:t>
      </w:r>
      <w:r w:rsidR="00E96DF7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,ELK</w:t>
      </w:r>
      <w:proofErr w:type="spellEnd"/>
    </w:p>
    <w:p w14:paraId="03B6C0F6" w14:textId="4F76BA84" w:rsidR="006F777E" w:rsidRDefault="006F777E" w:rsidP="006F777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Cross Platform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NoSQLDB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: MongoDB</w:t>
      </w:r>
    </w:p>
    <w:p w14:paraId="18DE3DE9" w14:textId="1AEAE37B" w:rsidR="00E96DF7" w:rsidRDefault="00E96DF7" w:rsidP="006F777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IAAS –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CloudFormation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, </w:t>
      </w:r>
      <w:r w:rsidR="006D3BA5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Terraform(beginner)</w:t>
      </w:r>
    </w:p>
    <w:p w14:paraId="322BB196" w14:textId="51489305" w:rsidR="00714FF3" w:rsidRDefault="00714FF3" w:rsidP="006F777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Sonarqube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checkmarx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integration done</w:t>
      </w:r>
    </w:p>
    <w:p w14:paraId="043516C2" w14:textId="29B1C4B5" w:rsidR="006F777E" w:rsidRDefault="006F777E" w:rsidP="00FB43C5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6F777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Agile / Scrum</w:t>
      </w:r>
    </w:p>
    <w:p w14:paraId="0500E8BE" w14:textId="7AFB2B3A" w:rsidR="00714FF3" w:rsidRPr="00714FF3" w:rsidRDefault="00931F56" w:rsidP="00714FF3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Linux</w:t>
      </w:r>
    </w:p>
    <w:p w14:paraId="45FD3246" w14:textId="21000567" w:rsidR="008308D2" w:rsidRPr="00C33FE8" w:rsidRDefault="008308D2" w:rsidP="008308D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</w:pPr>
      <w:r w:rsidRPr="006F777E"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>AWS</w:t>
      </w:r>
      <w:r w:rsidR="001F65D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</w:t>
      </w:r>
    </w:p>
    <w:p w14:paraId="1D7E8A56" w14:textId="7992EEE0" w:rsidR="008308D2" w:rsidRDefault="008308D2" w:rsidP="008308D2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EC2,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LoadBalancing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FaultTolerance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, IAM, Auto Scaling, AMI, AWS CLI, EBS, EFS, S3, VPC, Route53</w:t>
      </w:r>
      <w:r w:rsidR="00DE6592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, </w:t>
      </w:r>
      <w:proofErr w:type="spellStart"/>
      <w:r w:rsidR="00DE6592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ElasticSearch</w:t>
      </w:r>
      <w:proofErr w:type="spellEnd"/>
      <w:r w:rsidR="00DE6592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, RDS</w:t>
      </w:r>
    </w:p>
    <w:p w14:paraId="3C520A54" w14:textId="77777777" w:rsidR="006F777E" w:rsidRDefault="008308D2" w:rsidP="008308D2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Managed Service - WAF, SNS, SQS, Athena,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QuickSight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CloudWatch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,</w:t>
      </w:r>
    </w:p>
    <w:p w14:paraId="1A8DD618" w14:textId="32631FB1" w:rsidR="008308D2" w:rsidRDefault="008308D2" w:rsidP="008308D2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Serverless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-AWS Lambda</w:t>
      </w:r>
    </w:p>
    <w:p w14:paraId="4E5B09D2" w14:textId="3A758D07" w:rsidR="008308D2" w:rsidRDefault="008308D2" w:rsidP="008308D2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On Premise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Devops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– CI/CD, Jenkins;</w:t>
      </w:r>
    </w:p>
    <w:p w14:paraId="1594927C" w14:textId="77777777" w:rsidR="008308D2" w:rsidRDefault="008308D2" w:rsidP="008308D2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Cloud Native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Devops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– Cloud Trail, Storage Gateway,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CodeCommit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CodeBuild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CodeDeploy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, Cloud Formation;</w:t>
      </w:r>
    </w:p>
    <w:p w14:paraId="7FC466AD" w14:textId="73EDF321" w:rsidR="008308D2" w:rsidRDefault="008308D2" w:rsidP="008308D2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Docker/Containerization – ECS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Fargate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, ECR</w:t>
      </w:r>
    </w:p>
    <w:p w14:paraId="027439F1" w14:textId="77777777" w:rsidR="009E26DE" w:rsidRDefault="008308D2" w:rsidP="009E26D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Big Data Management – Cassandra,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DynamoDB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, DAX; </w:t>
      </w:r>
    </w:p>
    <w:p w14:paraId="01AC34D8" w14:textId="0221989C" w:rsidR="00714FF3" w:rsidRPr="00714FF3" w:rsidRDefault="009E26DE" w:rsidP="00714FF3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proofErr w:type="spellStart"/>
      <w:r w:rsidRPr="009E26D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Microservices</w:t>
      </w:r>
      <w:proofErr w:type="spellEnd"/>
      <w:r w:rsidRPr="009E26D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Architecture;</w:t>
      </w:r>
    </w:p>
    <w:p w14:paraId="37A1EDE8" w14:textId="5F4EC034" w:rsidR="001F65DE" w:rsidRDefault="001F65DE" w:rsidP="008308D2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A41383"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>Theoretical Knowledge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:</w:t>
      </w:r>
    </w:p>
    <w:p w14:paraId="43093365" w14:textId="77777777" w:rsidR="00FE70D6" w:rsidRDefault="008308D2" w:rsidP="001F65DE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Big Data Analytics – Hadoop, EMR, Apache Hive;</w:t>
      </w:r>
    </w:p>
    <w:p w14:paraId="27DD8AC0" w14:textId="53059344" w:rsidR="008308D2" w:rsidRDefault="001F65DE" w:rsidP="001F65DE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Ansible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, Vagrant</w:t>
      </w:r>
    </w:p>
    <w:p w14:paraId="75D8503E" w14:textId="4430605C" w:rsidR="008308D2" w:rsidRDefault="008308D2" w:rsidP="00826B64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GCP basics</w:t>
      </w:r>
      <w:r w:rsidR="009E26D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, Azure hands</w:t>
      </w:r>
      <w:r w:rsidR="005E0591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-</w:t>
      </w:r>
      <w:r w:rsidR="009E26D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on project done</w:t>
      </w:r>
    </w:p>
    <w:p w14:paraId="31916B45" w14:textId="6783F67E" w:rsidR="003E483B" w:rsidRPr="00841DDE" w:rsidRDefault="003E483B" w:rsidP="003E483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841DDE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Core Java, advanced Java, JSP/Servlet, JDBC, 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Maven.</w:t>
      </w:r>
    </w:p>
    <w:p w14:paraId="32CCFBAD" w14:textId="77777777" w:rsidR="003E483B" w:rsidRDefault="003E483B" w:rsidP="003E483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F1210B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Python, HTML5, CSS, JS, MySQL, </w:t>
      </w:r>
      <w:proofErr w:type="spellStart"/>
      <w:r w:rsidRPr="00F1210B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OracleDB</w:t>
      </w:r>
      <w:proofErr w:type="spellEnd"/>
    </w:p>
    <w:p w14:paraId="0066DC87" w14:textId="43F03758" w:rsidR="009E6E48" w:rsidRDefault="00931FEB" w:rsidP="009E6E4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Knowledge of SDLC</w:t>
      </w:r>
    </w:p>
    <w:p w14:paraId="7187FB5D" w14:textId="77777777" w:rsidR="00575716" w:rsidRPr="00575716" w:rsidRDefault="00575716" w:rsidP="005757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</w:p>
    <w:p w14:paraId="0526D4AE" w14:textId="77777777" w:rsidR="009E6E48" w:rsidRPr="009E6E48" w:rsidRDefault="009E6E48" w:rsidP="009E6E4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6ECC74"/>
          <w:sz w:val="24"/>
          <w:szCs w:val="24"/>
          <w:lang w:eastAsia="en-IN"/>
        </w:rPr>
      </w:pPr>
      <w:r w:rsidRPr="009E6E48"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  <w:t>OS</w:t>
      </w:r>
    </w:p>
    <w:p w14:paraId="3DB9BC14" w14:textId="77777777" w:rsidR="009E6E48" w:rsidRPr="009E6E48" w:rsidRDefault="009E6E48" w:rsidP="009E6E4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</w:pPr>
      <w:r w:rsidRPr="009E6E48"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  <w:t>Ubuntu</w:t>
      </w:r>
    </w:p>
    <w:p w14:paraId="19711B34" w14:textId="77777777" w:rsidR="009E6E48" w:rsidRPr="009E6E48" w:rsidRDefault="009E6E48" w:rsidP="009E6E4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</w:pPr>
      <w:r w:rsidRPr="009E6E48"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  <w:t>Windows</w:t>
      </w:r>
    </w:p>
    <w:p w14:paraId="232D559C" w14:textId="77777777" w:rsidR="009E6E48" w:rsidRDefault="009E6E48" w:rsidP="009E6E4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</w:pPr>
      <w:r w:rsidRPr="009E6E48">
        <w:rPr>
          <w:rFonts w:ascii="Arial" w:eastAsia="Times New Roman" w:hAnsi="Arial" w:cs="Arial"/>
          <w:color w:val="000000"/>
          <w:spacing w:val="8"/>
          <w:sz w:val="23"/>
          <w:szCs w:val="23"/>
          <w:lang w:eastAsia="en-IN"/>
        </w:rPr>
        <w:t>Solaris</w:t>
      </w:r>
    </w:p>
    <w:p w14:paraId="164DD508" w14:textId="66D151BC" w:rsidR="00D87A89" w:rsidRDefault="00D87A89" w:rsidP="00D87A8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</w:pPr>
      <w:r w:rsidRPr="00D87A89"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  <w:t>Personal Skills</w:t>
      </w:r>
    </w:p>
    <w:p w14:paraId="42F25CBD" w14:textId="77777777" w:rsidR="00D87A89" w:rsidRPr="00D87A89" w:rsidRDefault="00D87A89" w:rsidP="00D87A8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6ECC74"/>
          <w:spacing w:val="8"/>
          <w:sz w:val="23"/>
          <w:szCs w:val="23"/>
          <w:lang w:eastAsia="en-IN"/>
        </w:rPr>
      </w:pPr>
    </w:p>
    <w:p w14:paraId="66DC9E6B" w14:textId="77777777" w:rsidR="007E3931" w:rsidRDefault="007E3931" w:rsidP="00D87A89">
      <w:pPr>
        <w:numPr>
          <w:ilvl w:val="0"/>
          <w:numId w:val="15"/>
        </w:numPr>
        <w:suppressAutoHyphens/>
        <w:spacing w:after="0" w:line="100" w:lineRule="atLeast"/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 xml:space="preserve">Proactive, </w:t>
      </w:r>
      <w:r w:rsidR="00643E3C">
        <w:rPr>
          <w:rFonts w:ascii="Verdana" w:eastAsia="Times New Roman" w:hAnsi="Verdana" w:cs="Verdana"/>
          <w:sz w:val="20"/>
          <w:szCs w:val="20"/>
        </w:rPr>
        <w:t>result-oriented</w:t>
      </w:r>
    </w:p>
    <w:p w14:paraId="38B64DF5" w14:textId="77777777" w:rsidR="00D87A89" w:rsidRPr="00EB2B7A" w:rsidRDefault="00D87A89" w:rsidP="00D87A89">
      <w:pPr>
        <w:numPr>
          <w:ilvl w:val="0"/>
          <w:numId w:val="15"/>
        </w:numPr>
        <w:suppressAutoHyphens/>
        <w:spacing w:after="0" w:line="100" w:lineRule="atLeast"/>
        <w:jc w:val="both"/>
        <w:rPr>
          <w:rFonts w:ascii="Verdana" w:eastAsia="Times New Roman" w:hAnsi="Verdana" w:cs="Verdana"/>
          <w:sz w:val="20"/>
          <w:szCs w:val="20"/>
        </w:rPr>
      </w:pPr>
      <w:r w:rsidRPr="00EB2B7A">
        <w:rPr>
          <w:rFonts w:ascii="Verdana" w:eastAsia="Times New Roman" w:hAnsi="Verdana" w:cs="Verdana"/>
          <w:sz w:val="20"/>
          <w:szCs w:val="20"/>
        </w:rPr>
        <w:t xml:space="preserve">Adaptable, Accountable, </w:t>
      </w:r>
      <w:r w:rsidR="00A40A5E">
        <w:rPr>
          <w:rFonts w:ascii="Verdana" w:eastAsia="Times New Roman" w:hAnsi="Verdana" w:cs="Verdana"/>
          <w:sz w:val="20"/>
          <w:szCs w:val="20"/>
        </w:rPr>
        <w:t>Transparent in working</w:t>
      </w:r>
    </w:p>
    <w:p w14:paraId="44D976BC" w14:textId="77777777" w:rsidR="00D87A89" w:rsidRPr="00EB2B7A" w:rsidRDefault="00D87A89" w:rsidP="00D87A89">
      <w:pPr>
        <w:numPr>
          <w:ilvl w:val="0"/>
          <w:numId w:val="15"/>
        </w:numPr>
        <w:suppressAutoHyphens/>
        <w:spacing w:after="0" w:line="100" w:lineRule="atLeast"/>
        <w:jc w:val="both"/>
        <w:rPr>
          <w:rFonts w:ascii="Verdana" w:eastAsia="Times New Roman" w:hAnsi="Verdana" w:cs="Verdana"/>
          <w:sz w:val="20"/>
          <w:szCs w:val="20"/>
        </w:rPr>
      </w:pPr>
      <w:r w:rsidRPr="00EB2B7A">
        <w:rPr>
          <w:rFonts w:ascii="Verdana" w:eastAsia="Times New Roman" w:hAnsi="Verdana" w:cs="Verdana"/>
          <w:sz w:val="20"/>
          <w:szCs w:val="20"/>
        </w:rPr>
        <w:t>Good team player</w:t>
      </w:r>
    </w:p>
    <w:p w14:paraId="65ACF61E" w14:textId="77777777" w:rsidR="00D87A89" w:rsidRDefault="00D87A89" w:rsidP="00D87A89">
      <w:pPr>
        <w:numPr>
          <w:ilvl w:val="0"/>
          <w:numId w:val="15"/>
        </w:numPr>
        <w:suppressAutoHyphens/>
        <w:spacing w:after="0" w:line="100" w:lineRule="atLeast"/>
        <w:jc w:val="both"/>
        <w:rPr>
          <w:rFonts w:ascii="Verdana" w:eastAsia="Times New Roman" w:hAnsi="Verdana" w:cs="Verdana"/>
          <w:sz w:val="20"/>
          <w:szCs w:val="20"/>
        </w:rPr>
      </w:pPr>
      <w:r w:rsidRPr="00EB2B7A">
        <w:rPr>
          <w:rFonts w:ascii="Verdana" w:eastAsia="Times New Roman" w:hAnsi="Verdana" w:cs="Verdana"/>
          <w:sz w:val="20"/>
          <w:szCs w:val="20"/>
        </w:rPr>
        <w:t>Good learn</w:t>
      </w:r>
      <w:r w:rsidR="00A40A5E">
        <w:rPr>
          <w:rFonts w:ascii="Verdana" w:eastAsia="Times New Roman" w:hAnsi="Verdana" w:cs="Verdana"/>
          <w:sz w:val="20"/>
          <w:szCs w:val="20"/>
        </w:rPr>
        <w:t>ing ability and time management</w:t>
      </w:r>
    </w:p>
    <w:p w14:paraId="376AC559" w14:textId="77777777" w:rsidR="00D87A89" w:rsidRDefault="00A40A5E" w:rsidP="00D87A89">
      <w:pPr>
        <w:numPr>
          <w:ilvl w:val="0"/>
          <w:numId w:val="15"/>
        </w:numPr>
        <w:suppressAutoHyphens/>
        <w:spacing w:after="0" w:line="100" w:lineRule="atLeast"/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>Competent</w:t>
      </w:r>
      <w:r w:rsidR="00D87A89">
        <w:rPr>
          <w:rFonts w:ascii="Verdana" w:eastAsia="Times New Roman" w:hAnsi="Verdana" w:cs="Verdana"/>
          <w:sz w:val="20"/>
          <w:szCs w:val="20"/>
        </w:rPr>
        <w:t xml:space="preserve"> communication skills</w:t>
      </w:r>
      <w:r>
        <w:rPr>
          <w:rFonts w:ascii="Verdana" w:eastAsia="Times New Roman" w:hAnsi="Verdana" w:cs="Verdana"/>
          <w:sz w:val="20"/>
          <w:szCs w:val="20"/>
        </w:rPr>
        <w:t xml:space="preserve"> (written and verbal)</w:t>
      </w:r>
    </w:p>
    <w:p w14:paraId="1621C91E" w14:textId="77777777" w:rsidR="00A40A5E" w:rsidRDefault="00A40A5E" w:rsidP="00D87A89">
      <w:pPr>
        <w:numPr>
          <w:ilvl w:val="0"/>
          <w:numId w:val="15"/>
        </w:numPr>
        <w:suppressAutoHyphens/>
        <w:spacing w:after="0" w:line="100" w:lineRule="atLeast"/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>Good in analysing scenarios and extracting various perspectives of the problems</w:t>
      </w:r>
    </w:p>
    <w:p w14:paraId="292D38F3" w14:textId="77777777" w:rsidR="00D87A89" w:rsidRPr="00EB2B7A" w:rsidRDefault="00A40A5E" w:rsidP="00D87A89">
      <w:pPr>
        <w:numPr>
          <w:ilvl w:val="0"/>
          <w:numId w:val="15"/>
        </w:numPr>
        <w:suppressAutoHyphens/>
        <w:spacing w:after="0" w:line="100" w:lineRule="atLeast"/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>Ability to handle and perform parallel tasking</w:t>
      </w:r>
    </w:p>
    <w:p w14:paraId="46EE8CD5" w14:textId="77777777" w:rsidR="00D87A89" w:rsidRPr="00D87A89" w:rsidRDefault="00D87A89" w:rsidP="00D87A89">
      <w:pPr>
        <w:numPr>
          <w:ilvl w:val="0"/>
          <w:numId w:val="15"/>
        </w:numPr>
        <w:shd w:val="clear" w:color="auto" w:fill="FFFFFF"/>
        <w:suppressAutoHyphens/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D87A89">
        <w:rPr>
          <w:rFonts w:ascii="Verdana" w:eastAsia="Times New Roman" w:hAnsi="Verdana" w:cs="Verdana"/>
          <w:sz w:val="20"/>
          <w:szCs w:val="20"/>
        </w:rPr>
        <w:t>Ethically professional</w:t>
      </w:r>
    </w:p>
    <w:p w14:paraId="489D96F4" w14:textId="77777777" w:rsidR="004914D1" w:rsidRDefault="004914D1" w:rsidP="008308D2">
      <w:pPr>
        <w:pStyle w:val="ListParagraph"/>
        <w:shd w:val="clear" w:color="auto" w:fill="FFFFFF"/>
        <w:spacing w:after="0" w:line="240" w:lineRule="auto"/>
        <w:ind w:left="1440" w:firstLine="720"/>
        <w:outlineLvl w:val="5"/>
        <w:rPr>
          <w:rFonts w:ascii="inherit" w:eastAsia="Times New Roman" w:hAnsi="inherit" w:cs="Courier New"/>
          <w:color w:val="00B0F0"/>
          <w:spacing w:val="8"/>
          <w:sz w:val="45"/>
          <w:szCs w:val="45"/>
          <w:shd w:val="clear" w:color="auto" w:fill="FFFFFF"/>
          <w:lang w:eastAsia="en-IN"/>
        </w:rPr>
      </w:pPr>
    </w:p>
    <w:p w14:paraId="60B4E4BB" w14:textId="77777777" w:rsidR="008308D2" w:rsidRPr="008308D2" w:rsidRDefault="008308D2" w:rsidP="008308D2">
      <w:pPr>
        <w:pStyle w:val="ListParagraph"/>
        <w:shd w:val="clear" w:color="auto" w:fill="FFFFFF"/>
        <w:spacing w:after="0" w:line="240" w:lineRule="auto"/>
        <w:ind w:left="1440" w:firstLine="720"/>
        <w:outlineLvl w:val="5"/>
        <w:rPr>
          <w:rFonts w:ascii="inherit" w:eastAsia="Times New Roman" w:hAnsi="inherit" w:cs="Courier New"/>
          <w:color w:val="00B0F0"/>
          <w:spacing w:val="8"/>
          <w:sz w:val="45"/>
          <w:szCs w:val="45"/>
          <w:shd w:val="clear" w:color="auto" w:fill="FFFFFF"/>
          <w:lang w:eastAsia="en-IN"/>
        </w:rPr>
      </w:pPr>
      <w:r w:rsidRPr="008308D2">
        <w:rPr>
          <w:rFonts w:ascii="inherit" w:eastAsia="Times New Roman" w:hAnsi="inherit" w:cs="Courier New"/>
          <w:color w:val="00B0F0"/>
          <w:spacing w:val="8"/>
          <w:sz w:val="45"/>
          <w:szCs w:val="45"/>
          <w:shd w:val="clear" w:color="auto" w:fill="FFFFFF"/>
          <w:lang w:eastAsia="en-IN"/>
        </w:rPr>
        <w:t>Professional Background</w:t>
      </w:r>
    </w:p>
    <w:p w14:paraId="16B7CED3" w14:textId="77777777" w:rsidR="008308D2" w:rsidRPr="001B3063" w:rsidRDefault="008308D2" w:rsidP="0054244B">
      <w:pPr>
        <w:shd w:val="clear" w:color="auto" w:fill="FFFFFF"/>
        <w:spacing w:after="0" w:line="240" w:lineRule="auto"/>
        <w:jc w:val="center"/>
        <w:outlineLvl w:val="5"/>
        <w:rPr>
          <w:rFonts w:ascii="Courier New" w:eastAsia="Times New Roman" w:hAnsi="Courier New" w:cs="Courier New"/>
          <w:color w:val="00B0F0"/>
          <w:spacing w:val="8"/>
          <w:sz w:val="45"/>
          <w:szCs w:val="45"/>
          <w:lang w:eastAsia="en-IN"/>
        </w:rPr>
      </w:pPr>
    </w:p>
    <w:p w14:paraId="248635EB" w14:textId="77777777" w:rsidR="00156616" w:rsidRDefault="009E14D8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  <w:t xml:space="preserve">Academic </w:t>
      </w:r>
      <w:r w:rsidR="00C33FE8"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  <w:t>Projects worked</w:t>
      </w:r>
      <w:r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  <w:t>:</w:t>
      </w:r>
    </w:p>
    <w:p w14:paraId="4BCF33DD" w14:textId="63013175" w:rsidR="00EA0B51" w:rsidRDefault="00C33FE8" w:rsidP="00D3113A">
      <w:pPr>
        <w:shd w:val="clear" w:color="auto" w:fill="FFFFFF"/>
        <w:spacing w:after="0" w:line="240" w:lineRule="auto"/>
        <w:ind w:left="360"/>
        <w:textAlignment w:val="top"/>
        <w:rPr>
          <w:rStyle w:val="Hyperlink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My </w:t>
      </w:r>
      <w:proofErr w:type="spellStart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eprofile</w:t>
      </w:r>
      <w:proofErr w:type="spellEnd"/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link - </w:t>
      </w:r>
      <w:hyperlink r:id="rId9" w:history="1">
        <w:r>
          <w:rPr>
            <w:rStyle w:val="Hyperlink"/>
          </w:rPr>
          <w:t>https://eportfolio.greatlearning.in/balambika-g</w:t>
        </w:r>
      </w:hyperlink>
    </w:p>
    <w:p w14:paraId="36A13F2B" w14:textId="77777777" w:rsidR="004D0124" w:rsidRPr="007E6915" w:rsidRDefault="004D0124" w:rsidP="00203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</w:p>
    <w:p w14:paraId="5E737515" w14:textId="213359E2" w:rsidR="004D0124" w:rsidRPr="001B3063" w:rsidRDefault="004D0124" w:rsidP="004D012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  <w:t xml:space="preserve">DevOps </w:t>
      </w:r>
    </w:p>
    <w:p w14:paraId="0E5F9C6B" w14:textId="0D57FA5F" w:rsidR="004D0124" w:rsidRPr="00156616" w:rsidRDefault="004D0124" w:rsidP="004D012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  <w:t>HDFC LIFE</w:t>
      </w:r>
    </w:p>
    <w:p w14:paraId="349014F2" w14:textId="366A9764" w:rsidR="003E483B" w:rsidRDefault="003E483B" w:rsidP="003E483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January 15,2021 – Present</w:t>
      </w:r>
      <w:r w:rsidR="00EA788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: DevOps Engineer</w:t>
      </w:r>
    </w:p>
    <w:p w14:paraId="249A6A17" w14:textId="679A70F2" w:rsidR="00922920" w:rsidRDefault="00891F1A" w:rsidP="0092292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Infra set up in ECS and via </w:t>
      </w:r>
      <w:proofErr w:type="spellStart"/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CloudFormation</w:t>
      </w:r>
      <w:proofErr w:type="spellEnd"/>
    </w:p>
    <w:p w14:paraId="2AEBD732" w14:textId="29FA30FB" w:rsidR="00891F1A" w:rsidRDefault="00DE6592" w:rsidP="0092292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SecOps</w:t>
      </w:r>
      <w:proofErr w:type="spellEnd"/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- </w:t>
      </w:r>
      <w:r w:rsidR="00891F1A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Coordinating with developers and </w:t>
      </w:r>
      <w:proofErr w:type="spellStart"/>
      <w:r w:rsidR="00891F1A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infosec</w:t>
      </w:r>
      <w:proofErr w:type="spellEnd"/>
      <w:r w:rsidR="00891F1A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to have secure infra maintenance</w:t>
      </w:r>
    </w:p>
    <w:p w14:paraId="57505F57" w14:textId="5C9B4535" w:rsidR="00891F1A" w:rsidRDefault="00891F1A" w:rsidP="0092292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CICD Implementation Jenkins</w:t>
      </w:r>
    </w:p>
    <w:p w14:paraId="4BBAFB7D" w14:textId="0028C741" w:rsidR="00891F1A" w:rsidRDefault="00891F1A" w:rsidP="0092292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Containerization</w:t>
      </w:r>
      <w:r w:rsidR="00A41383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- </w:t>
      </w:r>
      <w:r w:rsidR="00775CD3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Docker</w:t>
      </w:r>
    </w:p>
    <w:p w14:paraId="08BD25EE" w14:textId="4A3BC42E" w:rsidR="00775CD3" w:rsidRDefault="00775CD3" w:rsidP="00775CD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Trusted Advisor, Security Hub, AWS </w:t>
      </w:r>
      <w:proofErr w:type="spellStart"/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Config</w:t>
      </w:r>
      <w:proofErr w:type="spellEnd"/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security</w:t>
      </w:r>
    </w:p>
    <w:p w14:paraId="71E1E2BD" w14:textId="382B66AF" w:rsidR="006771CE" w:rsidRDefault="006771CE" w:rsidP="00775CD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MongoDB, </w:t>
      </w:r>
      <w:proofErr w:type="spellStart"/>
      <w:r w:rsidR="00701A34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Robo</w:t>
      </w:r>
      <w:proofErr w:type="spellEnd"/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3t</w:t>
      </w:r>
    </w:p>
    <w:p w14:paraId="5A4586B5" w14:textId="77777777" w:rsidR="00ED0CD6" w:rsidRDefault="00ED0CD6" w:rsidP="00ED0CD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July 15,2020 – January 15, 2021</w:t>
      </w:r>
    </w:p>
    <w:p w14:paraId="384DB78E" w14:textId="77777777" w:rsidR="00ED0CD6" w:rsidRDefault="00ED0CD6" w:rsidP="00ED0CD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Internship as DevOps engineer</w:t>
      </w:r>
    </w:p>
    <w:p w14:paraId="55ACBA49" w14:textId="553C875A" w:rsidR="004D0124" w:rsidRDefault="004D0124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</w:p>
    <w:p w14:paraId="5A32718D" w14:textId="26E260EA" w:rsidR="0054244B" w:rsidRPr="001B3063" w:rsidRDefault="00EC4B06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  <w:r w:rsidRPr="001B3063"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  <w:t>Application Developer</w:t>
      </w:r>
    </w:p>
    <w:p w14:paraId="5C3B2488" w14:textId="77777777" w:rsidR="0054244B" w:rsidRPr="00156616" w:rsidRDefault="00EC4B06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  <w:t xml:space="preserve">IBM – </w:t>
      </w:r>
      <w:proofErr w:type="spellStart"/>
      <w:r w:rsidRPr="00156616"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  <w:t>GoldmanSachs</w:t>
      </w:r>
      <w:proofErr w:type="spellEnd"/>
      <w:r w:rsidRPr="00156616"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  <w:t xml:space="preserve"> Project</w:t>
      </w:r>
    </w:p>
    <w:p w14:paraId="63F56E57" w14:textId="77777777" w:rsidR="0054244B" w:rsidRPr="00156616" w:rsidRDefault="00EC4B06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10/2014</w:t>
      </w:r>
      <w:r w:rsidR="0054244B"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– </w:t>
      </w: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05/2016</w:t>
      </w:r>
    </w:p>
    <w:p w14:paraId="5996DFE3" w14:textId="77777777" w:rsidR="00765E3A" w:rsidRPr="00156616" w:rsidRDefault="00765E3A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sz w:val="20"/>
          <w:szCs w:val="20"/>
        </w:rPr>
        <w:t>Developing, Maintaining and Supporting Global Payroll Interfaces.</w:t>
      </w:r>
    </w:p>
    <w:p w14:paraId="0C17F0F8" w14:textId="77777777" w:rsidR="00765E3A" w:rsidRPr="00156616" w:rsidRDefault="00765E3A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sz w:val="20"/>
          <w:szCs w:val="20"/>
        </w:rPr>
        <w:t>Deliver technical work products on time and of good quality.</w:t>
      </w:r>
    </w:p>
    <w:p w14:paraId="0D8403FB" w14:textId="77777777" w:rsidR="00765E3A" w:rsidRPr="00156616" w:rsidRDefault="00156616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</w:rPr>
        <w:t>Assist the team in</w:t>
      </w:r>
      <w:r w:rsidR="00765E3A" w:rsidRPr="00156616">
        <w:rPr>
          <w:rFonts w:ascii="Arial" w:eastAsia="Times New Roman" w:hAnsi="Arial" w:cs="Arial"/>
          <w:sz w:val="20"/>
          <w:szCs w:val="20"/>
        </w:rPr>
        <w:t xml:space="preserve"> technical issues across Global Payroll application.</w:t>
      </w:r>
    </w:p>
    <w:p w14:paraId="1C997C44" w14:textId="77777777" w:rsidR="00765E3A" w:rsidRPr="00156616" w:rsidRDefault="00765E3A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sz w:val="20"/>
          <w:szCs w:val="20"/>
        </w:rPr>
        <w:t>Contributions towards all the development activities</w:t>
      </w:r>
    </w:p>
    <w:p w14:paraId="47410C80" w14:textId="77777777" w:rsidR="00765E3A" w:rsidRPr="00156616" w:rsidRDefault="00765E3A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sz w:val="20"/>
          <w:szCs w:val="20"/>
        </w:rPr>
        <w:t>Automation testing for the different applications are done as part of the project.</w:t>
      </w:r>
    </w:p>
    <w:p w14:paraId="25897580" w14:textId="77777777" w:rsidR="00765E3A" w:rsidRPr="00E1329C" w:rsidRDefault="00765E3A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sz w:val="20"/>
          <w:szCs w:val="20"/>
        </w:rPr>
        <w:t xml:space="preserve">The java code to the new server called DC server for applications in GS had been done under </w:t>
      </w:r>
      <w:proofErr w:type="spellStart"/>
      <w:r w:rsidRPr="00156616">
        <w:rPr>
          <w:rFonts w:ascii="Arial" w:eastAsia="Times New Roman" w:hAnsi="Arial" w:cs="Arial"/>
          <w:sz w:val="20"/>
          <w:szCs w:val="20"/>
        </w:rPr>
        <w:t>compaccounting</w:t>
      </w:r>
      <w:proofErr w:type="spellEnd"/>
      <w:r w:rsidRPr="00156616">
        <w:rPr>
          <w:rFonts w:ascii="Arial" w:eastAsia="Times New Roman" w:hAnsi="Arial" w:cs="Arial"/>
          <w:sz w:val="20"/>
          <w:szCs w:val="20"/>
        </w:rPr>
        <w:t xml:space="preserve"> team.</w:t>
      </w:r>
    </w:p>
    <w:p w14:paraId="256D71AA" w14:textId="77777777" w:rsidR="00E1329C" w:rsidRPr="00156616" w:rsidRDefault="007F4BEB" w:rsidP="00E132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Wrote</w:t>
      </w:r>
      <w:r w:rsidR="00E1329C"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clean, well-documented, and resilient code.</w:t>
      </w:r>
    </w:p>
    <w:p w14:paraId="72AE4924" w14:textId="77777777" w:rsidR="00765E3A" w:rsidRPr="00156616" w:rsidRDefault="00765E3A" w:rsidP="00765E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</w:p>
    <w:p w14:paraId="2338E7BC" w14:textId="6F18E6BE" w:rsidR="00765E3A" w:rsidRPr="00156616" w:rsidRDefault="00765E3A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sz w:val="20"/>
          <w:szCs w:val="20"/>
        </w:rPr>
        <w:t>Core Java, advanced Java, JSP/Servlet</w:t>
      </w:r>
      <w:r w:rsidR="00927EF1">
        <w:rPr>
          <w:rFonts w:ascii="Arial" w:eastAsia="Times New Roman" w:hAnsi="Arial" w:cs="Arial"/>
          <w:sz w:val="20"/>
          <w:szCs w:val="20"/>
        </w:rPr>
        <w:t xml:space="preserve">, </w:t>
      </w:r>
      <w:r w:rsidR="00992A6C">
        <w:rPr>
          <w:rFonts w:ascii="Arial" w:eastAsia="Times New Roman" w:hAnsi="Arial" w:cs="Arial"/>
          <w:sz w:val="20"/>
          <w:szCs w:val="20"/>
        </w:rPr>
        <w:t xml:space="preserve">JDBC, </w:t>
      </w:r>
      <w:r w:rsidR="00927EF1">
        <w:rPr>
          <w:rFonts w:ascii="Arial" w:eastAsia="Times New Roman" w:hAnsi="Arial" w:cs="Arial"/>
          <w:sz w:val="20"/>
          <w:szCs w:val="20"/>
        </w:rPr>
        <w:t>Spring, Hibernate</w:t>
      </w:r>
      <w:r w:rsidR="004E347C">
        <w:rPr>
          <w:rFonts w:ascii="Arial" w:eastAsia="Times New Roman" w:hAnsi="Arial" w:cs="Arial"/>
          <w:sz w:val="20"/>
          <w:szCs w:val="20"/>
        </w:rPr>
        <w:t xml:space="preserve">, SQL, </w:t>
      </w:r>
      <w:proofErr w:type="spellStart"/>
      <w:r w:rsidR="004E347C">
        <w:rPr>
          <w:rFonts w:ascii="Arial" w:eastAsia="Times New Roman" w:hAnsi="Arial" w:cs="Arial"/>
          <w:sz w:val="20"/>
          <w:szCs w:val="20"/>
        </w:rPr>
        <w:t>OracleDB</w:t>
      </w:r>
      <w:proofErr w:type="spellEnd"/>
    </w:p>
    <w:p w14:paraId="591EE24D" w14:textId="77777777" w:rsidR="0054244B" w:rsidRPr="00156616" w:rsidRDefault="0054244B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Automation </w:t>
      </w:r>
      <w:r w:rsidR="00765E3A"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testing </w:t>
      </w: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tools: </w:t>
      </w:r>
      <w:r w:rsidR="00765E3A"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JUnit</w:t>
      </w:r>
    </w:p>
    <w:p w14:paraId="10DC76FF" w14:textId="77777777" w:rsidR="0054244B" w:rsidRPr="00156616" w:rsidRDefault="00765E3A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Scripting: Shell/Unix programming</w:t>
      </w:r>
    </w:p>
    <w:p w14:paraId="74CDD200" w14:textId="295902BB" w:rsidR="00765E3A" w:rsidRPr="00156616" w:rsidRDefault="00765E3A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Build Tools: Maven, Ant</w:t>
      </w:r>
    </w:p>
    <w:p w14:paraId="16FE4124" w14:textId="77777777" w:rsidR="00765E3A" w:rsidRPr="00156616" w:rsidRDefault="00765E3A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Eclipse</w:t>
      </w:r>
      <w:r w:rsidR="00874B9E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, Tomcat</w:t>
      </w:r>
    </w:p>
    <w:p w14:paraId="3315AE5D" w14:textId="77777777" w:rsidR="00156616" w:rsidRPr="00156616" w:rsidRDefault="00156616" w:rsidP="005424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Agile </w:t>
      </w:r>
    </w:p>
    <w:p w14:paraId="61CEE6AC" w14:textId="77777777" w:rsidR="00BE4B5C" w:rsidRDefault="00BE4B5C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</w:p>
    <w:p w14:paraId="597439DC" w14:textId="77777777" w:rsidR="0054244B" w:rsidRPr="00765E3A" w:rsidRDefault="00765E3A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  <w:r w:rsidRPr="00765E3A"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  <w:t>Associate Consultant</w:t>
      </w:r>
    </w:p>
    <w:p w14:paraId="5ADCA3E8" w14:textId="77777777" w:rsidR="0054244B" w:rsidRPr="00156616" w:rsidRDefault="00765E3A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  <w:t>Polaris Financial Technology</w:t>
      </w:r>
    </w:p>
    <w:p w14:paraId="5D88E634" w14:textId="77777777" w:rsidR="0054244B" w:rsidRPr="00156616" w:rsidRDefault="00765E3A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07/2014 – 10/2014</w:t>
      </w:r>
    </w:p>
    <w:p w14:paraId="67F43A72" w14:textId="77777777" w:rsidR="00EC4B06" w:rsidRDefault="00EC4B06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6ECC74"/>
          <w:spacing w:val="8"/>
          <w:sz w:val="21"/>
          <w:szCs w:val="21"/>
          <w:lang w:eastAsia="en-IN"/>
        </w:rPr>
      </w:pPr>
    </w:p>
    <w:p w14:paraId="4CF51538" w14:textId="77777777" w:rsidR="00ED0CD6" w:rsidRDefault="00ED0CD6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</w:p>
    <w:p w14:paraId="1EF3F683" w14:textId="77777777" w:rsidR="00ED0CD6" w:rsidRDefault="00ED0CD6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</w:p>
    <w:p w14:paraId="3600EB93" w14:textId="77777777" w:rsidR="00ED0CD6" w:rsidRDefault="00ED0CD6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</w:p>
    <w:p w14:paraId="1F73144A" w14:textId="1044AF2C" w:rsidR="0054244B" w:rsidRPr="00765E3A" w:rsidRDefault="00765E3A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B0F0"/>
          <w:spacing w:val="8"/>
          <w:sz w:val="21"/>
          <w:szCs w:val="21"/>
          <w:lang w:eastAsia="en-IN"/>
        </w:rPr>
        <w:t>Systems Engineer</w:t>
      </w:r>
    </w:p>
    <w:p w14:paraId="1CDE0B70" w14:textId="77777777" w:rsidR="0054244B" w:rsidRPr="00156616" w:rsidRDefault="00765E3A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i/>
          <w:iCs/>
          <w:color w:val="000000"/>
          <w:spacing w:val="8"/>
          <w:sz w:val="20"/>
          <w:szCs w:val="20"/>
          <w:lang w:eastAsia="en-IN"/>
        </w:rPr>
        <w:lastRenderedPageBreak/>
        <w:t>Tata Consultancy Services –Ericsson</w:t>
      </w:r>
    </w:p>
    <w:p w14:paraId="0D699624" w14:textId="77777777" w:rsidR="0054244B" w:rsidRPr="00156616" w:rsidRDefault="00765E3A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11</w:t>
      </w:r>
      <w:r w:rsidR="0054244B"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/20</w:t>
      </w: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10</w:t>
      </w:r>
      <w:r w:rsidR="0054244B"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– </w:t>
      </w: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07</w:t>
      </w:r>
      <w:r w:rsidR="0054244B"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/201</w:t>
      </w: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4</w:t>
      </w:r>
    </w:p>
    <w:p w14:paraId="26B19D60" w14:textId="77777777" w:rsidR="00765E3A" w:rsidRPr="00156616" w:rsidRDefault="00765E3A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</w:p>
    <w:p w14:paraId="06EF2B7E" w14:textId="77777777" w:rsidR="00765E3A" w:rsidRPr="00156616" w:rsidRDefault="009A399F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Team Member</w:t>
      </w:r>
    </w:p>
    <w:p w14:paraId="20643C6B" w14:textId="77777777" w:rsidR="00765E3A" w:rsidRPr="00156616" w:rsidRDefault="009A399F" w:rsidP="00765E3A">
      <w:pPr>
        <w:pStyle w:val="ListParagraph"/>
        <w:numPr>
          <w:ilvl w:val="0"/>
          <w:numId w:val="3"/>
        </w:numPr>
        <w:autoSpaceDE w:val="0"/>
        <w:rPr>
          <w:rFonts w:ascii="Arial" w:eastAsia="Symbol" w:hAnsi="Arial" w:cs="Arial"/>
          <w:color w:val="000000"/>
          <w:sz w:val="20"/>
          <w:szCs w:val="20"/>
        </w:rPr>
      </w:pPr>
      <w:r>
        <w:rPr>
          <w:rFonts w:ascii="Arial" w:eastAsia="Verdana" w:hAnsi="Arial" w:cs="Arial"/>
          <w:color w:val="000000"/>
          <w:sz w:val="20"/>
          <w:szCs w:val="20"/>
        </w:rPr>
        <w:t>T</w:t>
      </w:r>
      <w:r w:rsidR="00765E3A" w:rsidRPr="00156616">
        <w:rPr>
          <w:rFonts w:ascii="Arial" w:eastAsia="Verdana" w:hAnsi="Arial" w:cs="Arial"/>
          <w:color w:val="000000"/>
          <w:sz w:val="20"/>
          <w:szCs w:val="20"/>
        </w:rPr>
        <w:t xml:space="preserve">o develop software modules for an embedded system, the system that supervises   and controls traffic handling in 3G platform. </w:t>
      </w:r>
    </w:p>
    <w:p w14:paraId="406E9ED3" w14:textId="77777777" w:rsidR="00765E3A" w:rsidRPr="00156616" w:rsidRDefault="00765E3A" w:rsidP="00765E3A">
      <w:pPr>
        <w:pStyle w:val="ListParagraph"/>
        <w:numPr>
          <w:ilvl w:val="0"/>
          <w:numId w:val="3"/>
        </w:numPr>
        <w:autoSpaceDE w:val="0"/>
        <w:rPr>
          <w:rFonts w:ascii="Arial" w:eastAsia="Symbol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Implementing load modules, developing and improvements on requirement.</w:t>
      </w:r>
    </w:p>
    <w:p w14:paraId="6ECFE934" w14:textId="77777777" w:rsidR="00765E3A" w:rsidRPr="00156616" w:rsidRDefault="00765E3A" w:rsidP="00B55105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Experience in Middleware, Operation and Maintenance</w:t>
      </w:r>
      <w:r w:rsidRPr="00156616">
        <w:rPr>
          <w:rFonts w:ascii="Arial" w:eastAsia="Verdana" w:hAnsi="Arial" w:cs="Arial"/>
          <w:b/>
          <w:bCs/>
          <w:color w:val="000000"/>
          <w:sz w:val="20"/>
          <w:szCs w:val="20"/>
        </w:rPr>
        <w:t xml:space="preserve"> </w:t>
      </w:r>
      <w:r w:rsidRPr="00156616">
        <w:rPr>
          <w:rFonts w:ascii="Arial" w:eastAsia="Verdana" w:hAnsi="Arial" w:cs="Arial"/>
          <w:color w:val="000000"/>
          <w:sz w:val="20"/>
          <w:szCs w:val="20"/>
        </w:rPr>
        <w:t>and leading the team.</w:t>
      </w:r>
    </w:p>
    <w:p w14:paraId="393266F4" w14:textId="77777777" w:rsidR="00765E3A" w:rsidRPr="00156616" w:rsidRDefault="00765E3A" w:rsidP="00B55105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Development and </w:t>
      </w:r>
      <w:r w:rsidR="00931479"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Maintenance</w:t>
      </w: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 of legacy and new </w:t>
      </w:r>
      <w:r w:rsidR="00931479"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system</w:t>
      </w: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.</w:t>
      </w:r>
    </w:p>
    <w:p w14:paraId="5DA46A3E" w14:textId="77777777" w:rsidR="00931479" w:rsidRPr="00156616" w:rsidRDefault="00931479" w:rsidP="00B55105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Interaction with inter subsystems, clients, customers in case of external issues.</w:t>
      </w:r>
    </w:p>
    <w:p w14:paraId="078CB0EE" w14:textId="77777777" w:rsidR="00931479" w:rsidRPr="00156616" w:rsidRDefault="00931479" w:rsidP="00931479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Organizing and management of team meetings and driver for external KANBAN.</w:t>
      </w:r>
    </w:p>
    <w:p w14:paraId="3B6C5D39" w14:textId="77777777" w:rsidR="00931479" w:rsidRPr="00156616" w:rsidRDefault="00931479" w:rsidP="00931479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z w:val="20"/>
          <w:szCs w:val="20"/>
        </w:rPr>
        <w:t>Deputed to onsite to bring down the new team to offshore with complete competency.</w:t>
      </w:r>
    </w:p>
    <w:p w14:paraId="4741277A" w14:textId="77777777" w:rsidR="00931479" w:rsidRPr="00156616" w:rsidRDefault="00931479" w:rsidP="00611934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Transferred the complete KT for the offshore team and made the team up and running.</w:t>
      </w:r>
    </w:p>
    <w:p w14:paraId="29945002" w14:textId="77777777" w:rsidR="00931479" w:rsidRPr="00156616" w:rsidRDefault="00053490" w:rsidP="00931479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Verdana" w:hAnsi="Arial" w:cs="Arial"/>
          <w:color w:val="000000"/>
          <w:sz w:val="20"/>
          <w:szCs w:val="20"/>
        </w:rPr>
        <w:t xml:space="preserve">Delivered </w:t>
      </w:r>
      <w:r w:rsidR="00931479" w:rsidRPr="00156616">
        <w:rPr>
          <w:rFonts w:ascii="Arial" w:eastAsia="Verdana" w:hAnsi="Arial" w:cs="Arial"/>
          <w:color w:val="000000"/>
          <w:sz w:val="20"/>
          <w:szCs w:val="20"/>
        </w:rPr>
        <w:t>the requirements of the CR (Customer Requests), working on the object and development activities of the CR.</w:t>
      </w:r>
    </w:p>
    <w:p w14:paraId="39CE2AA7" w14:textId="77777777" w:rsidR="00931479" w:rsidRPr="00156616" w:rsidRDefault="00931479" w:rsidP="00931479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Developing new improvements as enhancement to the existing system.</w:t>
      </w:r>
    </w:p>
    <w:p w14:paraId="35471EE9" w14:textId="77777777" w:rsidR="00931479" w:rsidRPr="00156616" w:rsidRDefault="00931479" w:rsidP="00931479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Proactively found bugs in legacy and fixed the issues in the subsystem.</w:t>
      </w:r>
    </w:p>
    <w:p w14:paraId="0479AD1C" w14:textId="77777777" w:rsidR="00931479" w:rsidRPr="00156616" w:rsidRDefault="00931479" w:rsidP="00931479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Times New Roman" w:hAnsi="Arial" w:cs="Arial"/>
          <w:color w:val="000000"/>
          <w:sz w:val="20"/>
          <w:szCs w:val="20"/>
        </w:rPr>
        <w:t>Root</w:t>
      </w:r>
      <w:r w:rsidR="004464A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56616">
        <w:rPr>
          <w:rFonts w:ascii="Arial" w:eastAsia="Times New Roman" w:hAnsi="Arial" w:cs="Arial"/>
          <w:color w:val="000000"/>
          <w:sz w:val="20"/>
          <w:szCs w:val="20"/>
        </w:rPr>
        <w:t>Cause</w:t>
      </w:r>
      <w:r w:rsidR="004464A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56616">
        <w:rPr>
          <w:rFonts w:ascii="Arial" w:eastAsia="Times New Roman" w:hAnsi="Arial" w:cs="Arial"/>
          <w:color w:val="000000"/>
          <w:sz w:val="20"/>
          <w:szCs w:val="20"/>
        </w:rPr>
        <w:t>Analysis (RCA) expertise achieved</w:t>
      </w:r>
    </w:p>
    <w:p w14:paraId="4AF2C431" w14:textId="77777777" w:rsidR="00931479" w:rsidRPr="00156616" w:rsidRDefault="00931479" w:rsidP="00931479">
      <w:pPr>
        <w:shd w:val="clear" w:color="auto" w:fill="FFFFFF"/>
        <w:autoSpaceDE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5E5D6E68" w14:textId="7A6380ED" w:rsidR="00931479" w:rsidRPr="00156616" w:rsidRDefault="00931479" w:rsidP="00E94266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Languages: </w:t>
      </w:r>
      <w:r w:rsidRPr="00156616">
        <w:rPr>
          <w:rFonts w:ascii="Arial" w:eastAsia="Times New Roman" w:hAnsi="Arial" w:cs="Arial"/>
          <w:color w:val="000000"/>
          <w:sz w:val="20"/>
          <w:szCs w:val="20"/>
        </w:rPr>
        <w:t xml:space="preserve">Core Java </w:t>
      </w:r>
      <w:r w:rsidR="00D77C2D">
        <w:rPr>
          <w:rFonts w:ascii="Arial" w:eastAsia="Times New Roman" w:hAnsi="Arial" w:cs="Arial"/>
          <w:color w:val="000000"/>
          <w:sz w:val="20"/>
          <w:szCs w:val="20"/>
        </w:rPr>
        <w:t>(multi-threaded)</w:t>
      </w:r>
      <w:r w:rsidR="00992A6C">
        <w:rPr>
          <w:rFonts w:ascii="Arial" w:eastAsia="Times New Roman" w:hAnsi="Arial" w:cs="Arial"/>
          <w:color w:val="000000"/>
          <w:sz w:val="20"/>
          <w:szCs w:val="20"/>
        </w:rPr>
        <w:t>, Servlet, JDBC, SQL</w:t>
      </w:r>
      <w:r w:rsidR="00D77C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56616">
        <w:rPr>
          <w:rFonts w:ascii="Arial" w:eastAsia="Times New Roman" w:hAnsi="Arial" w:cs="Arial"/>
          <w:color w:val="000000"/>
          <w:sz w:val="20"/>
          <w:szCs w:val="20"/>
        </w:rPr>
        <w:t>and C</w:t>
      </w:r>
    </w:p>
    <w:p w14:paraId="4161671E" w14:textId="77777777" w:rsidR="00931479" w:rsidRPr="00156616" w:rsidRDefault="00931479" w:rsidP="00E94266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z w:val="20"/>
          <w:szCs w:val="20"/>
        </w:rPr>
        <w:t xml:space="preserve">Ericsson </w:t>
      </w:r>
      <w:proofErr w:type="spellStart"/>
      <w:r w:rsidRPr="00156616">
        <w:rPr>
          <w:rFonts w:ascii="Arial" w:eastAsia="Times New Roman" w:hAnsi="Arial" w:cs="Arial"/>
          <w:color w:val="000000"/>
          <w:sz w:val="20"/>
          <w:szCs w:val="20"/>
        </w:rPr>
        <w:t>Moshell</w:t>
      </w:r>
      <w:proofErr w:type="spellEnd"/>
      <w:r w:rsidRPr="00156616">
        <w:rPr>
          <w:rFonts w:ascii="Arial" w:eastAsia="Times New Roman" w:hAnsi="Arial" w:cs="Arial"/>
          <w:color w:val="000000"/>
          <w:sz w:val="20"/>
          <w:szCs w:val="20"/>
        </w:rPr>
        <w:t>, Telnet/</w:t>
      </w:r>
      <w:proofErr w:type="spellStart"/>
      <w:r w:rsidRPr="00156616">
        <w:rPr>
          <w:rFonts w:ascii="Arial" w:eastAsia="Times New Roman" w:hAnsi="Arial" w:cs="Arial"/>
          <w:color w:val="000000"/>
          <w:sz w:val="20"/>
          <w:szCs w:val="20"/>
        </w:rPr>
        <w:t>ssh</w:t>
      </w:r>
      <w:proofErr w:type="spellEnd"/>
      <w:r w:rsidRPr="0015661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0BDD3D9" w14:textId="624EEF26" w:rsidR="00931479" w:rsidRPr="00156616" w:rsidRDefault="00931479" w:rsidP="00B55105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 xml:space="preserve">VCS: </w:t>
      </w:r>
      <w:proofErr w:type="spellStart"/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ClearCase</w:t>
      </w:r>
      <w:proofErr w:type="spellEnd"/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, GIT</w:t>
      </w:r>
    </w:p>
    <w:p w14:paraId="1D74FF88" w14:textId="77777777" w:rsidR="00931479" w:rsidRPr="00156616" w:rsidRDefault="00931479" w:rsidP="00B55105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Eclipse</w:t>
      </w:r>
    </w:p>
    <w:p w14:paraId="2C7BB3C3" w14:textId="77777777" w:rsidR="00156616" w:rsidRPr="00156616" w:rsidRDefault="00156616" w:rsidP="00B55105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Agile, lean methodologies</w:t>
      </w:r>
    </w:p>
    <w:p w14:paraId="20AC11E3" w14:textId="471095C8" w:rsidR="00931479" w:rsidRPr="00156616" w:rsidRDefault="00931479" w:rsidP="00B55105">
      <w:pPr>
        <w:pStyle w:val="ListParagraph"/>
        <w:numPr>
          <w:ilvl w:val="0"/>
          <w:numId w:val="3"/>
        </w:num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  <w:t>Automation Testing: JUnit</w:t>
      </w:r>
    </w:p>
    <w:p w14:paraId="04370756" w14:textId="77777777" w:rsidR="00765E3A" w:rsidRPr="00156616" w:rsidRDefault="00765E3A" w:rsidP="00765E3A">
      <w:pPr>
        <w:shd w:val="clear" w:color="auto" w:fill="FFFFFF"/>
        <w:autoSpaceDE w:val="0"/>
        <w:spacing w:after="0" w:line="240" w:lineRule="auto"/>
        <w:rPr>
          <w:rFonts w:ascii="Arial" w:eastAsia="Times New Roman" w:hAnsi="Arial" w:cs="Arial"/>
          <w:color w:val="000000"/>
          <w:spacing w:val="8"/>
          <w:sz w:val="20"/>
          <w:szCs w:val="20"/>
          <w:lang w:eastAsia="en-IN"/>
        </w:rPr>
      </w:pPr>
    </w:p>
    <w:p w14:paraId="4E2127DD" w14:textId="77777777" w:rsidR="00765E3A" w:rsidRPr="00156616" w:rsidRDefault="00765E3A" w:rsidP="00765E3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color w:val="000000"/>
          <w:spacing w:val="8"/>
          <w:sz w:val="20"/>
          <w:szCs w:val="20"/>
          <w:lang w:eastAsia="en-IN"/>
        </w:rPr>
      </w:pPr>
      <w:r w:rsidRPr="00156616">
        <w:rPr>
          <w:rFonts w:ascii="Arial" w:eastAsia="Times New Roman" w:hAnsi="Arial" w:cs="Arial"/>
          <w:i/>
          <w:color w:val="000000"/>
          <w:spacing w:val="8"/>
          <w:sz w:val="20"/>
          <w:szCs w:val="20"/>
          <w:lang w:eastAsia="en-IN"/>
        </w:rPr>
        <w:t>Support Case Team Lead</w:t>
      </w:r>
    </w:p>
    <w:p w14:paraId="690316E9" w14:textId="77777777" w:rsidR="00765E3A" w:rsidRPr="00156616" w:rsidRDefault="00765E3A" w:rsidP="00765E3A">
      <w:pPr>
        <w:numPr>
          <w:ilvl w:val="0"/>
          <w:numId w:val="9"/>
        </w:numPr>
        <w:suppressAutoHyphens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Initial analysis of the Customer Suppo</w:t>
      </w:r>
      <w:r w:rsidR="00BE4B5C">
        <w:rPr>
          <w:rFonts w:ascii="Arial" w:eastAsia="Verdana" w:hAnsi="Arial" w:cs="Arial"/>
          <w:color w:val="000000"/>
          <w:sz w:val="20"/>
          <w:szCs w:val="20"/>
        </w:rPr>
        <w:t xml:space="preserve">rt Cases which involves direct </w:t>
      </w:r>
      <w:r w:rsidRPr="00156616">
        <w:rPr>
          <w:rFonts w:ascii="Arial" w:eastAsia="Verdana" w:hAnsi="Arial" w:cs="Arial"/>
          <w:color w:val="000000"/>
          <w:sz w:val="20"/>
          <w:szCs w:val="20"/>
        </w:rPr>
        <w:t>customer interaction to be done.</w:t>
      </w:r>
    </w:p>
    <w:p w14:paraId="3692C961" w14:textId="77777777" w:rsidR="00765E3A" w:rsidRPr="00156616" w:rsidRDefault="00765E3A" w:rsidP="00765E3A">
      <w:pPr>
        <w:numPr>
          <w:ilvl w:val="0"/>
          <w:numId w:val="9"/>
        </w:numPr>
        <w:suppressAutoHyphens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 xml:space="preserve">Resolving the issues at the earliest </w:t>
      </w:r>
    </w:p>
    <w:p w14:paraId="384454D2" w14:textId="77777777" w:rsidR="00765E3A" w:rsidRPr="00156616" w:rsidRDefault="00765E3A" w:rsidP="00765E3A">
      <w:pPr>
        <w:numPr>
          <w:ilvl w:val="0"/>
          <w:numId w:val="9"/>
        </w:numPr>
        <w:suppressAutoHyphens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Ensured customer and client satisfaction.</w:t>
      </w:r>
    </w:p>
    <w:p w14:paraId="3076DA2D" w14:textId="77777777" w:rsidR="00765E3A" w:rsidRPr="00156616" w:rsidRDefault="00765E3A" w:rsidP="00765E3A">
      <w:pPr>
        <w:numPr>
          <w:ilvl w:val="0"/>
          <w:numId w:val="9"/>
        </w:numPr>
        <w:suppressAutoHyphens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Times New Roman" w:hAnsi="Arial" w:cs="Arial"/>
          <w:color w:val="000000"/>
          <w:sz w:val="20"/>
          <w:szCs w:val="20"/>
        </w:rPr>
        <w:t xml:space="preserve">Effective </w:t>
      </w:r>
      <w:r w:rsidRPr="00156616">
        <w:rPr>
          <w:rFonts w:ascii="Arial" w:eastAsia="Verdana" w:hAnsi="Arial" w:cs="Arial"/>
          <w:color w:val="000000"/>
          <w:sz w:val="20"/>
          <w:szCs w:val="20"/>
        </w:rPr>
        <w:t>Management and coordination taken for the cases within the team</w:t>
      </w:r>
    </w:p>
    <w:p w14:paraId="5A9CBAAD" w14:textId="77777777" w:rsidR="00765E3A" w:rsidRPr="00156616" w:rsidRDefault="00765E3A" w:rsidP="00765E3A">
      <w:pPr>
        <w:numPr>
          <w:ilvl w:val="0"/>
          <w:numId w:val="9"/>
        </w:numPr>
        <w:suppressAutoHyphens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Meeting targets before deadlines.</w:t>
      </w:r>
    </w:p>
    <w:p w14:paraId="49B25FE1" w14:textId="77777777" w:rsidR="00765E3A" w:rsidRPr="00156616" w:rsidRDefault="00765E3A" w:rsidP="00765E3A">
      <w:pPr>
        <w:numPr>
          <w:ilvl w:val="0"/>
          <w:numId w:val="9"/>
        </w:numPr>
        <w:suppressAutoHyphens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Extensive team meetings and customer interaction.</w:t>
      </w:r>
    </w:p>
    <w:p w14:paraId="5B151D31" w14:textId="77777777" w:rsidR="00765E3A" w:rsidRPr="00B63AFE" w:rsidRDefault="00931479" w:rsidP="00765E3A">
      <w:pPr>
        <w:numPr>
          <w:ilvl w:val="0"/>
          <w:numId w:val="9"/>
        </w:numPr>
        <w:suppressAutoHyphens/>
        <w:autoSpaceDE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56616">
        <w:rPr>
          <w:rFonts w:ascii="Arial" w:eastAsia="Verdana" w:hAnsi="Arial" w:cs="Arial"/>
          <w:color w:val="000000"/>
          <w:sz w:val="20"/>
          <w:szCs w:val="20"/>
        </w:rPr>
        <w:t>JIRA Tool</w:t>
      </w:r>
    </w:p>
    <w:p w14:paraId="540DD490" w14:textId="77777777" w:rsidR="00B63AFE" w:rsidRPr="00156616" w:rsidRDefault="00B63AFE" w:rsidP="00B63AFE">
      <w:pPr>
        <w:suppressAutoHyphens/>
        <w:autoSpaceDE w:val="0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31A08A81" w14:textId="77777777" w:rsidR="002E167C" w:rsidRDefault="002E167C" w:rsidP="00B244BD">
      <w:pPr>
        <w:shd w:val="clear" w:color="auto" w:fill="FFFFFF"/>
        <w:spacing w:after="0" w:line="240" w:lineRule="auto"/>
        <w:jc w:val="center"/>
        <w:outlineLvl w:val="5"/>
        <w:rPr>
          <w:rFonts w:ascii="inherit" w:eastAsia="Times New Roman" w:hAnsi="inherit" w:cs="Courier New"/>
          <w:color w:val="6ECC74"/>
          <w:spacing w:val="8"/>
          <w:sz w:val="45"/>
          <w:szCs w:val="45"/>
          <w:shd w:val="clear" w:color="auto" w:fill="FFFFFF"/>
          <w:lang w:eastAsia="en-IN"/>
        </w:rPr>
      </w:pPr>
    </w:p>
    <w:p w14:paraId="76EE49CE" w14:textId="77777777" w:rsidR="0054244B" w:rsidRPr="0054244B" w:rsidRDefault="0054244B" w:rsidP="00B244BD">
      <w:pPr>
        <w:shd w:val="clear" w:color="auto" w:fill="FFFFFF"/>
        <w:spacing w:after="0" w:line="240" w:lineRule="auto"/>
        <w:jc w:val="center"/>
        <w:outlineLvl w:val="5"/>
        <w:rPr>
          <w:rFonts w:ascii="Courier New" w:eastAsia="Times New Roman" w:hAnsi="Courier New" w:cs="Courier New"/>
          <w:color w:val="565656"/>
          <w:spacing w:val="8"/>
          <w:sz w:val="45"/>
          <w:szCs w:val="45"/>
          <w:lang w:eastAsia="en-IN"/>
        </w:rPr>
      </w:pPr>
      <w:r w:rsidRPr="0054244B">
        <w:rPr>
          <w:rFonts w:ascii="inherit" w:eastAsia="Times New Roman" w:hAnsi="inherit" w:cs="Courier New"/>
          <w:color w:val="6ECC74"/>
          <w:spacing w:val="8"/>
          <w:sz w:val="45"/>
          <w:szCs w:val="45"/>
          <w:shd w:val="clear" w:color="auto" w:fill="FFFFFF"/>
          <w:lang w:eastAsia="en-IN"/>
        </w:rPr>
        <w:t>Education</w:t>
      </w:r>
    </w:p>
    <w:p w14:paraId="2E9266F6" w14:textId="77777777" w:rsidR="0054244B" w:rsidRPr="0054244B" w:rsidRDefault="0054244B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6ECC74"/>
          <w:spacing w:val="8"/>
          <w:sz w:val="21"/>
          <w:szCs w:val="21"/>
          <w:lang w:eastAsia="en-IN"/>
        </w:rPr>
      </w:pPr>
      <w:r w:rsidRPr="0054244B">
        <w:rPr>
          <w:rFonts w:ascii="Arial" w:eastAsia="Times New Roman" w:hAnsi="Arial" w:cs="Arial"/>
          <w:b/>
          <w:bCs/>
          <w:color w:val="6ECC74"/>
          <w:spacing w:val="8"/>
          <w:sz w:val="21"/>
          <w:szCs w:val="21"/>
          <w:lang w:eastAsia="en-IN"/>
        </w:rPr>
        <w:t>Computer engineering</w:t>
      </w:r>
    </w:p>
    <w:p w14:paraId="4184C069" w14:textId="77777777" w:rsidR="0054244B" w:rsidRPr="0054244B" w:rsidRDefault="00EC4B06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000000"/>
          <w:spacing w:val="8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pacing w:val="8"/>
          <w:sz w:val="23"/>
          <w:szCs w:val="23"/>
          <w:lang w:eastAsia="en-IN"/>
        </w:rPr>
        <w:t>Sree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8"/>
          <w:sz w:val="23"/>
          <w:szCs w:val="23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pacing w:val="8"/>
          <w:sz w:val="23"/>
          <w:szCs w:val="23"/>
          <w:lang w:eastAsia="en-IN"/>
        </w:rPr>
        <w:t>Vidyanikethan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8"/>
          <w:sz w:val="23"/>
          <w:szCs w:val="23"/>
          <w:lang w:eastAsia="en-IN"/>
        </w:rPr>
        <w:t xml:space="preserve"> Engineering College - </w:t>
      </w:r>
      <w:proofErr w:type="spellStart"/>
      <w:r>
        <w:rPr>
          <w:rFonts w:ascii="Arial" w:eastAsia="Times New Roman" w:hAnsi="Arial" w:cs="Arial"/>
          <w:i/>
          <w:iCs/>
          <w:color w:val="000000"/>
          <w:spacing w:val="8"/>
          <w:sz w:val="23"/>
          <w:szCs w:val="23"/>
          <w:lang w:eastAsia="en-IN"/>
        </w:rPr>
        <w:t>Tirupathi</w:t>
      </w:r>
      <w:proofErr w:type="spellEnd"/>
    </w:p>
    <w:p w14:paraId="1CD65C34" w14:textId="77777777" w:rsidR="0054244B" w:rsidRDefault="00EC4B06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2006 – 2010</w:t>
      </w:r>
    </w:p>
    <w:p w14:paraId="669C0B7C" w14:textId="77777777" w:rsidR="009E14D8" w:rsidRDefault="009E14D8" w:rsidP="0054244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</w:p>
    <w:p w14:paraId="0B7170A9" w14:textId="77777777" w:rsidR="009E14D8" w:rsidRPr="009E14D8" w:rsidRDefault="009E14D8" w:rsidP="009E14D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i/>
          <w:iCs/>
          <w:color w:val="000000"/>
          <w:spacing w:val="8"/>
          <w:sz w:val="23"/>
          <w:szCs w:val="23"/>
          <w:lang w:eastAsia="en-IN"/>
        </w:rPr>
      </w:pPr>
      <w:r w:rsidRPr="009E14D8">
        <w:rPr>
          <w:rFonts w:ascii="Arial" w:eastAsia="Times New Roman" w:hAnsi="Arial" w:cs="Arial"/>
          <w:i/>
          <w:iCs/>
          <w:color w:val="000000"/>
          <w:spacing w:val="8"/>
          <w:sz w:val="23"/>
          <w:szCs w:val="23"/>
          <w:lang w:eastAsia="en-IN"/>
        </w:rPr>
        <w:t>Post Graduate Program in Cloud Computing –Great</w:t>
      </w:r>
      <w:r w:rsidR="00E828F4">
        <w:rPr>
          <w:rFonts w:ascii="Arial" w:eastAsia="Times New Roman" w:hAnsi="Arial" w:cs="Arial"/>
          <w:i/>
          <w:iCs/>
          <w:color w:val="000000"/>
          <w:spacing w:val="8"/>
          <w:sz w:val="23"/>
          <w:szCs w:val="23"/>
          <w:lang w:eastAsia="en-IN"/>
        </w:rPr>
        <w:t xml:space="preserve"> </w:t>
      </w:r>
      <w:r w:rsidRPr="009E14D8">
        <w:rPr>
          <w:rFonts w:ascii="Arial" w:eastAsia="Times New Roman" w:hAnsi="Arial" w:cs="Arial"/>
          <w:i/>
          <w:iCs/>
          <w:color w:val="000000"/>
          <w:spacing w:val="8"/>
          <w:sz w:val="23"/>
          <w:szCs w:val="23"/>
          <w:lang w:eastAsia="en-IN"/>
        </w:rPr>
        <w:t>Lakes Executive Learning</w:t>
      </w:r>
    </w:p>
    <w:p w14:paraId="19FBCA5B" w14:textId="77777777" w:rsidR="009E14D8" w:rsidRPr="00C33FE8" w:rsidRDefault="009E14D8" w:rsidP="00C33FE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08/2019</w:t>
      </w:r>
      <w:r w:rsidRPr="0054244B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– 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03/2020</w:t>
      </w:r>
    </w:p>
    <w:p w14:paraId="6B8EB90E" w14:textId="77777777" w:rsidR="0054244B" w:rsidRPr="0054244B" w:rsidRDefault="0054244B" w:rsidP="00B244BD">
      <w:pPr>
        <w:shd w:val="clear" w:color="auto" w:fill="FFFFFF"/>
        <w:spacing w:after="0" w:line="240" w:lineRule="auto"/>
        <w:jc w:val="center"/>
        <w:outlineLvl w:val="5"/>
        <w:rPr>
          <w:rFonts w:ascii="Courier New" w:eastAsia="Times New Roman" w:hAnsi="Courier New" w:cs="Courier New"/>
          <w:color w:val="565656"/>
          <w:spacing w:val="8"/>
          <w:sz w:val="45"/>
          <w:szCs w:val="45"/>
          <w:lang w:eastAsia="en-IN"/>
        </w:rPr>
      </w:pPr>
      <w:r w:rsidRPr="0054244B">
        <w:rPr>
          <w:rFonts w:ascii="inherit" w:eastAsia="Times New Roman" w:hAnsi="inherit" w:cs="Courier New"/>
          <w:color w:val="6ECC74"/>
          <w:spacing w:val="8"/>
          <w:sz w:val="45"/>
          <w:szCs w:val="45"/>
          <w:shd w:val="clear" w:color="auto" w:fill="FFFFFF"/>
          <w:lang w:eastAsia="en-IN"/>
        </w:rPr>
        <w:t>Achievements</w:t>
      </w:r>
    </w:p>
    <w:p w14:paraId="5D5E5089" w14:textId="77777777" w:rsidR="0054244B" w:rsidRPr="009A399F" w:rsidRDefault="009A399F" w:rsidP="0054244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 xml:space="preserve">Manager Choice Award </w:t>
      </w:r>
      <w:r w:rsidRPr="009A399F">
        <w:rPr>
          <w:rFonts w:ascii="Arial" w:eastAsia="Times New Roman" w:hAnsi="Arial" w:cs="Arial"/>
          <w:bCs/>
          <w:color w:val="000000"/>
          <w:spacing w:val="8"/>
          <w:sz w:val="21"/>
          <w:szCs w:val="21"/>
          <w:lang w:eastAsia="en-IN"/>
        </w:rPr>
        <w:t>for proactive and active support</w:t>
      </w:r>
      <w:r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 xml:space="preserve"> </w:t>
      </w:r>
    </w:p>
    <w:p w14:paraId="06447AC1" w14:textId="77777777" w:rsidR="009A399F" w:rsidRPr="009A399F" w:rsidRDefault="009A399F" w:rsidP="0054244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 xml:space="preserve">Star of the month Award </w:t>
      </w:r>
      <w:r w:rsidRPr="009A399F">
        <w:rPr>
          <w:rFonts w:ascii="Arial" w:eastAsia="Times New Roman" w:hAnsi="Arial" w:cs="Arial"/>
          <w:bCs/>
          <w:color w:val="000000"/>
          <w:spacing w:val="8"/>
          <w:sz w:val="21"/>
          <w:szCs w:val="21"/>
          <w:lang w:eastAsia="en-IN"/>
        </w:rPr>
        <w:t xml:space="preserve">for outstanding performance </w:t>
      </w:r>
    </w:p>
    <w:p w14:paraId="0C25EF92" w14:textId="77777777" w:rsidR="009A399F" w:rsidRPr="009A399F" w:rsidRDefault="009A399F" w:rsidP="0054244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>Service and Commitment Award</w:t>
      </w:r>
    </w:p>
    <w:p w14:paraId="26646305" w14:textId="77777777" w:rsidR="009A399F" w:rsidRDefault="009A399F" w:rsidP="0054244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 w:rsidRPr="009A399F">
        <w:rPr>
          <w:rFonts w:ascii="Arial" w:eastAsia="Times New Roman" w:hAnsi="Arial" w:cs="Arial"/>
          <w:b/>
          <w:color w:val="000000"/>
          <w:spacing w:val="8"/>
          <w:sz w:val="21"/>
          <w:szCs w:val="21"/>
          <w:lang w:eastAsia="en-IN"/>
        </w:rPr>
        <w:t>Appreciations</w:t>
      </w: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 from Client and Customer </w:t>
      </w:r>
    </w:p>
    <w:p w14:paraId="74378C62" w14:textId="77777777" w:rsidR="00327EA0" w:rsidRPr="00327EA0" w:rsidRDefault="002E23A8" w:rsidP="0054244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W</w:t>
      </w:r>
      <w:r w:rsidR="00D77C2D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ork experience</w:t>
      </w:r>
      <w:r w:rsidR="00327EA0">
        <w:rPr>
          <w:rFonts w:ascii="Arial" w:eastAsia="Times New Roman" w:hAnsi="Arial" w:cs="Arial"/>
          <w:b/>
          <w:color w:val="000000"/>
          <w:spacing w:val="8"/>
          <w:sz w:val="21"/>
          <w:szCs w:val="21"/>
          <w:lang w:eastAsia="en-IN"/>
        </w:rPr>
        <w:t xml:space="preserve"> </w:t>
      </w:r>
      <w:r w:rsidR="00327EA0" w:rsidRPr="00327EA0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 xml:space="preserve">both Onshore and Offshore. </w:t>
      </w:r>
    </w:p>
    <w:p w14:paraId="12117614" w14:textId="77777777" w:rsidR="00327EA0" w:rsidRPr="009A399F" w:rsidRDefault="00327EA0" w:rsidP="0054244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color w:val="000000"/>
          <w:spacing w:val="8"/>
          <w:sz w:val="21"/>
          <w:szCs w:val="21"/>
          <w:lang w:eastAsia="en-IN"/>
        </w:rPr>
        <w:t xml:space="preserve">Participation </w:t>
      </w:r>
      <w:r w:rsidRPr="00327EA0"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  <w:t>in Seamless Customer Service training</w:t>
      </w:r>
    </w:p>
    <w:p w14:paraId="42EB9516" w14:textId="77777777" w:rsidR="009A399F" w:rsidRPr="002E23A8" w:rsidRDefault="009A399F" w:rsidP="0054244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>Oracle Certified Professional SE6</w:t>
      </w:r>
    </w:p>
    <w:p w14:paraId="62C35331" w14:textId="77777777" w:rsidR="002E23A8" w:rsidRPr="009A399F" w:rsidRDefault="002E23A8" w:rsidP="0054244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8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pacing w:val="8"/>
          <w:sz w:val="21"/>
          <w:szCs w:val="21"/>
          <w:lang w:eastAsia="en-IN"/>
        </w:rPr>
        <w:t xml:space="preserve">Trained as AWS Solution Architect </w:t>
      </w:r>
    </w:p>
    <w:sectPr w:rsidR="002E23A8" w:rsidRPr="009A399F" w:rsidSect="0080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4BA5" w14:textId="77777777" w:rsidR="00EC0F42" w:rsidRDefault="00EC0F42" w:rsidP="00CF2E19">
      <w:pPr>
        <w:spacing w:after="0" w:line="240" w:lineRule="auto"/>
      </w:pPr>
      <w:r>
        <w:separator/>
      </w:r>
    </w:p>
  </w:endnote>
  <w:endnote w:type="continuationSeparator" w:id="0">
    <w:p w14:paraId="649D25EA" w14:textId="77777777" w:rsidR="00EC0F42" w:rsidRDefault="00EC0F42" w:rsidP="00CF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5E17" w14:textId="77777777" w:rsidR="00EC0F42" w:rsidRDefault="00EC0F42" w:rsidP="00CF2E19">
      <w:pPr>
        <w:spacing w:after="0" w:line="240" w:lineRule="auto"/>
      </w:pPr>
      <w:r>
        <w:separator/>
      </w:r>
    </w:p>
  </w:footnote>
  <w:footnote w:type="continuationSeparator" w:id="0">
    <w:p w14:paraId="49DB584D" w14:textId="77777777" w:rsidR="00EC0F42" w:rsidRDefault="00EC0F42" w:rsidP="00CF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i w:val="0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FF68F6"/>
    <w:multiLevelType w:val="multilevel"/>
    <w:tmpl w:val="DEA6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109AE"/>
    <w:multiLevelType w:val="multilevel"/>
    <w:tmpl w:val="26D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15E5C"/>
    <w:multiLevelType w:val="hybridMultilevel"/>
    <w:tmpl w:val="660A1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D6808"/>
    <w:multiLevelType w:val="multilevel"/>
    <w:tmpl w:val="A06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05E22"/>
    <w:multiLevelType w:val="hybridMultilevel"/>
    <w:tmpl w:val="2AECF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96868"/>
    <w:multiLevelType w:val="multilevel"/>
    <w:tmpl w:val="71EA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443E8"/>
    <w:multiLevelType w:val="hybridMultilevel"/>
    <w:tmpl w:val="C4A2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40BC9"/>
    <w:multiLevelType w:val="multilevel"/>
    <w:tmpl w:val="AB6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D389E"/>
    <w:multiLevelType w:val="hybridMultilevel"/>
    <w:tmpl w:val="41746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5D2"/>
    <w:multiLevelType w:val="hybridMultilevel"/>
    <w:tmpl w:val="41746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064AD"/>
    <w:multiLevelType w:val="hybridMultilevel"/>
    <w:tmpl w:val="F6827AC6"/>
    <w:lvl w:ilvl="0" w:tplc="7CF89AE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96DCB"/>
    <w:multiLevelType w:val="hybridMultilevel"/>
    <w:tmpl w:val="E5209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B6E0D"/>
    <w:multiLevelType w:val="multilevel"/>
    <w:tmpl w:val="812A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A1B12"/>
    <w:multiLevelType w:val="hybridMultilevel"/>
    <w:tmpl w:val="FCDE6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049A3"/>
    <w:multiLevelType w:val="multilevel"/>
    <w:tmpl w:val="7D3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10"/>
  </w:num>
  <w:num w:numId="5">
    <w:abstractNumId w:val="15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11"/>
  </w:num>
  <w:num w:numId="12">
    <w:abstractNumId w:val="12"/>
  </w:num>
  <w:num w:numId="13">
    <w:abstractNumId w:val="13"/>
  </w:num>
  <w:num w:numId="14">
    <w:abstractNumId w:val="16"/>
  </w:num>
  <w:num w:numId="15">
    <w:abstractNumId w:val="7"/>
  </w:num>
  <w:num w:numId="16">
    <w:abstractNumId w:val="0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4B"/>
    <w:rsid w:val="000061B2"/>
    <w:rsid w:val="00042AFF"/>
    <w:rsid w:val="00053490"/>
    <w:rsid w:val="000666B6"/>
    <w:rsid w:val="000A62C8"/>
    <w:rsid w:val="000B2010"/>
    <w:rsid w:val="000B4699"/>
    <w:rsid w:val="000D62DD"/>
    <w:rsid w:val="00107F00"/>
    <w:rsid w:val="00126A6F"/>
    <w:rsid w:val="00156616"/>
    <w:rsid w:val="001674F3"/>
    <w:rsid w:val="001B3063"/>
    <w:rsid w:val="001D2677"/>
    <w:rsid w:val="001D43A0"/>
    <w:rsid w:val="001F65DE"/>
    <w:rsid w:val="002019DE"/>
    <w:rsid w:val="002033BC"/>
    <w:rsid w:val="00250E76"/>
    <w:rsid w:val="002706F8"/>
    <w:rsid w:val="00293108"/>
    <w:rsid w:val="002C0E95"/>
    <w:rsid w:val="002E167C"/>
    <w:rsid w:val="002E23A8"/>
    <w:rsid w:val="00325876"/>
    <w:rsid w:val="00327EA0"/>
    <w:rsid w:val="00350F28"/>
    <w:rsid w:val="00355FC0"/>
    <w:rsid w:val="003903D3"/>
    <w:rsid w:val="003D101A"/>
    <w:rsid w:val="003E483B"/>
    <w:rsid w:val="003F00D8"/>
    <w:rsid w:val="003F0DCC"/>
    <w:rsid w:val="003F5362"/>
    <w:rsid w:val="00400748"/>
    <w:rsid w:val="004310A4"/>
    <w:rsid w:val="004464AE"/>
    <w:rsid w:val="004914D1"/>
    <w:rsid w:val="004D0124"/>
    <w:rsid w:val="004D27F8"/>
    <w:rsid w:val="004E1865"/>
    <w:rsid w:val="004E347C"/>
    <w:rsid w:val="004F6942"/>
    <w:rsid w:val="0051745D"/>
    <w:rsid w:val="0054092B"/>
    <w:rsid w:val="0054244B"/>
    <w:rsid w:val="00546EC6"/>
    <w:rsid w:val="00571BD1"/>
    <w:rsid w:val="00575716"/>
    <w:rsid w:val="00592F87"/>
    <w:rsid w:val="005A2037"/>
    <w:rsid w:val="005B1CA4"/>
    <w:rsid w:val="005C385F"/>
    <w:rsid w:val="005E0591"/>
    <w:rsid w:val="00606004"/>
    <w:rsid w:val="00622809"/>
    <w:rsid w:val="00643E3C"/>
    <w:rsid w:val="00646273"/>
    <w:rsid w:val="00654444"/>
    <w:rsid w:val="006771CE"/>
    <w:rsid w:val="00687B8A"/>
    <w:rsid w:val="006B6710"/>
    <w:rsid w:val="006D3BA5"/>
    <w:rsid w:val="006F777E"/>
    <w:rsid w:val="00701A34"/>
    <w:rsid w:val="00714FF3"/>
    <w:rsid w:val="00741AFF"/>
    <w:rsid w:val="00753A08"/>
    <w:rsid w:val="00765E3A"/>
    <w:rsid w:val="007751E5"/>
    <w:rsid w:val="007754AD"/>
    <w:rsid w:val="00775CD3"/>
    <w:rsid w:val="00785769"/>
    <w:rsid w:val="007B24A0"/>
    <w:rsid w:val="007B3CC4"/>
    <w:rsid w:val="007D6D47"/>
    <w:rsid w:val="007E3931"/>
    <w:rsid w:val="007E6915"/>
    <w:rsid w:val="007E708F"/>
    <w:rsid w:val="007F4BEB"/>
    <w:rsid w:val="008022D0"/>
    <w:rsid w:val="008065D8"/>
    <w:rsid w:val="00826B64"/>
    <w:rsid w:val="008308D2"/>
    <w:rsid w:val="008321B1"/>
    <w:rsid w:val="00841DDE"/>
    <w:rsid w:val="00867AA4"/>
    <w:rsid w:val="0087121E"/>
    <w:rsid w:val="00874B9E"/>
    <w:rsid w:val="00891F1A"/>
    <w:rsid w:val="008943DE"/>
    <w:rsid w:val="008A44BE"/>
    <w:rsid w:val="008B04FD"/>
    <w:rsid w:val="00904390"/>
    <w:rsid w:val="00921DC0"/>
    <w:rsid w:val="00922920"/>
    <w:rsid w:val="009239EB"/>
    <w:rsid w:val="00927EF1"/>
    <w:rsid w:val="00931011"/>
    <w:rsid w:val="00931479"/>
    <w:rsid w:val="00931F56"/>
    <w:rsid w:val="00931FEB"/>
    <w:rsid w:val="00954379"/>
    <w:rsid w:val="00986B09"/>
    <w:rsid w:val="00992A6C"/>
    <w:rsid w:val="00993A3F"/>
    <w:rsid w:val="009969E7"/>
    <w:rsid w:val="009A38E4"/>
    <w:rsid w:val="009A399F"/>
    <w:rsid w:val="009D1B6C"/>
    <w:rsid w:val="009E14D8"/>
    <w:rsid w:val="009E26DE"/>
    <w:rsid w:val="009E378B"/>
    <w:rsid w:val="009E6E48"/>
    <w:rsid w:val="009F71F1"/>
    <w:rsid w:val="00A40A5E"/>
    <w:rsid w:val="00A41383"/>
    <w:rsid w:val="00A76C5F"/>
    <w:rsid w:val="00A939ED"/>
    <w:rsid w:val="00AB3F62"/>
    <w:rsid w:val="00AC5131"/>
    <w:rsid w:val="00AE030D"/>
    <w:rsid w:val="00AF3A9D"/>
    <w:rsid w:val="00B022DD"/>
    <w:rsid w:val="00B11497"/>
    <w:rsid w:val="00B244BD"/>
    <w:rsid w:val="00B26160"/>
    <w:rsid w:val="00B346D5"/>
    <w:rsid w:val="00B53900"/>
    <w:rsid w:val="00B63AFE"/>
    <w:rsid w:val="00B75BBE"/>
    <w:rsid w:val="00B83687"/>
    <w:rsid w:val="00B976C3"/>
    <w:rsid w:val="00BB7E18"/>
    <w:rsid w:val="00BC170D"/>
    <w:rsid w:val="00BD2932"/>
    <w:rsid w:val="00BD2BA5"/>
    <w:rsid w:val="00BE47E5"/>
    <w:rsid w:val="00BE4B5C"/>
    <w:rsid w:val="00C25527"/>
    <w:rsid w:val="00C3376E"/>
    <w:rsid w:val="00C33FE8"/>
    <w:rsid w:val="00C33FF4"/>
    <w:rsid w:val="00C433F9"/>
    <w:rsid w:val="00C46EDD"/>
    <w:rsid w:val="00C74C88"/>
    <w:rsid w:val="00CC0D4B"/>
    <w:rsid w:val="00CC2CB0"/>
    <w:rsid w:val="00CD0F68"/>
    <w:rsid w:val="00CF2E19"/>
    <w:rsid w:val="00D0676A"/>
    <w:rsid w:val="00D06A0A"/>
    <w:rsid w:val="00D165ED"/>
    <w:rsid w:val="00D21C79"/>
    <w:rsid w:val="00D3113A"/>
    <w:rsid w:val="00D644F4"/>
    <w:rsid w:val="00D77C2D"/>
    <w:rsid w:val="00D864CF"/>
    <w:rsid w:val="00D87A89"/>
    <w:rsid w:val="00D9671A"/>
    <w:rsid w:val="00D97D62"/>
    <w:rsid w:val="00DC175F"/>
    <w:rsid w:val="00DC441E"/>
    <w:rsid w:val="00DE1FD1"/>
    <w:rsid w:val="00DE6592"/>
    <w:rsid w:val="00DE7ED1"/>
    <w:rsid w:val="00E1329C"/>
    <w:rsid w:val="00E23426"/>
    <w:rsid w:val="00E26335"/>
    <w:rsid w:val="00E42B86"/>
    <w:rsid w:val="00E63A7F"/>
    <w:rsid w:val="00E828F4"/>
    <w:rsid w:val="00E96DF7"/>
    <w:rsid w:val="00EA0B51"/>
    <w:rsid w:val="00EA7886"/>
    <w:rsid w:val="00EC0F42"/>
    <w:rsid w:val="00EC4B06"/>
    <w:rsid w:val="00ED0CD6"/>
    <w:rsid w:val="00F04A46"/>
    <w:rsid w:val="00F1210B"/>
    <w:rsid w:val="00F24ACF"/>
    <w:rsid w:val="00F56859"/>
    <w:rsid w:val="00F74A5F"/>
    <w:rsid w:val="00F807B1"/>
    <w:rsid w:val="00F80CF0"/>
    <w:rsid w:val="00F81F46"/>
    <w:rsid w:val="00F861F3"/>
    <w:rsid w:val="00FB10CB"/>
    <w:rsid w:val="00FC6B21"/>
    <w:rsid w:val="00FD586E"/>
    <w:rsid w:val="00FE70D6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E3F4"/>
  <w15:docId w15:val="{37725120-BE36-42F7-88CB-27CD398F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D8"/>
  </w:style>
  <w:style w:type="paragraph" w:styleId="Heading2">
    <w:name w:val="heading 2"/>
    <w:basedOn w:val="Normal"/>
    <w:link w:val="Heading2Char"/>
    <w:uiPriority w:val="9"/>
    <w:qFormat/>
    <w:rsid w:val="00542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54244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4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4244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key">
    <w:name w:val="key"/>
    <w:basedOn w:val="DefaultParagraphFont"/>
    <w:rsid w:val="0054244B"/>
  </w:style>
  <w:style w:type="character" w:customStyle="1" w:styleId="value">
    <w:name w:val="value"/>
    <w:basedOn w:val="DefaultParagraphFont"/>
    <w:rsid w:val="0054244B"/>
  </w:style>
  <w:style w:type="character" w:customStyle="1" w:styleId="right-col">
    <w:name w:val="right-col"/>
    <w:basedOn w:val="DefaultParagraphFont"/>
    <w:rsid w:val="0054244B"/>
  </w:style>
  <w:style w:type="character" w:styleId="Hyperlink">
    <w:name w:val="Hyperlink"/>
    <w:basedOn w:val="DefaultParagraphFont"/>
    <w:uiPriority w:val="99"/>
    <w:unhideWhenUsed/>
    <w:rsid w:val="0054244B"/>
    <w:rPr>
      <w:color w:val="0000FF"/>
      <w:u w:val="single"/>
    </w:rPr>
  </w:style>
  <w:style w:type="character" w:customStyle="1" w:styleId="text">
    <w:name w:val="text"/>
    <w:basedOn w:val="DefaultParagraphFont"/>
    <w:rsid w:val="0054244B"/>
  </w:style>
  <w:style w:type="character" w:customStyle="1" w:styleId="skill-name">
    <w:name w:val="skill-name"/>
    <w:basedOn w:val="DefaultParagraphFont"/>
    <w:rsid w:val="0054244B"/>
  </w:style>
  <w:style w:type="character" w:customStyle="1" w:styleId="skill-description">
    <w:name w:val="skill-description"/>
    <w:basedOn w:val="DefaultParagraphFont"/>
    <w:rsid w:val="0054244B"/>
  </w:style>
  <w:style w:type="character" w:customStyle="1" w:styleId="hobby-name">
    <w:name w:val="hobby-name"/>
    <w:basedOn w:val="DefaultParagraphFont"/>
    <w:rsid w:val="0054244B"/>
  </w:style>
  <w:style w:type="character" w:styleId="Strong">
    <w:name w:val="Strong"/>
    <w:basedOn w:val="DefaultParagraphFont"/>
    <w:uiPriority w:val="22"/>
    <w:qFormat/>
    <w:rsid w:val="0054244B"/>
    <w:rPr>
      <w:b/>
      <w:bCs/>
    </w:rPr>
  </w:style>
  <w:style w:type="paragraph" w:styleId="ListParagraph">
    <w:name w:val="List Paragraph"/>
    <w:basedOn w:val="Normal"/>
    <w:uiPriority w:val="34"/>
    <w:qFormat/>
    <w:rsid w:val="00765E3A"/>
    <w:pPr>
      <w:ind w:left="720"/>
      <w:contextualSpacing/>
    </w:pPr>
  </w:style>
  <w:style w:type="character" w:customStyle="1" w:styleId="WW-Absatz-Standardschriftart111111">
    <w:name w:val="WW-Absatz-Standardschriftart111111"/>
    <w:rsid w:val="00931479"/>
  </w:style>
  <w:style w:type="character" w:customStyle="1" w:styleId="Heading4Char">
    <w:name w:val="Heading 4 Char"/>
    <w:basedOn w:val="DefaultParagraphFont"/>
    <w:link w:val="Heading4"/>
    <w:uiPriority w:val="9"/>
    <w:semiHidden/>
    <w:rsid w:val="001566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urse-title">
    <w:name w:val="course-title"/>
    <w:basedOn w:val="Normal"/>
    <w:rsid w:val="0015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15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-highlight">
    <w:name w:val="project-highlight"/>
    <w:basedOn w:val="Normal"/>
    <w:rsid w:val="0015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F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E19"/>
  </w:style>
  <w:style w:type="paragraph" w:styleId="Footer">
    <w:name w:val="footer"/>
    <w:basedOn w:val="Normal"/>
    <w:link w:val="FooterChar"/>
    <w:uiPriority w:val="99"/>
    <w:unhideWhenUsed/>
    <w:rsid w:val="00CF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8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59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9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65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76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0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11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6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2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6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30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65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7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0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38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06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9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5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85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7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4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83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0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1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2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62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29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11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9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5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9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0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7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0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23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lambika-g-41b22280/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balambika.g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eportfolio.greatlearning.in/balambika-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Balambika G</dc:creator>
  <cp:keywords/>
  <dc:description/>
  <cp:lastModifiedBy>Balambika G</cp:lastModifiedBy>
  <cp:revision>7</cp:revision>
  <cp:lastPrinted>2019-12-31T10:40:00Z</cp:lastPrinted>
  <dcterms:created xsi:type="dcterms:W3CDTF">2021-09-15T10:04:00Z</dcterms:created>
  <dcterms:modified xsi:type="dcterms:W3CDTF">2021-10-05T17:25:00Z</dcterms:modified>
</cp:coreProperties>
</file>