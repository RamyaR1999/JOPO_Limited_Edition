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281E" w14:textId="38E70689" w:rsidR="004704A5" w:rsidRPr="0030160A" w:rsidRDefault="008A1D60" w:rsidP="007F7321">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Cambria" w:hAnsi="Cambria"/>
          <w:sz w:val="26"/>
          <w:szCs w:val="26"/>
        </w:rPr>
      </w:pPr>
      <w:r w:rsidRPr="0030160A">
        <w:rPr>
          <w:rFonts w:ascii="Cambria" w:eastAsia="Cambria" w:hAnsi="Cambria"/>
          <w:sz w:val="26"/>
          <w:szCs w:val="26"/>
        </w:rPr>
        <w:t>ADITYA VARMA GOTTUMUKKALA</w:t>
      </w:r>
    </w:p>
    <w:p w14:paraId="0D0CEDEE" w14:textId="5320BCC4" w:rsidR="004704A5" w:rsidRDefault="00681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Calibri" w:hAnsi="Calibri"/>
          <w:b/>
          <w:sz w:val="22"/>
        </w:rPr>
      </w:pPr>
      <w:r>
        <w:rPr>
          <w:rFonts w:ascii="Calibri" w:eastAsia="Calibri" w:hAnsi="Calibri"/>
          <w:b/>
          <w:noProof/>
          <w:sz w:val="22"/>
        </w:rPr>
        <w:drawing>
          <wp:anchor distT="0" distB="0" distL="114300" distR="114300" simplePos="0" relativeHeight="251658240" behindDoc="0" locked="0" layoutInCell="1" allowOverlap="1" wp14:anchorId="29F69D2C" wp14:editId="0049F28D">
            <wp:simplePos x="0" y="0"/>
            <wp:positionH relativeFrom="column">
              <wp:posOffset>0</wp:posOffset>
            </wp:positionH>
            <wp:positionV relativeFrom="paragraph">
              <wp:posOffset>-1270</wp:posOffset>
            </wp:positionV>
            <wp:extent cx="596900" cy="596900"/>
            <wp:effectExtent l="0" t="0" r="0" b="0"/>
            <wp:wrapNone/>
            <wp:docPr id="9" name="Picture 9"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ign,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anchor>
        </w:drawing>
      </w:r>
      <w:r w:rsidR="00E071B7">
        <w:rPr>
          <w:rFonts w:ascii="Calibri" w:eastAsia="Calibri" w:hAnsi="Calibri"/>
          <w:b/>
          <w:sz w:val="22"/>
        </w:rPr>
        <w:t xml:space="preserve">                                                                                                     </w:t>
      </w:r>
      <w:r w:rsidR="008A1D60">
        <w:rPr>
          <w:rFonts w:ascii="Calibri" w:eastAsia="Calibri" w:hAnsi="Calibri"/>
          <w:b/>
          <w:sz w:val="22"/>
        </w:rPr>
        <w:t xml:space="preserve">                        </w:t>
      </w:r>
      <w:r w:rsidR="00E071B7">
        <w:rPr>
          <w:rFonts w:ascii="Verdana" w:hAnsi="Verdana" w:cs="Arial"/>
          <w:b/>
          <w:sz w:val="18"/>
          <w:szCs w:val="18"/>
        </w:rPr>
        <w:sym w:font="Wingdings" w:char="F02A"/>
      </w:r>
      <w:r w:rsidR="008A1D60">
        <w:rPr>
          <w:rFonts w:ascii="Verdana" w:hAnsi="Verdana" w:cs="Arial"/>
          <w:b/>
          <w:sz w:val="18"/>
          <w:szCs w:val="18"/>
        </w:rPr>
        <w:t xml:space="preserve"> </w:t>
      </w:r>
      <w:r w:rsidR="00E071B7">
        <w:rPr>
          <w:rFonts w:ascii="Verdana" w:hAnsi="Verdana" w:cs="Arial"/>
          <w:b/>
          <w:sz w:val="18"/>
          <w:szCs w:val="18"/>
          <w:lang w:val="fi-FI"/>
        </w:rPr>
        <w:t>:</w:t>
      </w:r>
      <w:r w:rsidR="008A1D60">
        <w:rPr>
          <w:rFonts w:ascii="Calibri" w:eastAsia="Calibri" w:hAnsi="Calibri"/>
          <w:b/>
          <w:sz w:val="22"/>
        </w:rPr>
        <w:t xml:space="preserve"> gottumukkalaadityavarma</w:t>
      </w:r>
      <w:r w:rsidR="00E071B7">
        <w:rPr>
          <w:rFonts w:ascii="Calibri" w:eastAsia="Calibri" w:hAnsi="Calibri"/>
          <w:b/>
          <w:sz w:val="22"/>
        </w:rPr>
        <w:t xml:space="preserve">@gmail.com     </w:t>
      </w:r>
    </w:p>
    <w:p w14:paraId="44106D92" w14:textId="77777777" w:rsidR="004704A5" w:rsidRDefault="00E071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Calibri" w:hAnsi="Calibri"/>
          <w:b/>
          <w:sz w:val="22"/>
        </w:rPr>
      </w:pPr>
      <w:r>
        <w:rPr>
          <w:rFonts w:ascii="Calibri" w:eastAsia="Calibri" w:hAnsi="Calibri"/>
          <w:sz w:val="22"/>
        </w:rPr>
        <w:tab/>
      </w:r>
      <w:r>
        <w:rPr>
          <w:rFonts w:ascii="Calibri" w:eastAsia="Calibri" w:hAnsi="Calibri"/>
          <w:sz w:val="22"/>
        </w:rPr>
        <w:tab/>
      </w:r>
      <w:r>
        <w:rPr>
          <w:rFonts w:ascii="Calibri" w:eastAsia="Calibri" w:hAnsi="Calibri"/>
          <w:sz w:val="22"/>
        </w:rPr>
        <w:tab/>
        <w:t xml:space="preserve">                                                      </w:t>
      </w:r>
      <w:r w:rsidR="008A1D60">
        <w:rPr>
          <w:rFonts w:ascii="Calibri" w:eastAsia="Calibri" w:hAnsi="Calibri"/>
          <w:sz w:val="22"/>
        </w:rPr>
        <w:t xml:space="preserve">                           </w:t>
      </w:r>
      <w:r>
        <w:rPr>
          <w:rFonts w:ascii="Calibri" w:eastAsia="Calibri" w:hAnsi="Calibri"/>
          <w:sz w:val="22"/>
          <w:lang w:val="en-IN"/>
        </w:rPr>
        <w:t xml:space="preserve"> </w:t>
      </w:r>
      <w:r>
        <w:rPr>
          <w:rFonts w:ascii="Verdana" w:hAnsi="Verdana" w:cs="Arial"/>
          <w:b/>
          <w:sz w:val="18"/>
          <w:szCs w:val="18"/>
        </w:rPr>
        <w:sym w:font="Wingdings" w:char="F028"/>
      </w:r>
      <w:r>
        <w:rPr>
          <w:rFonts w:ascii="Verdana" w:hAnsi="Verdana" w:cs="Arial"/>
          <w:b/>
          <w:sz w:val="18"/>
          <w:szCs w:val="18"/>
          <w:lang w:val="en-IN"/>
        </w:rPr>
        <w:t xml:space="preserve"> </w:t>
      </w:r>
      <w:r w:rsidR="008A1D60">
        <w:rPr>
          <w:rFonts w:ascii="Calibri" w:eastAsia="Calibri" w:hAnsi="Calibri"/>
          <w:b/>
          <w:sz w:val="22"/>
        </w:rPr>
        <w:t>:  +91 9392633339</w:t>
      </w:r>
      <w:r>
        <w:rPr>
          <w:rFonts w:ascii="Calibri" w:eastAsia="Calibri" w:hAnsi="Calibri"/>
          <w:sz w:val="22"/>
        </w:rPr>
        <w:tab/>
      </w:r>
      <w:r>
        <w:rPr>
          <w:rFonts w:ascii="Calibri" w:eastAsia="Calibri" w:hAnsi="Calibri"/>
          <w:sz w:val="22"/>
        </w:rPr>
        <w:tab/>
      </w:r>
      <w:r>
        <w:rPr>
          <w:rFonts w:ascii="Calibri" w:eastAsia="Calibri" w:hAnsi="Calibri"/>
          <w:sz w:val="22"/>
        </w:rPr>
        <w:tab/>
      </w:r>
      <w:r>
        <w:rPr>
          <w:rFonts w:ascii="Calibri" w:eastAsia="Calibri" w:hAnsi="Calibri"/>
          <w:sz w:val="22"/>
        </w:rPr>
        <w:tab/>
      </w:r>
      <w:r>
        <w:rPr>
          <w:rFonts w:ascii="Calibri" w:eastAsia="Calibri" w:hAnsi="Calibri"/>
          <w:b/>
          <w:sz w:val="22"/>
        </w:rPr>
        <w:t xml:space="preserve">                  </w:t>
      </w:r>
      <w:r>
        <w:rPr>
          <w:rFonts w:ascii="Calibri" w:eastAsia="Calibri" w:hAnsi="Calibri"/>
          <w:sz w:val="22"/>
        </w:rPr>
        <w:t xml:space="preserve">                                                                </w:t>
      </w:r>
    </w:p>
    <w:p w14:paraId="45485706" w14:textId="4DB2F45E" w:rsidR="004704A5" w:rsidRDefault="00E071B7">
      <w:pPr>
        <w:pBdr>
          <w:bottom w:val="single" w:sz="6" w:space="1" w:color="auto"/>
          <w:between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rPr>
      </w:pPr>
      <w:r>
        <w:rPr>
          <w:rFonts w:ascii="Calibri" w:eastAsia="Calibri" w:hAnsi="Calibri"/>
          <w:sz w:val="22"/>
        </w:rPr>
        <w:tab/>
        <w:t xml:space="preserve">  </w:t>
      </w:r>
      <w:r>
        <w:rPr>
          <w:sz w:val="22"/>
        </w:rPr>
        <w:t xml:space="preserve">                     </w:t>
      </w:r>
    </w:p>
    <w:p w14:paraId="188C7011" w14:textId="5EB40694" w:rsidR="00EA17AC" w:rsidRPr="00EA17AC" w:rsidRDefault="00296403" w:rsidP="00EA17AC">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sidRPr="00296403">
        <w:rPr>
          <w:rFonts w:ascii="Times New Roman" w:eastAsia="Times New Roman" w:hAnsi="Times New Roman"/>
          <w:sz w:val="22"/>
          <w:u w:val="single"/>
        </w:rPr>
        <w:t>PROFESSIONAL SUMMARY:</w:t>
      </w:r>
    </w:p>
    <w:p w14:paraId="653B14AA" w14:textId="05D09AFA" w:rsidR="00EA17AC" w:rsidRDefault="00EA17AC"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2123B6">
        <w:rPr>
          <w:rFonts w:asciiTheme="minorHAnsi" w:hAnsiTheme="minorHAnsi" w:cs="Lucida Sans Unicode"/>
          <w:color w:val="000000"/>
          <w:sz w:val="22"/>
          <w:szCs w:val="22"/>
          <w:lang w:val="en-IN"/>
        </w:rPr>
        <w:t xml:space="preserve">Total </w:t>
      </w:r>
      <w:r w:rsidR="0098526E">
        <w:rPr>
          <w:rFonts w:asciiTheme="minorHAnsi" w:hAnsiTheme="minorHAnsi" w:cs="Lucida Sans Unicode"/>
          <w:color w:val="000000"/>
          <w:sz w:val="22"/>
          <w:szCs w:val="22"/>
          <w:lang w:val="en-IN"/>
        </w:rPr>
        <w:t>5</w:t>
      </w:r>
      <w:r w:rsidR="00E05266" w:rsidRPr="002123B6">
        <w:rPr>
          <w:rFonts w:asciiTheme="minorHAnsi" w:hAnsiTheme="minorHAnsi" w:cs="Lucida Sans Unicode"/>
          <w:color w:val="000000"/>
          <w:sz w:val="22"/>
          <w:szCs w:val="22"/>
          <w:lang w:val="en-IN"/>
        </w:rPr>
        <w:t xml:space="preserve"> years </w:t>
      </w:r>
      <w:r w:rsidRPr="002123B6">
        <w:rPr>
          <w:rFonts w:asciiTheme="minorHAnsi" w:hAnsiTheme="minorHAnsi" w:cs="Lucida Sans Unicode"/>
          <w:color w:val="000000"/>
          <w:sz w:val="22"/>
          <w:szCs w:val="22"/>
          <w:lang w:val="en-IN"/>
        </w:rPr>
        <w:t xml:space="preserve">of Experience in IT Industry as a </w:t>
      </w:r>
      <w:r w:rsidRPr="00D97E8D">
        <w:rPr>
          <w:rFonts w:asciiTheme="minorHAnsi" w:hAnsiTheme="minorHAnsi" w:cs="Lucida Sans Unicode"/>
          <w:b/>
          <w:bCs/>
          <w:color w:val="000000"/>
          <w:sz w:val="22"/>
          <w:szCs w:val="22"/>
          <w:lang w:val="en-IN"/>
        </w:rPr>
        <w:t>DevOps Engineer</w:t>
      </w:r>
      <w:r w:rsidR="00D97E8D">
        <w:rPr>
          <w:rFonts w:asciiTheme="minorHAnsi" w:hAnsiTheme="minorHAnsi" w:cs="Lucida Sans Unicode"/>
          <w:color w:val="000000"/>
          <w:sz w:val="22"/>
          <w:szCs w:val="22"/>
          <w:lang w:val="en-IN"/>
        </w:rPr>
        <w:t xml:space="preserve"> </w:t>
      </w:r>
      <w:r w:rsidR="00D97E8D" w:rsidRPr="00D97E8D">
        <w:rPr>
          <w:rFonts w:asciiTheme="minorHAnsi" w:hAnsiTheme="minorHAnsi" w:cs="Lucida Sans Unicode"/>
          <w:color w:val="000000"/>
          <w:sz w:val="22"/>
          <w:szCs w:val="22"/>
          <w:lang w:val="en-IN"/>
        </w:rPr>
        <w:t xml:space="preserve">and </w:t>
      </w:r>
      <w:r w:rsidR="00D97E8D" w:rsidRPr="00D97E8D">
        <w:rPr>
          <w:rFonts w:asciiTheme="minorHAnsi" w:hAnsiTheme="minorHAnsi" w:cs="Lucida Sans Unicode"/>
          <w:b/>
          <w:bCs/>
          <w:color w:val="000000"/>
          <w:sz w:val="22"/>
          <w:szCs w:val="22"/>
          <w:lang w:val="en-IN"/>
        </w:rPr>
        <w:t>Cloud</w:t>
      </w:r>
      <w:r w:rsidR="00D97E8D" w:rsidRPr="00D97E8D">
        <w:rPr>
          <w:rFonts w:asciiTheme="minorHAnsi" w:hAnsiTheme="minorHAnsi" w:cs="Lucida Sans Unicode"/>
          <w:color w:val="000000"/>
          <w:sz w:val="22"/>
          <w:szCs w:val="22"/>
          <w:lang w:val="en-IN"/>
        </w:rPr>
        <w:t xml:space="preserve"> on Linux and Windows</w:t>
      </w:r>
      <w:r w:rsidR="00D85300">
        <w:rPr>
          <w:rFonts w:asciiTheme="minorHAnsi" w:hAnsiTheme="minorHAnsi" w:cs="Lucida Sans Unicode"/>
          <w:color w:val="000000"/>
          <w:sz w:val="22"/>
          <w:szCs w:val="22"/>
          <w:lang w:val="en-IN"/>
        </w:rPr>
        <w:t xml:space="preserve"> </w:t>
      </w:r>
      <w:r w:rsidR="00D97E8D" w:rsidRPr="00D97E8D">
        <w:rPr>
          <w:rFonts w:asciiTheme="minorHAnsi" w:hAnsiTheme="minorHAnsi" w:cs="Lucida Sans Unicode"/>
          <w:color w:val="000000"/>
          <w:sz w:val="22"/>
          <w:szCs w:val="22"/>
          <w:lang w:val="en-IN"/>
        </w:rPr>
        <w:t>Platforms.</w:t>
      </w:r>
    </w:p>
    <w:p w14:paraId="033F9A97" w14:textId="786D1302" w:rsidR="002123B6" w:rsidRDefault="002123B6"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Pr>
          <w:rFonts w:asciiTheme="minorHAnsi" w:hAnsiTheme="minorHAnsi" w:cs="Lucida Sans Unicode"/>
          <w:color w:val="000000"/>
          <w:sz w:val="22"/>
          <w:szCs w:val="22"/>
          <w:lang w:val="en-IN"/>
        </w:rPr>
        <w:t xml:space="preserve">Currently working as </w:t>
      </w:r>
      <w:r w:rsidR="00FC4251">
        <w:rPr>
          <w:rFonts w:asciiTheme="minorHAnsi" w:hAnsiTheme="minorHAnsi" w:cs="Lucida Sans Unicode"/>
          <w:color w:val="000000"/>
          <w:sz w:val="22"/>
          <w:szCs w:val="22"/>
          <w:lang w:val="en-IN"/>
        </w:rPr>
        <w:t>S</w:t>
      </w:r>
      <w:r>
        <w:rPr>
          <w:rFonts w:asciiTheme="minorHAnsi" w:hAnsiTheme="minorHAnsi" w:cs="Lucida Sans Unicode"/>
          <w:color w:val="000000"/>
          <w:sz w:val="22"/>
          <w:szCs w:val="22"/>
          <w:lang w:val="en-IN"/>
        </w:rPr>
        <w:t>oftware engineer 2</w:t>
      </w:r>
      <w:r w:rsidR="00D97E8D">
        <w:rPr>
          <w:rFonts w:asciiTheme="minorHAnsi" w:hAnsiTheme="minorHAnsi" w:cs="Lucida Sans Unicode"/>
          <w:color w:val="000000"/>
          <w:sz w:val="22"/>
          <w:szCs w:val="22"/>
          <w:lang w:val="en-IN"/>
        </w:rPr>
        <w:t>/Dev</w:t>
      </w:r>
      <w:r w:rsidR="00047069">
        <w:rPr>
          <w:rFonts w:asciiTheme="minorHAnsi" w:hAnsiTheme="minorHAnsi" w:cs="Lucida Sans Unicode"/>
          <w:color w:val="000000"/>
          <w:sz w:val="22"/>
          <w:szCs w:val="22"/>
          <w:lang w:val="en-IN"/>
        </w:rPr>
        <w:t>O</w:t>
      </w:r>
      <w:r w:rsidR="00D97E8D">
        <w:rPr>
          <w:rFonts w:asciiTheme="minorHAnsi" w:hAnsiTheme="minorHAnsi" w:cs="Lucida Sans Unicode"/>
          <w:color w:val="000000"/>
          <w:sz w:val="22"/>
          <w:szCs w:val="22"/>
          <w:lang w:val="en-IN"/>
        </w:rPr>
        <w:t>ps Engin</w:t>
      </w:r>
      <w:r w:rsidR="00047069">
        <w:rPr>
          <w:rFonts w:asciiTheme="minorHAnsi" w:hAnsiTheme="minorHAnsi" w:cs="Lucida Sans Unicode"/>
          <w:color w:val="000000"/>
          <w:sz w:val="22"/>
          <w:szCs w:val="22"/>
          <w:lang w:val="en-IN"/>
        </w:rPr>
        <w:t>e</w:t>
      </w:r>
      <w:r w:rsidR="00D97E8D">
        <w:rPr>
          <w:rFonts w:asciiTheme="minorHAnsi" w:hAnsiTheme="minorHAnsi" w:cs="Lucida Sans Unicode"/>
          <w:color w:val="000000"/>
          <w:sz w:val="22"/>
          <w:szCs w:val="22"/>
          <w:lang w:val="en-IN"/>
        </w:rPr>
        <w:t>er</w:t>
      </w:r>
      <w:r w:rsidR="00110B1D">
        <w:rPr>
          <w:rFonts w:asciiTheme="minorHAnsi" w:hAnsiTheme="minorHAnsi" w:cs="Lucida Sans Unicode"/>
          <w:color w:val="000000"/>
          <w:sz w:val="22"/>
          <w:szCs w:val="22"/>
          <w:lang w:val="en-IN"/>
        </w:rPr>
        <w:t xml:space="preserve"> 2</w:t>
      </w:r>
      <w:r>
        <w:rPr>
          <w:rFonts w:asciiTheme="minorHAnsi" w:hAnsiTheme="minorHAnsi" w:cs="Lucida Sans Unicode"/>
          <w:color w:val="000000"/>
          <w:sz w:val="22"/>
          <w:szCs w:val="22"/>
          <w:lang w:val="en-IN"/>
        </w:rPr>
        <w:t xml:space="preserve"> at Blueyonder, Inc from </w:t>
      </w:r>
      <w:r w:rsidR="00FC4251">
        <w:rPr>
          <w:rFonts w:asciiTheme="minorHAnsi" w:hAnsiTheme="minorHAnsi" w:cs="Lucida Sans Unicode"/>
          <w:color w:val="000000"/>
          <w:sz w:val="22"/>
          <w:szCs w:val="22"/>
          <w:lang w:val="en-IN"/>
        </w:rPr>
        <w:t>June 2019</w:t>
      </w:r>
      <w:r w:rsidR="00D97E8D">
        <w:rPr>
          <w:rFonts w:asciiTheme="minorHAnsi" w:hAnsiTheme="minorHAnsi" w:cs="Lucida Sans Unicode"/>
          <w:color w:val="000000"/>
          <w:sz w:val="22"/>
          <w:szCs w:val="22"/>
          <w:lang w:val="en-IN"/>
        </w:rPr>
        <w:t xml:space="preserve"> - till date.</w:t>
      </w:r>
    </w:p>
    <w:p w14:paraId="72F78408" w14:textId="4232EF95" w:rsidR="002123B6" w:rsidRPr="002123B6" w:rsidRDefault="002123B6" w:rsidP="002123B6">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Pr>
          <w:rFonts w:asciiTheme="minorHAnsi" w:hAnsiTheme="minorHAnsi" w:cs="Lucida Sans Unicode"/>
          <w:color w:val="000000"/>
          <w:sz w:val="22"/>
          <w:szCs w:val="22"/>
          <w:lang w:val="en-IN"/>
        </w:rPr>
        <w:t>Having</w:t>
      </w:r>
      <w:r w:rsidRPr="002123B6">
        <w:rPr>
          <w:rFonts w:asciiTheme="minorHAnsi" w:hAnsiTheme="minorHAnsi" w:cs="Lucida Sans Unicode"/>
          <w:color w:val="000000"/>
          <w:sz w:val="22"/>
          <w:szCs w:val="22"/>
          <w:lang w:val="en-IN"/>
        </w:rPr>
        <w:t xml:space="preserve"> 2</w:t>
      </w:r>
      <w:r w:rsidR="00C07E3C">
        <w:rPr>
          <w:rFonts w:asciiTheme="minorHAnsi" w:hAnsiTheme="minorHAnsi" w:cs="Lucida Sans Unicode"/>
          <w:color w:val="000000"/>
          <w:sz w:val="22"/>
          <w:szCs w:val="22"/>
          <w:lang w:val="en-IN"/>
        </w:rPr>
        <w:t>.</w:t>
      </w:r>
      <w:r>
        <w:rPr>
          <w:rFonts w:asciiTheme="minorHAnsi" w:hAnsiTheme="minorHAnsi" w:cs="Lucida Sans Unicode"/>
          <w:color w:val="000000"/>
          <w:sz w:val="22"/>
          <w:szCs w:val="22"/>
          <w:lang w:val="en-IN"/>
        </w:rPr>
        <w:t>6</w:t>
      </w:r>
      <w:r w:rsidR="00C07E3C">
        <w:rPr>
          <w:rFonts w:asciiTheme="minorHAnsi" w:hAnsiTheme="minorHAnsi" w:cs="Lucida Sans Unicode"/>
          <w:color w:val="000000"/>
          <w:sz w:val="22"/>
          <w:szCs w:val="22"/>
          <w:lang w:val="en-IN"/>
        </w:rPr>
        <w:t xml:space="preserve"> Years</w:t>
      </w:r>
      <w:r w:rsidRPr="002123B6">
        <w:rPr>
          <w:rFonts w:asciiTheme="minorHAnsi" w:hAnsiTheme="minorHAnsi" w:cs="Lucida Sans Unicode"/>
          <w:color w:val="000000"/>
          <w:sz w:val="22"/>
          <w:szCs w:val="22"/>
          <w:lang w:val="en-IN"/>
        </w:rPr>
        <w:t xml:space="preserve"> of experience in DevOps, </w:t>
      </w:r>
      <w:r w:rsidRPr="00047069">
        <w:rPr>
          <w:rFonts w:asciiTheme="minorHAnsi" w:hAnsiTheme="minorHAnsi" w:cs="Lucida Sans Unicode"/>
          <w:b/>
          <w:bCs/>
          <w:color w:val="000000"/>
          <w:sz w:val="22"/>
          <w:szCs w:val="22"/>
          <w:lang w:val="en-IN"/>
        </w:rPr>
        <w:t>Linux server configuration</w:t>
      </w:r>
      <w:r w:rsidRPr="002123B6">
        <w:rPr>
          <w:rFonts w:asciiTheme="minorHAnsi" w:hAnsiTheme="minorHAnsi" w:cs="Lucida Sans Unicode"/>
          <w:color w:val="000000"/>
          <w:sz w:val="22"/>
          <w:szCs w:val="22"/>
          <w:lang w:val="en-IN"/>
        </w:rPr>
        <w:t>, Information technology and possess extensive experience in Development, Building and Deploying n-tier web applications and client/server applications using JAVA and Web Technologies for enterprise applications.</w:t>
      </w:r>
    </w:p>
    <w:p w14:paraId="5910C236" w14:textId="3FFCD109" w:rsidR="002123B6" w:rsidRPr="002123B6" w:rsidRDefault="002123B6" w:rsidP="002123B6">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C376E7">
        <w:rPr>
          <w:rFonts w:asciiTheme="minorHAnsi" w:hAnsiTheme="minorHAnsi" w:cs="Lucida Sans Unicode"/>
          <w:color w:val="000000"/>
          <w:sz w:val="22"/>
          <w:szCs w:val="22"/>
        </w:rPr>
        <w:t xml:space="preserve">Having </w:t>
      </w:r>
      <w:r>
        <w:rPr>
          <w:rFonts w:asciiTheme="minorHAnsi" w:hAnsiTheme="minorHAnsi" w:cs="Lucida Sans Unicode"/>
          <w:color w:val="000000"/>
          <w:sz w:val="22"/>
          <w:szCs w:val="22"/>
        </w:rPr>
        <w:t>2</w:t>
      </w:r>
      <w:r w:rsidR="007F0E0F">
        <w:rPr>
          <w:rFonts w:asciiTheme="minorHAnsi" w:hAnsiTheme="minorHAnsi" w:cs="Lucida Sans Unicode"/>
          <w:color w:val="000000"/>
          <w:sz w:val="22"/>
          <w:szCs w:val="22"/>
        </w:rPr>
        <w:t>.6 y</w:t>
      </w:r>
      <w:r w:rsidRPr="00C376E7">
        <w:rPr>
          <w:rFonts w:asciiTheme="minorHAnsi" w:hAnsiTheme="minorHAnsi" w:cs="Lucida Sans Unicode"/>
          <w:color w:val="000000"/>
          <w:sz w:val="22"/>
          <w:szCs w:val="22"/>
        </w:rPr>
        <w:t>ears</w:t>
      </w:r>
      <w:r>
        <w:rPr>
          <w:rFonts w:asciiTheme="minorHAnsi" w:hAnsiTheme="minorHAnsi" w:cs="Lucida Sans Unicode"/>
          <w:color w:val="000000"/>
          <w:sz w:val="22"/>
          <w:szCs w:val="22"/>
        </w:rPr>
        <w:t xml:space="preserve"> </w:t>
      </w:r>
      <w:r w:rsidRPr="00C376E7">
        <w:rPr>
          <w:rFonts w:asciiTheme="minorHAnsi" w:hAnsiTheme="minorHAnsi" w:cs="Lucida Sans Unicode"/>
          <w:color w:val="000000"/>
          <w:sz w:val="22"/>
          <w:szCs w:val="22"/>
        </w:rPr>
        <w:t>of experience in Retail and Logistics Domain with FedEx Client.</w:t>
      </w:r>
    </w:p>
    <w:p w14:paraId="2F4DC1FE" w14:textId="7D0B24C3" w:rsidR="00EA17AC" w:rsidRDefault="00E05266"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2123B6">
        <w:rPr>
          <w:rFonts w:asciiTheme="minorHAnsi" w:hAnsiTheme="minorHAnsi" w:cs="Lucida Sans Unicode"/>
          <w:color w:val="000000"/>
          <w:sz w:val="22"/>
          <w:szCs w:val="22"/>
          <w:lang w:val="en-IN"/>
        </w:rPr>
        <w:t xml:space="preserve">Microsoft certified </w:t>
      </w:r>
      <w:r w:rsidRPr="00CA0031">
        <w:rPr>
          <w:rFonts w:asciiTheme="minorHAnsi" w:hAnsiTheme="minorHAnsi" w:cs="Lucida Sans Unicode"/>
          <w:color w:val="000000"/>
          <w:sz w:val="22"/>
          <w:szCs w:val="22"/>
          <w:lang w:val="en-IN"/>
        </w:rPr>
        <w:t xml:space="preserve">as </w:t>
      </w:r>
      <w:r w:rsidR="00047069" w:rsidRPr="00CA0031">
        <w:rPr>
          <w:rFonts w:asciiTheme="minorHAnsi" w:hAnsiTheme="minorHAnsi" w:cs="Lucida Sans Unicode"/>
          <w:color w:val="000000"/>
          <w:sz w:val="22"/>
          <w:szCs w:val="22"/>
          <w:lang w:val="en-IN"/>
        </w:rPr>
        <w:t xml:space="preserve">an </w:t>
      </w:r>
      <w:r w:rsidR="00047069" w:rsidRPr="00CA0031">
        <w:rPr>
          <w:rFonts w:asciiTheme="minorHAnsi" w:hAnsiTheme="minorHAnsi" w:cs="Lucida Sans Unicode"/>
          <w:b/>
          <w:bCs/>
          <w:color w:val="000000"/>
          <w:sz w:val="22"/>
          <w:szCs w:val="22"/>
          <w:lang w:val="en-IN"/>
        </w:rPr>
        <w:t>Azure Administrator Associate</w:t>
      </w:r>
      <w:r w:rsidR="002207EA" w:rsidRPr="00CA0031">
        <w:rPr>
          <w:rFonts w:asciiTheme="minorHAnsi" w:hAnsiTheme="minorHAnsi" w:cs="Lucida Sans Unicode"/>
          <w:color w:val="000000"/>
          <w:sz w:val="22"/>
          <w:szCs w:val="22"/>
          <w:lang w:val="en-IN"/>
        </w:rPr>
        <w:t>.</w:t>
      </w:r>
      <w:r w:rsidR="00212FC1" w:rsidRPr="00CA0031">
        <w:rPr>
          <w:rFonts w:asciiTheme="minorHAnsi" w:hAnsiTheme="minorHAnsi" w:cs="Lucida Sans Unicode"/>
          <w:color w:val="000000"/>
          <w:sz w:val="22"/>
          <w:szCs w:val="22"/>
          <w:lang w:val="en-IN"/>
        </w:rPr>
        <w:t xml:space="preserve"> </w:t>
      </w:r>
      <w:r w:rsidR="006B1115">
        <w:rPr>
          <w:rFonts w:asciiTheme="minorHAnsi" w:hAnsiTheme="minorHAnsi" w:cs="Lucida Sans Unicode"/>
          <w:color w:val="000000"/>
          <w:sz w:val="22"/>
          <w:szCs w:val="22"/>
          <w:lang w:val="en-IN"/>
        </w:rPr>
        <w:t xml:space="preserve">Currently working on </w:t>
      </w:r>
      <w:r w:rsidR="006B1115" w:rsidRPr="00902BBE">
        <w:rPr>
          <w:rFonts w:asciiTheme="minorHAnsi" w:hAnsiTheme="minorHAnsi" w:cs="Lucida Sans Unicode"/>
          <w:b/>
          <w:bCs/>
          <w:color w:val="000000"/>
          <w:sz w:val="22"/>
          <w:szCs w:val="22"/>
          <w:lang w:val="en-IN"/>
        </w:rPr>
        <w:t>Azure DevOps</w:t>
      </w:r>
      <w:r w:rsidR="00902BBE">
        <w:rPr>
          <w:rFonts w:asciiTheme="minorHAnsi" w:hAnsiTheme="minorHAnsi" w:cs="Lucida Sans Unicode"/>
          <w:color w:val="000000"/>
          <w:sz w:val="22"/>
          <w:szCs w:val="22"/>
          <w:lang w:val="en-IN"/>
        </w:rPr>
        <w:t xml:space="preserve"> project</w:t>
      </w:r>
      <w:r w:rsidR="006B1115">
        <w:rPr>
          <w:rFonts w:asciiTheme="minorHAnsi" w:hAnsiTheme="minorHAnsi" w:cs="Lucida Sans Unicode"/>
          <w:color w:val="000000"/>
          <w:sz w:val="22"/>
          <w:szCs w:val="22"/>
          <w:lang w:val="en-IN"/>
        </w:rPr>
        <w:t>.</w:t>
      </w:r>
    </w:p>
    <w:p w14:paraId="3CA54FAE" w14:textId="23481A12" w:rsidR="00975C0E" w:rsidRPr="00975C0E" w:rsidRDefault="00975C0E" w:rsidP="00975C0E">
      <w:pPr>
        <w:numPr>
          <w:ilvl w:val="0"/>
          <w:numId w:val="17"/>
        </w:numPr>
        <w:shd w:val="clear" w:color="auto" w:fill="FFFFFF"/>
        <w:tabs>
          <w:tab w:val="left" w:pos="346"/>
        </w:tabs>
        <w:snapToGrid w:val="0"/>
        <w:spacing w:before="100" w:beforeAutospacing="1" w:after="100" w:afterAutospacing="1" w:line="240" w:lineRule="auto"/>
        <w:rPr>
          <w:rFonts w:asciiTheme="minorHAnsi" w:hAnsiTheme="minorHAnsi" w:cs="Lucida Sans Unicode"/>
          <w:color w:val="000000"/>
          <w:sz w:val="22"/>
          <w:szCs w:val="22"/>
          <w:lang w:val="en-IN"/>
        </w:rPr>
      </w:pPr>
      <w:r w:rsidRPr="006C3957">
        <w:rPr>
          <w:rFonts w:asciiTheme="minorHAnsi" w:hAnsiTheme="minorHAnsi" w:cs="Lucida Sans Unicode"/>
          <w:color w:val="000000"/>
          <w:spacing w:val="-5"/>
          <w:sz w:val="22"/>
          <w:szCs w:val="22"/>
          <w:lang w:val="en-IN" w:eastAsia="ar-SA"/>
        </w:rPr>
        <w:t xml:space="preserve">Over </w:t>
      </w:r>
      <w:r>
        <w:rPr>
          <w:rFonts w:asciiTheme="minorHAnsi" w:hAnsiTheme="minorHAnsi" w:cs="Lucida Sans Unicode"/>
          <w:color w:val="000000"/>
          <w:spacing w:val="-5"/>
          <w:sz w:val="22"/>
          <w:szCs w:val="22"/>
          <w:lang w:val="en-IN" w:eastAsia="ar-SA"/>
        </w:rPr>
        <w:t>2</w:t>
      </w:r>
      <w:r w:rsidRPr="006C3957">
        <w:rPr>
          <w:rFonts w:asciiTheme="minorHAnsi" w:hAnsiTheme="minorHAnsi" w:cs="Lucida Sans Unicode"/>
          <w:color w:val="000000"/>
          <w:spacing w:val="-5"/>
          <w:sz w:val="22"/>
          <w:szCs w:val="22"/>
          <w:lang w:val="en-IN" w:eastAsia="ar-SA"/>
        </w:rPr>
        <w:t xml:space="preserve"> years of experience in designing, </w:t>
      </w:r>
      <w:r w:rsidR="009D2F5B" w:rsidRPr="006C3957">
        <w:rPr>
          <w:rFonts w:asciiTheme="minorHAnsi" w:hAnsiTheme="minorHAnsi" w:cs="Lucida Sans Unicode"/>
          <w:color w:val="000000"/>
          <w:spacing w:val="-5"/>
          <w:sz w:val="22"/>
          <w:szCs w:val="22"/>
          <w:lang w:val="en-IN" w:eastAsia="ar-SA"/>
        </w:rPr>
        <w:t>configuring,</w:t>
      </w:r>
      <w:r w:rsidRPr="006C3957">
        <w:rPr>
          <w:rFonts w:asciiTheme="minorHAnsi" w:hAnsiTheme="minorHAnsi" w:cs="Lucida Sans Unicode"/>
          <w:color w:val="000000"/>
          <w:spacing w:val="-5"/>
          <w:sz w:val="22"/>
          <w:szCs w:val="22"/>
          <w:lang w:val="en-IN" w:eastAsia="ar-SA"/>
        </w:rPr>
        <w:t xml:space="preserve"> and deploying solutions on Microsoft Azure using </w:t>
      </w:r>
      <w:r w:rsidRPr="006C3957">
        <w:rPr>
          <w:rFonts w:asciiTheme="minorHAnsi" w:hAnsiTheme="minorHAnsi" w:cs="Lucida Sans Unicode"/>
          <w:b/>
          <w:bCs/>
          <w:color w:val="000000"/>
          <w:spacing w:val="-5"/>
          <w:sz w:val="22"/>
          <w:szCs w:val="22"/>
          <w:lang w:val="en-IN" w:eastAsia="ar-SA"/>
        </w:rPr>
        <w:t>ARM</w:t>
      </w:r>
      <w:r w:rsidRPr="006C3957">
        <w:rPr>
          <w:rFonts w:asciiTheme="minorHAnsi" w:hAnsiTheme="minorHAnsi" w:cs="Lucida Sans Unicode"/>
          <w:color w:val="000000"/>
          <w:spacing w:val="-5"/>
          <w:sz w:val="22"/>
          <w:szCs w:val="22"/>
          <w:lang w:val="en-IN" w:eastAsia="ar-SA"/>
        </w:rPr>
        <w:t xml:space="preserve"> Templates, Azure PowerShell Module and, Azure CLI focusing on high - availability and auto-scaling.</w:t>
      </w:r>
    </w:p>
    <w:p w14:paraId="4BD97553" w14:textId="669C452A" w:rsidR="00212FC1" w:rsidRDefault="00212FC1"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212FC1">
        <w:rPr>
          <w:rFonts w:asciiTheme="minorHAnsi" w:hAnsiTheme="minorHAnsi" w:cs="Lucida Sans Unicode"/>
          <w:color w:val="000000"/>
          <w:sz w:val="22"/>
          <w:szCs w:val="22"/>
          <w:lang w:val="en-IN"/>
        </w:rPr>
        <w:t>Significant experience with</w:t>
      </w:r>
      <w:r>
        <w:rPr>
          <w:rFonts w:asciiTheme="minorHAnsi" w:hAnsiTheme="minorHAnsi" w:cs="Lucida Sans Unicode"/>
          <w:color w:val="000000"/>
          <w:sz w:val="22"/>
          <w:szCs w:val="22"/>
          <w:lang w:val="en-IN"/>
        </w:rPr>
        <w:t xml:space="preserve"> </w:t>
      </w:r>
      <w:r w:rsidRPr="00CA0031">
        <w:rPr>
          <w:rFonts w:asciiTheme="minorHAnsi" w:hAnsiTheme="minorHAnsi" w:cs="Lucida Sans Unicode"/>
          <w:color w:val="000000"/>
          <w:sz w:val="22"/>
          <w:szCs w:val="22"/>
          <w:lang w:val="en-IN"/>
        </w:rPr>
        <w:t xml:space="preserve">Microsoft Azure and with the configuration of various </w:t>
      </w:r>
      <w:r w:rsidRPr="00CA0031">
        <w:rPr>
          <w:rFonts w:asciiTheme="minorHAnsi" w:hAnsiTheme="minorHAnsi" w:cs="Lucida Sans Unicode"/>
          <w:b/>
          <w:bCs/>
          <w:color w:val="000000"/>
          <w:sz w:val="22"/>
          <w:szCs w:val="22"/>
          <w:lang w:val="en-IN"/>
        </w:rPr>
        <w:t>Azure</w:t>
      </w:r>
      <w:r w:rsidRPr="00CA0031">
        <w:rPr>
          <w:rFonts w:asciiTheme="minorHAnsi" w:hAnsiTheme="minorHAnsi" w:cs="Lucida Sans Unicode"/>
          <w:color w:val="000000"/>
          <w:sz w:val="22"/>
          <w:szCs w:val="22"/>
          <w:lang w:val="en-IN"/>
        </w:rPr>
        <w:t xml:space="preserve"> products (Resource Groups, Virtual networks, Subnets, Azure Firewall</w:t>
      </w:r>
      <w:r w:rsidRPr="00CA0031">
        <w:rPr>
          <w:rFonts w:asciiTheme="minorHAnsi" w:hAnsiTheme="minorHAnsi" w:cs="Lucida Sans Unicode"/>
          <w:b/>
          <w:bCs/>
          <w:color w:val="000000"/>
          <w:sz w:val="22"/>
          <w:szCs w:val="22"/>
          <w:lang w:val="en-IN"/>
        </w:rPr>
        <w:t>, Azure Load balancer</w:t>
      </w:r>
      <w:r>
        <w:rPr>
          <w:rFonts w:asciiTheme="minorHAnsi" w:hAnsiTheme="minorHAnsi" w:cs="Lucida Sans Unicode"/>
          <w:color w:val="000000"/>
          <w:sz w:val="22"/>
          <w:szCs w:val="22"/>
          <w:lang w:val="en-IN"/>
        </w:rPr>
        <w:t xml:space="preserve">, </w:t>
      </w:r>
      <w:r w:rsidRPr="00CA0031">
        <w:rPr>
          <w:rFonts w:asciiTheme="minorHAnsi" w:hAnsiTheme="minorHAnsi" w:cs="Lucida Sans Unicode"/>
          <w:b/>
          <w:bCs/>
          <w:color w:val="000000"/>
          <w:sz w:val="22"/>
          <w:szCs w:val="22"/>
          <w:lang w:val="en-IN"/>
        </w:rPr>
        <w:t>Azure Application Gateway</w:t>
      </w:r>
      <w:r>
        <w:rPr>
          <w:rFonts w:asciiTheme="minorHAnsi" w:hAnsiTheme="minorHAnsi" w:cs="Lucida Sans Unicode"/>
          <w:color w:val="000000"/>
          <w:sz w:val="22"/>
          <w:szCs w:val="22"/>
          <w:lang w:val="en-IN"/>
        </w:rPr>
        <w:t xml:space="preserve">, </w:t>
      </w:r>
      <w:r w:rsidRPr="00CA0031">
        <w:rPr>
          <w:rFonts w:asciiTheme="minorHAnsi" w:hAnsiTheme="minorHAnsi" w:cs="Lucida Sans Unicode"/>
          <w:b/>
          <w:bCs/>
          <w:color w:val="000000"/>
          <w:sz w:val="22"/>
          <w:szCs w:val="22"/>
          <w:lang w:val="en-IN"/>
        </w:rPr>
        <w:t>Azure storage services</w:t>
      </w:r>
      <w:r>
        <w:rPr>
          <w:rFonts w:asciiTheme="minorHAnsi" w:hAnsiTheme="minorHAnsi" w:cs="Lucida Sans Unicode"/>
          <w:color w:val="000000"/>
          <w:sz w:val="22"/>
          <w:szCs w:val="22"/>
          <w:lang w:val="en-IN"/>
        </w:rPr>
        <w:t xml:space="preserve">, </w:t>
      </w:r>
      <w:r w:rsidRPr="00CA0031">
        <w:rPr>
          <w:rFonts w:asciiTheme="minorHAnsi" w:hAnsiTheme="minorHAnsi" w:cs="Lucida Sans Unicode"/>
          <w:color w:val="000000"/>
          <w:sz w:val="22"/>
          <w:szCs w:val="22"/>
          <w:lang w:val="en-IN"/>
        </w:rPr>
        <w:t>Azure PaaS Compute options, Azure Monitor Service</w:t>
      </w:r>
      <w:r w:rsidR="00C459D0" w:rsidRPr="00CA0031">
        <w:rPr>
          <w:rFonts w:asciiTheme="minorHAnsi" w:hAnsiTheme="minorHAnsi" w:cs="Lucida Sans Unicode"/>
          <w:color w:val="000000"/>
          <w:sz w:val="22"/>
          <w:szCs w:val="22"/>
          <w:lang w:val="en-IN"/>
        </w:rPr>
        <w:t>, Azure Functions</w:t>
      </w:r>
      <w:r w:rsidRPr="00CA0031">
        <w:rPr>
          <w:rFonts w:asciiTheme="minorHAnsi" w:hAnsiTheme="minorHAnsi" w:cs="Lucida Sans Unicode"/>
          <w:color w:val="000000"/>
          <w:sz w:val="22"/>
          <w:szCs w:val="22"/>
          <w:lang w:val="en-IN"/>
        </w:rPr>
        <w:t>).</w:t>
      </w:r>
    </w:p>
    <w:p w14:paraId="551801B7" w14:textId="4A8BB931" w:rsidR="00EA17AC" w:rsidRPr="00CA0031" w:rsidRDefault="00EA17AC"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CA0031">
        <w:rPr>
          <w:rFonts w:asciiTheme="minorHAnsi" w:hAnsiTheme="minorHAnsi" w:cs="Lucida Sans Unicode"/>
          <w:color w:val="000000"/>
          <w:sz w:val="22"/>
          <w:szCs w:val="22"/>
          <w:lang w:val="en-IN"/>
        </w:rPr>
        <w:t>In</w:t>
      </w:r>
      <w:r w:rsidR="0052126E" w:rsidRPr="00CA0031">
        <w:rPr>
          <w:rFonts w:asciiTheme="minorHAnsi" w:hAnsiTheme="minorHAnsi" w:cs="Lucida Sans Unicode"/>
          <w:color w:val="000000"/>
          <w:sz w:val="22"/>
          <w:szCs w:val="22"/>
          <w:lang w:val="en-IN"/>
        </w:rPr>
        <w:t xml:space="preserve"> </w:t>
      </w:r>
      <w:r w:rsidRPr="00CA0031">
        <w:rPr>
          <w:rFonts w:asciiTheme="minorHAnsi" w:hAnsiTheme="minorHAnsi" w:cs="Lucida Sans Unicode"/>
          <w:color w:val="000000"/>
          <w:sz w:val="22"/>
          <w:szCs w:val="22"/>
          <w:lang w:val="en-IN"/>
        </w:rPr>
        <w:t>depth technical strengths and business understanding for full-cycle project and post-implementation problem</w:t>
      </w:r>
      <w:r w:rsidR="002123B6" w:rsidRPr="00CA0031">
        <w:rPr>
          <w:rFonts w:asciiTheme="minorHAnsi" w:hAnsiTheme="minorHAnsi" w:cs="Lucida Sans Unicode"/>
          <w:color w:val="000000"/>
          <w:sz w:val="22"/>
          <w:szCs w:val="22"/>
          <w:lang w:val="en-IN"/>
        </w:rPr>
        <w:t xml:space="preserve"> </w:t>
      </w:r>
      <w:r w:rsidRPr="00CA0031">
        <w:rPr>
          <w:rFonts w:asciiTheme="minorHAnsi" w:hAnsiTheme="minorHAnsi" w:cs="Lucida Sans Unicode"/>
          <w:color w:val="000000"/>
          <w:sz w:val="22"/>
          <w:szCs w:val="22"/>
          <w:lang w:val="en-IN"/>
        </w:rPr>
        <w:t>solving requirements.</w:t>
      </w:r>
    </w:p>
    <w:p w14:paraId="55A152BA" w14:textId="199BC414" w:rsidR="00B65A31" w:rsidRPr="0016126F" w:rsidRDefault="0016126F" w:rsidP="00C8016C">
      <w:pPr>
        <w:pStyle w:val="ListParagraph"/>
        <w:numPr>
          <w:ilvl w:val="0"/>
          <w:numId w:val="17"/>
        </w:numPr>
        <w:tabs>
          <w:tab w:val="left" w:pos="346"/>
        </w:tabs>
        <w:snapToGrid w:val="0"/>
        <w:spacing w:after="0" w:line="240" w:lineRule="auto"/>
        <w:rPr>
          <w:rFonts w:asciiTheme="minorHAnsi" w:hAnsiTheme="minorHAnsi" w:cs="Lucida Sans Unicode"/>
          <w:color w:val="000000"/>
          <w:sz w:val="22"/>
          <w:szCs w:val="22"/>
          <w:lang w:val="en-IN"/>
        </w:rPr>
      </w:pPr>
      <w:r w:rsidRPr="0016126F">
        <w:rPr>
          <w:rFonts w:asciiTheme="minorHAnsi" w:hAnsiTheme="minorHAnsi" w:cs="Lucida Sans Unicode"/>
          <w:color w:val="000000"/>
          <w:spacing w:val="-5"/>
          <w:sz w:val="22"/>
          <w:szCs w:val="22"/>
          <w:lang w:eastAsia="ar-SA"/>
        </w:rPr>
        <w:t xml:space="preserve">Created CI/CD Pipeline for </w:t>
      </w:r>
      <w:r w:rsidRPr="0016126F">
        <w:rPr>
          <w:rFonts w:asciiTheme="minorHAnsi" w:hAnsiTheme="minorHAnsi" w:cs="Lucida Sans Unicode"/>
          <w:b/>
          <w:bCs/>
          <w:color w:val="000000"/>
          <w:spacing w:val="-5"/>
          <w:sz w:val="22"/>
          <w:szCs w:val="22"/>
          <w:lang w:eastAsia="ar-SA"/>
        </w:rPr>
        <w:t>Docker</w:t>
      </w:r>
      <w:r w:rsidRPr="0016126F">
        <w:rPr>
          <w:rFonts w:asciiTheme="minorHAnsi" w:hAnsiTheme="minorHAnsi" w:cs="Lucida Sans Unicode"/>
          <w:color w:val="000000"/>
          <w:spacing w:val="-5"/>
          <w:sz w:val="22"/>
          <w:szCs w:val="22"/>
          <w:lang w:eastAsia="ar-SA"/>
        </w:rPr>
        <w:t xml:space="preserve"> Build and Deployment. Created git repos and Jenkins jobs for the build and deployment of Microservices in Docker Container.</w:t>
      </w:r>
    </w:p>
    <w:p w14:paraId="507EE0B2" w14:textId="3600BAAB" w:rsidR="001B4F4B" w:rsidRPr="001B4F4B" w:rsidRDefault="001B4F4B" w:rsidP="00B65A31">
      <w:pPr>
        <w:pStyle w:val="ListParagraph"/>
        <w:numPr>
          <w:ilvl w:val="0"/>
          <w:numId w:val="17"/>
        </w:numPr>
        <w:tabs>
          <w:tab w:val="left" w:pos="346"/>
        </w:tabs>
        <w:snapToGrid w:val="0"/>
        <w:spacing w:after="0" w:line="240" w:lineRule="auto"/>
        <w:rPr>
          <w:rFonts w:asciiTheme="minorHAnsi" w:hAnsiTheme="minorHAnsi" w:cstheme="minorHAnsi"/>
          <w:color w:val="000000"/>
          <w:sz w:val="22"/>
          <w:szCs w:val="22"/>
          <w:lang w:val="en-IN"/>
        </w:rPr>
      </w:pPr>
      <w:r w:rsidRPr="001B4F4B">
        <w:rPr>
          <w:rFonts w:asciiTheme="minorHAnsi" w:hAnsiTheme="minorHAnsi" w:cstheme="minorHAnsi"/>
          <w:sz w:val="22"/>
          <w:szCs w:val="22"/>
          <w:shd w:val="clear" w:color="auto" w:fill="FFFFFF"/>
        </w:rPr>
        <w:t xml:space="preserve">Used </w:t>
      </w:r>
      <w:r w:rsidRPr="001B4F4B">
        <w:rPr>
          <w:rFonts w:asciiTheme="minorHAnsi" w:hAnsiTheme="minorHAnsi" w:cstheme="minorHAnsi"/>
          <w:b/>
          <w:bCs/>
          <w:sz w:val="22"/>
          <w:szCs w:val="22"/>
          <w:shd w:val="clear" w:color="auto" w:fill="FFFFFF"/>
        </w:rPr>
        <w:t>Kubernetes</w:t>
      </w:r>
      <w:r w:rsidRPr="001B4F4B">
        <w:rPr>
          <w:rFonts w:asciiTheme="minorHAnsi" w:hAnsiTheme="minorHAnsi" w:cstheme="minorHAnsi"/>
          <w:sz w:val="22"/>
          <w:szCs w:val="22"/>
          <w:shd w:val="clear" w:color="auto" w:fill="FFFFFF"/>
        </w:rPr>
        <w:t xml:space="preserve"> to orchestrate the deployment, </w:t>
      </w:r>
      <w:r w:rsidR="00E65906" w:rsidRPr="001B4F4B">
        <w:rPr>
          <w:rFonts w:asciiTheme="minorHAnsi" w:hAnsiTheme="minorHAnsi" w:cstheme="minorHAnsi"/>
          <w:sz w:val="22"/>
          <w:szCs w:val="22"/>
          <w:shd w:val="clear" w:color="auto" w:fill="FFFFFF"/>
        </w:rPr>
        <w:t>scaling,</w:t>
      </w:r>
      <w:r w:rsidRPr="001B4F4B">
        <w:rPr>
          <w:rFonts w:asciiTheme="minorHAnsi" w:hAnsiTheme="minorHAnsi" w:cstheme="minorHAnsi"/>
          <w:sz w:val="22"/>
          <w:szCs w:val="22"/>
          <w:shd w:val="clear" w:color="auto" w:fill="FFFFFF"/>
        </w:rPr>
        <w:t xml:space="preserve"> and management of Docker Containers.</w:t>
      </w:r>
    </w:p>
    <w:p w14:paraId="22B35A70" w14:textId="6FDAF7AC" w:rsidR="00B65A31" w:rsidRPr="00B65A31" w:rsidRDefault="00FC3B08" w:rsidP="00B65A31">
      <w:pPr>
        <w:pStyle w:val="ListParagraph"/>
        <w:numPr>
          <w:ilvl w:val="0"/>
          <w:numId w:val="17"/>
        </w:numPr>
        <w:tabs>
          <w:tab w:val="left" w:pos="346"/>
        </w:tabs>
        <w:snapToGrid w:val="0"/>
        <w:spacing w:after="0" w:line="240" w:lineRule="auto"/>
        <w:rPr>
          <w:rFonts w:asciiTheme="minorHAnsi" w:hAnsiTheme="minorHAnsi" w:cs="Lucida Sans Unicode"/>
          <w:color w:val="000000"/>
          <w:sz w:val="22"/>
          <w:szCs w:val="22"/>
          <w:lang w:val="en-IN"/>
        </w:rPr>
      </w:pPr>
      <w:r>
        <w:rPr>
          <w:rFonts w:asciiTheme="minorHAnsi" w:hAnsiTheme="minorHAnsi" w:cs="Lucida Sans Unicode"/>
          <w:color w:val="000000"/>
          <w:sz w:val="22"/>
          <w:szCs w:val="22"/>
        </w:rPr>
        <w:t xml:space="preserve">Good </w:t>
      </w:r>
      <w:r w:rsidR="00600F6E">
        <w:rPr>
          <w:rFonts w:asciiTheme="minorHAnsi" w:hAnsiTheme="minorHAnsi" w:cs="Lucida Sans Unicode"/>
          <w:color w:val="000000"/>
          <w:sz w:val="22"/>
          <w:szCs w:val="22"/>
        </w:rPr>
        <w:t>hands</w:t>
      </w:r>
      <w:r w:rsidR="002274DD">
        <w:rPr>
          <w:rFonts w:asciiTheme="minorHAnsi" w:hAnsiTheme="minorHAnsi" w:cs="Lucida Sans Unicode"/>
          <w:color w:val="000000"/>
          <w:sz w:val="22"/>
          <w:szCs w:val="22"/>
        </w:rPr>
        <w:t>-</w:t>
      </w:r>
      <w:r w:rsidR="00600F6E">
        <w:rPr>
          <w:rFonts w:asciiTheme="minorHAnsi" w:hAnsiTheme="minorHAnsi" w:cs="Lucida Sans Unicode"/>
          <w:color w:val="000000"/>
          <w:sz w:val="22"/>
          <w:szCs w:val="22"/>
        </w:rPr>
        <w:t xml:space="preserve">on </w:t>
      </w:r>
      <w:r>
        <w:rPr>
          <w:rFonts w:asciiTheme="minorHAnsi" w:hAnsiTheme="minorHAnsi" w:cs="Lucida Sans Unicode"/>
          <w:color w:val="000000"/>
          <w:sz w:val="22"/>
          <w:szCs w:val="22"/>
        </w:rPr>
        <w:t xml:space="preserve">knowledge </w:t>
      </w:r>
      <w:r w:rsidR="00600F6E">
        <w:rPr>
          <w:rFonts w:asciiTheme="minorHAnsi" w:hAnsiTheme="minorHAnsi" w:cs="Lucida Sans Unicode"/>
          <w:color w:val="000000"/>
          <w:sz w:val="22"/>
          <w:szCs w:val="22"/>
        </w:rPr>
        <w:t>i</w:t>
      </w:r>
      <w:r>
        <w:rPr>
          <w:rFonts w:asciiTheme="minorHAnsi" w:hAnsiTheme="minorHAnsi" w:cs="Lucida Sans Unicode"/>
          <w:color w:val="000000"/>
          <w:sz w:val="22"/>
          <w:szCs w:val="22"/>
        </w:rPr>
        <w:t>n</w:t>
      </w:r>
      <w:r w:rsidR="00B65A31" w:rsidRPr="00F67253">
        <w:rPr>
          <w:rFonts w:asciiTheme="minorHAnsi" w:hAnsiTheme="minorHAnsi" w:cs="Lucida Sans Unicode"/>
          <w:bCs/>
          <w:color w:val="000000"/>
          <w:sz w:val="22"/>
          <w:szCs w:val="22"/>
        </w:rPr>
        <w:t xml:space="preserve"> </w:t>
      </w:r>
      <w:r w:rsidR="00B65A31">
        <w:rPr>
          <w:rFonts w:asciiTheme="minorHAnsi" w:hAnsiTheme="minorHAnsi" w:cs="Lucida Sans Unicode"/>
          <w:b/>
          <w:color w:val="000000"/>
          <w:sz w:val="22"/>
          <w:szCs w:val="22"/>
        </w:rPr>
        <w:t>Terraform</w:t>
      </w:r>
      <w:r w:rsidR="00B65A31">
        <w:rPr>
          <w:rFonts w:asciiTheme="minorHAnsi" w:hAnsiTheme="minorHAnsi" w:cs="Lucida Sans Unicode"/>
          <w:color w:val="000000"/>
          <w:sz w:val="22"/>
          <w:szCs w:val="22"/>
          <w:lang w:val="en-IN"/>
        </w:rPr>
        <w:t xml:space="preserve"> scripts.</w:t>
      </w:r>
    </w:p>
    <w:p w14:paraId="4CFCE6E8" w14:textId="391895F3" w:rsidR="002207EA" w:rsidRPr="002207EA" w:rsidRDefault="002207EA" w:rsidP="002207EA">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2207EA">
        <w:rPr>
          <w:rFonts w:asciiTheme="minorHAnsi" w:hAnsiTheme="minorHAnsi" w:cs="Lucida Sans Unicode"/>
          <w:color w:val="000000"/>
          <w:sz w:val="22"/>
          <w:szCs w:val="22"/>
          <w:lang w:val="en-IN"/>
        </w:rPr>
        <w:t>Maintained all the UNIX, Linux, and Windows environments for deployments.</w:t>
      </w:r>
    </w:p>
    <w:p w14:paraId="2AA60C51" w14:textId="37AD721B" w:rsidR="00A87E64" w:rsidRPr="000577C5" w:rsidRDefault="00A87E6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C376E7">
        <w:rPr>
          <w:rFonts w:asciiTheme="minorHAnsi" w:hAnsiTheme="minorHAnsi" w:cs="Lucida Sans Unicode"/>
          <w:color w:val="000000"/>
          <w:sz w:val="22"/>
          <w:szCs w:val="22"/>
          <w:lang w:val="en-IN"/>
        </w:rPr>
        <w:t xml:space="preserve">Extensive </w:t>
      </w:r>
      <w:r w:rsidRPr="00C376E7">
        <w:rPr>
          <w:rFonts w:asciiTheme="minorHAnsi" w:hAnsiTheme="minorHAnsi" w:cs="Lucida Sans Unicode"/>
          <w:color w:val="000000"/>
          <w:sz w:val="22"/>
          <w:szCs w:val="22"/>
        </w:rPr>
        <w:t>Experience in Code Repository tools</w:t>
      </w:r>
      <w:r w:rsidRPr="00C376E7">
        <w:rPr>
          <w:rFonts w:asciiTheme="minorHAnsi" w:eastAsiaTheme="minorHAnsi" w:hAnsiTheme="minorHAnsi" w:cs="Calibri-Bold"/>
          <w:b/>
          <w:bCs/>
          <w:sz w:val="22"/>
          <w:szCs w:val="22"/>
        </w:rPr>
        <w:t xml:space="preserve"> </w:t>
      </w:r>
      <w:r w:rsidRPr="00C376E7">
        <w:rPr>
          <w:rFonts w:asciiTheme="minorHAnsi" w:hAnsiTheme="minorHAnsi" w:cs="Lucida Sans Unicode"/>
          <w:b/>
          <w:bCs/>
          <w:color w:val="000000"/>
          <w:sz w:val="22"/>
          <w:szCs w:val="22"/>
        </w:rPr>
        <w:t>GIT</w:t>
      </w:r>
      <w:r>
        <w:rPr>
          <w:rFonts w:asciiTheme="minorHAnsi" w:hAnsiTheme="minorHAnsi" w:cs="Lucida Sans Unicode"/>
          <w:b/>
          <w:bCs/>
          <w:color w:val="000000"/>
          <w:sz w:val="22"/>
          <w:szCs w:val="22"/>
        </w:rPr>
        <w:t>,</w:t>
      </w:r>
      <w:r w:rsidRPr="00FD2350">
        <w:rPr>
          <w:rFonts w:asciiTheme="minorHAnsi" w:hAnsiTheme="minorHAnsi" w:cs="Lucida Sans Unicode"/>
          <w:b/>
          <w:bCs/>
          <w:color w:val="000000"/>
          <w:sz w:val="22"/>
          <w:szCs w:val="22"/>
        </w:rPr>
        <w:t xml:space="preserve"> </w:t>
      </w:r>
      <w:r>
        <w:rPr>
          <w:rFonts w:asciiTheme="minorHAnsi" w:hAnsiTheme="minorHAnsi" w:cs="Lucida Sans Unicode"/>
          <w:b/>
          <w:bCs/>
          <w:color w:val="000000"/>
          <w:sz w:val="22"/>
          <w:szCs w:val="22"/>
        </w:rPr>
        <w:t xml:space="preserve">GitHub </w:t>
      </w:r>
      <w:r w:rsidRPr="00A87E64">
        <w:rPr>
          <w:rFonts w:asciiTheme="minorHAnsi" w:hAnsiTheme="minorHAnsi" w:cs="Lucida Sans Unicode"/>
          <w:color w:val="000000"/>
          <w:sz w:val="22"/>
          <w:szCs w:val="22"/>
        </w:rPr>
        <w:t>and</w:t>
      </w:r>
      <w:r>
        <w:rPr>
          <w:rFonts w:asciiTheme="minorHAnsi" w:hAnsiTheme="minorHAnsi" w:cs="Lucida Sans Unicode"/>
          <w:b/>
          <w:bCs/>
          <w:color w:val="000000"/>
          <w:sz w:val="22"/>
          <w:szCs w:val="22"/>
        </w:rPr>
        <w:t xml:space="preserve"> </w:t>
      </w:r>
      <w:r w:rsidRPr="00C376E7">
        <w:rPr>
          <w:rFonts w:asciiTheme="minorHAnsi" w:hAnsiTheme="minorHAnsi" w:cs="Lucida Sans Unicode"/>
          <w:b/>
          <w:bCs/>
          <w:color w:val="000000"/>
          <w:sz w:val="22"/>
          <w:szCs w:val="22"/>
        </w:rPr>
        <w:t>SVN.</w:t>
      </w:r>
    </w:p>
    <w:p w14:paraId="13FF4AEE" w14:textId="38A95EA3" w:rsidR="000577C5" w:rsidRPr="000577C5" w:rsidRDefault="000577C5" w:rsidP="000577C5">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2123B6">
        <w:rPr>
          <w:rFonts w:asciiTheme="minorHAnsi" w:hAnsiTheme="minorHAnsi" w:cs="Lucida Sans Unicode"/>
          <w:color w:val="000000"/>
          <w:sz w:val="22"/>
          <w:szCs w:val="22"/>
          <w:lang w:val="en-IN"/>
        </w:rPr>
        <w:t xml:space="preserve">Extensive experience in defining the </w:t>
      </w:r>
      <w:r w:rsidRPr="002207EA">
        <w:rPr>
          <w:rFonts w:asciiTheme="minorHAnsi" w:hAnsiTheme="minorHAnsi" w:cs="Lucida Sans Unicode"/>
          <w:color w:val="000000"/>
          <w:sz w:val="22"/>
          <w:szCs w:val="22"/>
        </w:rPr>
        <w:t>branching, Tagging</w:t>
      </w:r>
      <w:r>
        <w:rPr>
          <w:rFonts w:asciiTheme="minorHAnsi" w:hAnsiTheme="minorHAnsi" w:cs="Lucida Sans Unicode"/>
          <w:color w:val="000000"/>
          <w:sz w:val="22"/>
          <w:szCs w:val="22"/>
        </w:rPr>
        <w:t>, and</w:t>
      </w:r>
      <w:r w:rsidRPr="002207EA">
        <w:rPr>
          <w:rFonts w:asciiTheme="minorHAnsi" w:hAnsiTheme="minorHAnsi" w:cs="Lucida Sans Unicode"/>
          <w:color w:val="000000"/>
          <w:sz w:val="22"/>
          <w:szCs w:val="22"/>
        </w:rPr>
        <w:t xml:space="preserve"> merging</w:t>
      </w:r>
      <w:r w:rsidRPr="002123B6">
        <w:rPr>
          <w:rFonts w:asciiTheme="minorHAnsi" w:hAnsiTheme="minorHAnsi" w:cs="Lucida Sans Unicode"/>
          <w:color w:val="000000"/>
          <w:sz w:val="22"/>
          <w:szCs w:val="22"/>
          <w:lang w:val="en-IN"/>
        </w:rPr>
        <w:t xml:space="preserve"> strategies, creating baselines, and releasing the code.</w:t>
      </w:r>
    </w:p>
    <w:p w14:paraId="0240839C" w14:textId="111CDE54" w:rsidR="00EA17AC" w:rsidRDefault="00EA17AC"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2123B6">
        <w:rPr>
          <w:rFonts w:asciiTheme="minorHAnsi" w:hAnsiTheme="minorHAnsi" w:cs="Lucida Sans Unicode"/>
          <w:color w:val="000000"/>
          <w:sz w:val="22"/>
          <w:szCs w:val="22"/>
          <w:lang w:val="en-IN"/>
        </w:rPr>
        <w:t xml:space="preserve">Extensively used </w:t>
      </w:r>
      <w:r w:rsidR="00A87E64">
        <w:rPr>
          <w:rFonts w:asciiTheme="minorHAnsi" w:hAnsiTheme="minorHAnsi" w:cs="Lucida Sans Unicode"/>
          <w:color w:val="000000"/>
          <w:sz w:val="22"/>
          <w:szCs w:val="22"/>
          <w:lang w:val="en-IN"/>
        </w:rPr>
        <w:t>B</w:t>
      </w:r>
      <w:r w:rsidRPr="002123B6">
        <w:rPr>
          <w:rFonts w:asciiTheme="minorHAnsi" w:hAnsiTheme="minorHAnsi" w:cs="Lucida Sans Unicode"/>
          <w:color w:val="000000"/>
          <w:sz w:val="22"/>
          <w:szCs w:val="22"/>
          <w:lang w:val="en-IN"/>
        </w:rPr>
        <w:t xml:space="preserve">uild automation tools like </w:t>
      </w:r>
      <w:r w:rsidR="00A87E64" w:rsidRPr="00C376E7">
        <w:rPr>
          <w:rFonts w:asciiTheme="minorHAnsi" w:hAnsiTheme="minorHAnsi" w:cs="Lucida Sans Unicode"/>
          <w:b/>
          <w:bCs/>
          <w:color w:val="000000"/>
          <w:sz w:val="22"/>
          <w:szCs w:val="22"/>
        </w:rPr>
        <w:t>Maven</w:t>
      </w:r>
      <w:r w:rsidR="00A87E64" w:rsidRPr="002123B6">
        <w:rPr>
          <w:rFonts w:asciiTheme="minorHAnsi" w:hAnsiTheme="minorHAnsi" w:cs="Lucida Sans Unicode"/>
          <w:color w:val="000000"/>
          <w:sz w:val="22"/>
          <w:szCs w:val="22"/>
          <w:lang w:val="en-IN"/>
        </w:rPr>
        <w:t xml:space="preserve"> </w:t>
      </w:r>
      <w:r w:rsidRPr="002123B6">
        <w:rPr>
          <w:rFonts w:asciiTheme="minorHAnsi" w:hAnsiTheme="minorHAnsi" w:cs="Lucida Sans Unicode"/>
          <w:color w:val="000000"/>
          <w:sz w:val="22"/>
          <w:szCs w:val="22"/>
          <w:lang w:val="en-IN"/>
        </w:rPr>
        <w:t>for the building of deployable artifacts such as war from source code.</w:t>
      </w:r>
    </w:p>
    <w:p w14:paraId="1EF1A86F" w14:textId="478C9D47" w:rsidR="00FC4251" w:rsidRDefault="00EA17AC" w:rsidP="005C7F99">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FC4251">
        <w:rPr>
          <w:rFonts w:asciiTheme="minorHAnsi" w:hAnsiTheme="minorHAnsi" w:cs="Lucida Sans Unicode"/>
          <w:color w:val="000000"/>
          <w:sz w:val="22"/>
          <w:szCs w:val="22"/>
          <w:lang w:val="en-IN"/>
        </w:rPr>
        <w:t xml:space="preserve">Experience in using Continuous Integration concepts by using tools like </w:t>
      </w:r>
      <w:r w:rsidRPr="00FC4251">
        <w:rPr>
          <w:rFonts w:asciiTheme="minorHAnsi" w:hAnsiTheme="minorHAnsi" w:cs="Lucida Sans Unicode"/>
          <w:b/>
          <w:bCs/>
          <w:color w:val="000000"/>
          <w:sz w:val="22"/>
          <w:szCs w:val="22"/>
          <w:lang w:val="en-IN"/>
        </w:rPr>
        <w:t>Jenkins</w:t>
      </w:r>
      <w:r w:rsidRPr="00FC4251">
        <w:rPr>
          <w:rFonts w:asciiTheme="minorHAnsi" w:hAnsiTheme="minorHAnsi" w:cs="Lucida Sans Unicode"/>
          <w:color w:val="000000"/>
          <w:sz w:val="22"/>
          <w:szCs w:val="22"/>
          <w:lang w:val="en-IN"/>
        </w:rPr>
        <w:t>.</w:t>
      </w:r>
      <w:r w:rsidR="00FC4251" w:rsidRPr="00FC4251">
        <w:rPr>
          <w:rFonts w:asciiTheme="minorHAnsi" w:hAnsiTheme="minorHAnsi" w:cs="Lucida Sans Unicode"/>
          <w:color w:val="000000"/>
          <w:sz w:val="22"/>
          <w:szCs w:val="22"/>
          <w:lang w:val="en-IN"/>
        </w:rPr>
        <w:t xml:space="preserve"> </w:t>
      </w:r>
    </w:p>
    <w:p w14:paraId="7DC570B8" w14:textId="0C4D37CA" w:rsidR="00EF4BD4" w:rsidRPr="00EF4BD4" w:rsidRDefault="003E29D6" w:rsidP="00EF4BD4">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Pr>
          <w:rFonts w:asciiTheme="minorHAnsi" w:hAnsiTheme="minorHAnsi" w:cs="Lucida Sans Unicode"/>
          <w:color w:val="000000"/>
          <w:sz w:val="22"/>
          <w:szCs w:val="22"/>
          <w:lang w:val="en-IN"/>
        </w:rPr>
        <w:t xml:space="preserve">SME </w:t>
      </w:r>
      <w:r w:rsidR="002207EA">
        <w:rPr>
          <w:rFonts w:asciiTheme="minorHAnsi" w:hAnsiTheme="minorHAnsi" w:cs="Lucida Sans Unicode"/>
          <w:color w:val="000000"/>
          <w:sz w:val="22"/>
          <w:szCs w:val="22"/>
          <w:lang w:val="en-IN"/>
        </w:rPr>
        <w:t>in</w:t>
      </w:r>
      <w:r>
        <w:rPr>
          <w:rFonts w:asciiTheme="minorHAnsi" w:hAnsiTheme="minorHAnsi" w:cs="Lucida Sans Unicode"/>
          <w:color w:val="000000"/>
          <w:sz w:val="22"/>
          <w:szCs w:val="22"/>
          <w:lang w:val="en-IN"/>
        </w:rPr>
        <w:t xml:space="preserve"> </w:t>
      </w:r>
      <w:r w:rsidRPr="003E29D6">
        <w:rPr>
          <w:rFonts w:asciiTheme="minorHAnsi" w:hAnsiTheme="minorHAnsi" w:cs="Lucida Sans Unicode"/>
          <w:b/>
          <w:bCs/>
          <w:color w:val="000000"/>
          <w:sz w:val="22"/>
          <w:szCs w:val="22"/>
          <w:lang w:val="en-IN"/>
        </w:rPr>
        <w:t>Checkmarx, Black Duck</w:t>
      </w:r>
      <w:r>
        <w:rPr>
          <w:rFonts w:asciiTheme="minorHAnsi" w:hAnsiTheme="minorHAnsi" w:cs="Lucida Sans Unicode"/>
          <w:b/>
          <w:bCs/>
          <w:color w:val="000000"/>
          <w:sz w:val="22"/>
          <w:szCs w:val="22"/>
          <w:lang w:val="en-IN"/>
        </w:rPr>
        <w:t xml:space="preserve">, </w:t>
      </w:r>
      <w:r w:rsidR="00C57017">
        <w:rPr>
          <w:rFonts w:asciiTheme="minorHAnsi" w:hAnsiTheme="minorHAnsi" w:cs="Lucida Sans Unicode"/>
          <w:b/>
          <w:bCs/>
          <w:color w:val="000000"/>
          <w:sz w:val="22"/>
          <w:szCs w:val="22"/>
          <w:lang w:val="en-IN"/>
        </w:rPr>
        <w:t>CodeQL (</w:t>
      </w:r>
      <w:r>
        <w:rPr>
          <w:rFonts w:asciiTheme="minorHAnsi" w:hAnsiTheme="minorHAnsi" w:cs="Lucida Sans Unicode"/>
          <w:b/>
          <w:bCs/>
          <w:color w:val="000000"/>
          <w:sz w:val="22"/>
          <w:szCs w:val="22"/>
          <w:lang w:val="en-IN"/>
        </w:rPr>
        <w:t>GitHub advanced security), Codacy</w:t>
      </w:r>
      <w:r w:rsidRPr="003E29D6">
        <w:rPr>
          <w:rFonts w:asciiTheme="minorHAnsi" w:hAnsiTheme="minorHAnsi" w:cs="Lucida Sans Unicode"/>
          <w:b/>
          <w:bCs/>
          <w:color w:val="000000"/>
          <w:sz w:val="22"/>
          <w:szCs w:val="22"/>
          <w:lang w:val="en-IN"/>
        </w:rPr>
        <w:t xml:space="preserve"> </w:t>
      </w:r>
      <w:r>
        <w:rPr>
          <w:rFonts w:asciiTheme="minorHAnsi" w:hAnsiTheme="minorHAnsi" w:cs="Lucida Sans Unicode"/>
          <w:color w:val="000000"/>
          <w:sz w:val="22"/>
          <w:szCs w:val="22"/>
          <w:lang w:val="en-IN"/>
        </w:rPr>
        <w:t>applications.</w:t>
      </w:r>
    </w:p>
    <w:p w14:paraId="2B9BB685" w14:textId="62562C62" w:rsidR="00A87E64" w:rsidRPr="00FC4251" w:rsidRDefault="00A87E64" w:rsidP="005C7F99">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FC4251">
        <w:rPr>
          <w:rFonts w:asciiTheme="minorHAnsi" w:hAnsiTheme="minorHAnsi" w:cs="Lucida Sans Unicode"/>
          <w:color w:val="000000"/>
          <w:sz w:val="22"/>
          <w:szCs w:val="22"/>
        </w:rPr>
        <w:t>Good Experience on implementing Jenkins builds pipeline flow to handle complex build workflows and continuous Deployment.</w:t>
      </w:r>
    </w:p>
    <w:p w14:paraId="75E252B3" w14:textId="3A53B983" w:rsidR="00EA17AC" w:rsidRDefault="00EA17AC"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2123B6">
        <w:rPr>
          <w:rFonts w:asciiTheme="minorHAnsi" w:hAnsiTheme="minorHAnsi" w:cs="Lucida Sans Unicode"/>
          <w:color w:val="000000"/>
          <w:sz w:val="22"/>
          <w:szCs w:val="22"/>
        </w:rPr>
        <w:t xml:space="preserve">Worked with bug tracking tools like </w:t>
      </w:r>
      <w:r w:rsidRPr="00A87E64">
        <w:rPr>
          <w:rFonts w:asciiTheme="minorHAnsi" w:hAnsiTheme="minorHAnsi" w:cs="Lucida Sans Unicode"/>
          <w:b/>
          <w:bCs/>
          <w:color w:val="000000"/>
          <w:sz w:val="22"/>
          <w:szCs w:val="22"/>
        </w:rPr>
        <w:t>JIRA</w:t>
      </w:r>
      <w:r w:rsidRPr="002123B6">
        <w:rPr>
          <w:rFonts w:asciiTheme="minorHAnsi" w:hAnsiTheme="minorHAnsi" w:cs="Lucida Sans Unicode"/>
          <w:color w:val="000000"/>
          <w:sz w:val="22"/>
          <w:szCs w:val="22"/>
        </w:rPr>
        <w:t>.</w:t>
      </w:r>
    </w:p>
    <w:p w14:paraId="6CE4C715" w14:textId="010365B0" w:rsidR="00A87E64" w:rsidRPr="00A87E64" w:rsidRDefault="00A87E6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3154EA">
        <w:rPr>
          <w:rFonts w:asciiTheme="minorHAnsi" w:hAnsiTheme="minorHAnsi" w:cs="Lucida Sans Unicode"/>
          <w:color w:val="000000"/>
          <w:sz w:val="22"/>
          <w:szCs w:val="22"/>
        </w:rPr>
        <w:t xml:space="preserve">Good experience in </w:t>
      </w:r>
      <w:r w:rsidRPr="0016366A">
        <w:rPr>
          <w:rFonts w:asciiTheme="minorHAnsi" w:hAnsiTheme="minorHAnsi" w:cs="Lucida Sans Unicode"/>
          <w:b/>
          <w:bCs/>
          <w:color w:val="000000"/>
          <w:sz w:val="22"/>
          <w:szCs w:val="22"/>
        </w:rPr>
        <w:t>Jfrog</w:t>
      </w:r>
      <w:r>
        <w:rPr>
          <w:rFonts w:asciiTheme="minorHAnsi" w:hAnsiTheme="minorHAnsi" w:cs="Lucida Sans Unicode"/>
          <w:color w:val="000000"/>
          <w:sz w:val="22"/>
          <w:szCs w:val="22"/>
        </w:rPr>
        <w:t xml:space="preserve"> </w:t>
      </w:r>
      <w:r w:rsidRPr="00006100">
        <w:rPr>
          <w:rFonts w:asciiTheme="minorHAnsi" w:hAnsiTheme="minorHAnsi" w:cs="Lucida Sans Unicode"/>
          <w:b/>
          <w:color w:val="000000"/>
          <w:sz w:val="22"/>
          <w:szCs w:val="22"/>
        </w:rPr>
        <w:t>Repository</w:t>
      </w:r>
      <w:r w:rsidRPr="00006100">
        <w:rPr>
          <w:rFonts w:asciiTheme="minorHAnsi" w:hAnsiTheme="minorHAnsi" w:cs="Lucida Sans Unicode"/>
          <w:color w:val="000000"/>
          <w:sz w:val="22"/>
          <w:szCs w:val="22"/>
        </w:rPr>
        <w:t xml:space="preserve"> </w:t>
      </w:r>
      <w:r w:rsidRPr="003154EA">
        <w:rPr>
          <w:rFonts w:asciiTheme="minorHAnsi" w:hAnsiTheme="minorHAnsi" w:cs="Lucida Sans Unicode"/>
          <w:color w:val="000000"/>
          <w:sz w:val="22"/>
          <w:szCs w:val="22"/>
        </w:rPr>
        <w:t>for maintain the artifacts/dependencies jars.</w:t>
      </w:r>
    </w:p>
    <w:p w14:paraId="6D09D856" w14:textId="3BFFE319" w:rsidR="00A87E64" w:rsidRDefault="00A87E6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006100">
        <w:rPr>
          <w:rFonts w:asciiTheme="minorHAnsi" w:hAnsiTheme="minorHAnsi" w:cs="Lucida Sans Unicode"/>
          <w:color w:val="000000"/>
          <w:sz w:val="22"/>
          <w:szCs w:val="22"/>
        </w:rPr>
        <w:t xml:space="preserve">Good hands-on development experience to automate the provisioning of servers, configuration management of systems/infrastructure using </w:t>
      </w:r>
      <w:r w:rsidRPr="00006100">
        <w:rPr>
          <w:rFonts w:asciiTheme="minorHAnsi" w:hAnsiTheme="minorHAnsi" w:cs="Lucida Sans Unicode"/>
          <w:b/>
          <w:color w:val="000000"/>
          <w:sz w:val="22"/>
          <w:szCs w:val="22"/>
        </w:rPr>
        <w:t>Ansible.</w:t>
      </w:r>
      <w:r w:rsidR="00AB55B4">
        <w:rPr>
          <w:rFonts w:asciiTheme="minorHAnsi" w:hAnsiTheme="minorHAnsi" w:cs="Lucida Sans Unicode"/>
          <w:b/>
          <w:color w:val="000000"/>
          <w:sz w:val="22"/>
          <w:szCs w:val="22"/>
        </w:rPr>
        <w:t xml:space="preserve"> </w:t>
      </w:r>
      <w:r w:rsidR="00AB55B4" w:rsidRPr="00AB55B4">
        <w:rPr>
          <w:rFonts w:asciiTheme="minorHAnsi" w:hAnsiTheme="minorHAnsi" w:cs="Lucida Sans Unicode"/>
          <w:color w:val="000000"/>
          <w:sz w:val="22"/>
          <w:szCs w:val="22"/>
        </w:rPr>
        <w:t>Used Ansible to document all infrastructures into version control.</w:t>
      </w:r>
    </w:p>
    <w:p w14:paraId="62B818C3" w14:textId="4E9A0FEB" w:rsidR="00AB55B4" w:rsidRPr="00A87E64" w:rsidRDefault="00AB55B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AB55B4">
        <w:rPr>
          <w:rFonts w:asciiTheme="minorHAnsi" w:hAnsiTheme="minorHAnsi" w:cs="Lucida Sans Unicode"/>
          <w:color w:val="000000"/>
          <w:sz w:val="22"/>
          <w:szCs w:val="22"/>
        </w:rPr>
        <w:t>Implemented Ansible to manage all existing servers and automate the build/configuration of new servers.</w:t>
      </w:r>
    </w:p>
    <w:p w14:paraId="47EDEF1E" w14:textId="0961FE47" w:rsidR="00A87E64" w:rsidRDefault="00A87E6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Pr>
          <w:rFonts w:asciiTheme="minorHAnsi" w:hAnsiTheme="minorHAnsi" w:cs="Lucida Sans Unicode"/>
          <w:color w:val="000000"/>
          <w:sz w:val="22"/>
          <w:szCs w:val="22"/>
        </w:rPr>
        <w:t>Expert</w:t>
      </w:r>
      <w:r w:rsidR="002207EA">
        <w:rPr>
          <w:rFonts w:asciiTheme="minorHAnsi" w:hAnsiTheme="minorHAnsi" w:cs="Lucida Sans Unicode"/>
          <w:color w:val="000000"/>
          <w:sz w:val="22"/>
          <w:szCs w:val="22"/>
        </w:rPr>
        <w:t>ise</w:t>
      </w:r>
      <w:r w:rsidRPr="00006100">
        <w:rPr>
          <w:rFonts w:asciiTheme="minorHAnsi" w:hAnsiTheme="minorHAnsi" w:cs="Lucida Sans Unicode"/>
          <w:color w:val="000000"/>
          <w:sz w:val="22"/>
          <w:szCs w:val="22"/>
        </w:rPr>
        <w:t xml:space="preserve"> in </w:t>
      </w:r>
      <w:r w:rsidRPr="002207EA">
        <w:rPr>
          <w:rFonts w:asciiTheme="minorHAnsi" w:hAnsiTheme="minorHAnsi" w:cs="Lucida Sans Unicode"/>
          <w:color w:val="000000"/>
          <w:sz w:val="22"/>
          <w:szCs w:val="22"/>
        </w:rPr>
        <w:t>UNIX</w:t>
      </w:r>
      <w:r w:rsidRPr="00A87E64">
        <w:rPr>
          <w:rFonts w:asciiTheme="minorHAnsi" w:hAnsiTheme="minorHAnsi" w:cs="Lucida Sans Unicode"/>
          <w:b/>
          <w:bCs/>
          <w:color w:val="000000"/>
          <w:sz w:val="22"/>
          <w:szCs w:val="22"/>
        </w:rPr>
        <w:t xml:space="preserve"> Shell </w:t>
      </w:r>
      <w:r w:rsidR="002207EA" w:rsidRPr="002207EA">
        <w:rPr>
          <w:rFonts w:asciiTheme="minorHAnsi" w:hAnsiTheme="minorHAnsi" w:cs="Lucida Sans Unicode"/>
          <w:color w:val="000000"/>
          <w:sz w:val="22"/>
          <w:szCs w:val="22"/>
        </w:rPr>
        <w:t>and</w:t>
      </w:r>
      <w:r w:rsidR="002207EA">
        <w:rPr>
          <w:rFonts w:asciiTheme="minorHAnsi" w:hAnsiTheme="minorHAnsi" w:cs="Lucida Sans Unicode"/>
          <w:b/>
          <w:bCs/>
          <w:color w:val="000000"/>
          <w:sz w:val="22"/>
          <w:szCs w:val="22"/>
        </w:rPr>
        <w:t xml:space="preserve"> </w:t>
      </w:r>
      <w:r w:rsidR="002207EA" w:rsidRPr="002207EA">
        <w:rPr>
          <w:rFonts w:asciiTheme="minorHAnsi" w:hAnsiTheme="minorHAnsi" w:cs="Lucida Sans Unicode"/>
          <w:color w:val="000000"/>
          <w:sz w:val="22"/>
          <w:szCs w:val="22"/>
        </w:rPr>
        <w:t>Windows</w:t>
      </w:r>
      <w:r w:rsidR="002207EA">
        <w:rPr>
          <w:rFonts w:asciiTheme="minorHAnsi" w:hAnsiTheme="minorHAnsi" w:cs="Lucida Sans Unicode"/>
          <w:b/>
          <w:bCs/>
          <w:color w:val="000000"/>
          <w:sz w:val="22"/>
          <w:szCs w:val="22"/>
        </w:rPr>
        <w:t xml:space="preserve"> batch </w:t>
      </w:r>
      <w:r w:rsidRPr="00A87E64">
        <w:rPr>
          <w:rFonts w:asciiTheme="minorHAnsi" w:hAnsiTheme="minorHAnsi" w:cs="Lucida Sans Unicode"/>
          <w:b/>
          <w:bCs/>
          <w:color w:val="000000"/>
          <w:sz w:val="22"/>
          <w:szCs w:val="22"/>
        </w:rPr>
        <w:t>scripting</w:t>
      </w:r>
      <w:r w:rsidRPr="00006100">
        <w:rPr>
          <w:rFonts w:asciiTheme="minorHAnsi" w:hAnsiTheme="minorHAnsi" w:cs="Lucida Sans Unicode"/>
          <w:color w:val="000000"/>
          <w:sz w:val="22"/>
          <w:szCs w:val="22"/>
        </w:rPr>
        <w:t>,</w:t>
      </w:r>
      <w:r w:rsidR="00FC4251">
        <w:rPr>
          <w:rFonts w:asciiTheme="minorHAnsi" w:hAnsiTheme="minorHAnsi" w:cs="Lucida Sans Unicode"/>
          <w:color w:val="000000"/>
          <w:sz w:val="22"/>
          <w:szCs w:val="22"/>
        </w:rPr>
        <w:t xml:space="preserve"> </w:t>
      </w:r>
      <w:r w:rsidR="00FC4251" w:rsidRPr="00FC4251">
        <w:rPr>
          <w:rFonts w:asciiTheme="minorHAnsi" w:hAnsiTheme="minorHAnsi" w:cs="Lucida Sans Unicode"/>
          <w:b/>
          <w:bCs/>
          <w:color w:val="000000"/>
          <w:sz w:val="22"/>
          <w:szCs w:val="22"/>
        </w:rPr>
        <w:t>Python automation</w:t>
      </w:r>
      <w:r w:rsidRPr="00006100">
        <w:rPr>
          <w:rFonts w:asciiTheme="minorHAnsi" w:hAnsiTheme="minorHAnsi" w:cs="Lucida Sans Unicode"/>
          <w:color w:val="000000"/>
          <w:sz w:val="22"/>
          <w:szCs w:val="22"/>
        </w:rPr>
        <w:t xml:space="preserve"> to automate the administration tasks.</w:t>
      </w:r>
    </w:p>
    <w:p w14:paraId="0F649E9F" w14:textId="27701CE1" w:rsidR="00EF4BD4" w:rsidRDefault="00EF4BD4" w:rsidP="00A87E64">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Pr>
          <w:rFonts w:asciiTheme="minorHAnsi" w:hAnsiTheme="minorHAnsi" w:cs="Lucida Sans Unicode"/>
          <w:color w:val="000000"/>
          <w:sz w:val="22"/>
          <w:szCs w:val="22"/>
        </w:rPr>
        <w:t>Good knowledge on web services tools Rest API and understanding of HTTP code responses.</w:t>
      </w:r>
    </w:p>
    <w:p w14:paraId="27B94D0B" w14:textId="152DDD20" w:rsidR="003814C2" w:rsidRPr="00D85300" w:rsidRDefault="00EF4BD4" w:rsidP="00D85300">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Pr>
          <w:rFonts w:asciiTheme="minorHAnsi" w:hAnsiTheme="minorHAnsi" w:cs="Lucida Sans Unicode"/>
          <w:color w:val="000000"/>
          <w:sz w:val="22"/>
          <w:szCs w:val="22"/>
        </w:rPr>
        <w:t xml:space="preserve">Created </w:t>
      </w:r>
      <w:r w:rsidR="001B4F4B">
        <w:rPr>
          <w:rFonts w:asciiTheme="minorHAnsi" w:hAnsiTheme="minorHAnsi" w:cs="Lucida Sans Unicode"/>
          <w:color w:val="000000"/>
          <w:sz w:val="22"/>
          <w:szCs w:val="22"/>
        </w:rPr>
        <w:t xml:space="preserve">python </w:t>
      </w:r>
      <w:r>
        <w:rPr>
          <w:rFonts w:asciiTheme="minorHAnsi" w:hAnsiTheme="minorHAnsi" w:cs="Lucida Sans Unicode"/>
          <w:color w:val="000000"/>
          <w:sz w:val="22"/>
          <w:szCs w:val="22"/>
        </w:rPr>
        <w:t xml:space="preserve">automation scripts using </w:t>
      </w:r>
      <w:r w:rsidRPr="00EF4BD4">
        <w:rPr>
          <w:rFonts w:asciiTheme="minorHAnsi" w:hAnsiTheme="minorHAnsi" w:cs="Lucida Sans Unicode"/>
          <w:b/>
          <w:bCs/>
          <w:color w:val="000000"/>
          <w:sz w:val="22"/>
          <w:szCs w:val="22"/>
        </w:rPr>
        <w:t>API</w:t>
      </w:r>
      <w:r>
        <w:rPr>
          <w:rFonts w:asciiTheme="minorHAnsi" w:hAnsiTheme="minorHAnsi" w:cs="Lucida Sans Unicode"/>
          <w:color w:val="000000"/>
          <w:sz w:val="22"/>
          <w:szCs w:val="22"/>
        </w:rPr>
        <w:t>’s for Artifactory, Jira, Bitbucket</w:t>
      </w:r>
      <w:r w:rsidR="00DC7A05">
        <w:rPr>
          <w:rFonts w:asciiTheme="minorHAnsi" w:hAnsiTheme="minorHAnsi" w:cs="Lucida Sans Unicode"/>
          <w:color w:val="000000"/>
          <w:sz w:val="22"/>
          <w:szCs w:val="22"/>
        </w:rPr>
        <w:t xml:space="preserve"> in customizing the reports</w:t>
      </w:r>
      <w:r>
        <w:rPr>
          <w:rFonts w:asciiTheme="minorHAnsi" w:hAnsiTheme="minorHAnsi" w:cs="Lucida Sans Unicode"/>
          <w:color w:val="000000"/>
          <w:sz w:val="22"/>
          <w:szCs w:val="22"/>
        </w:rPr>
        <w:t>.</w:t>
      </w:r>
    </w:p>
    <w:p w14:paraId="05D86FFB" w14:textId="74113BDE" w:rsidR="003814C2" w:rsidRDefault="003814C2" w:rsidP="003814C2">
      <w:pPr>
        <w:pStyle w:val="Achievement"/>
        <w:numPr>
          <w:ilvl w:val="0"/>
          <w:numId w:val="0"/>
        </w:numPr>
        <w:tabs>
          <w:tab w:val="left" w:pos="346"/>
        </w:tabs>
        <w:snapToGrid w:val="0"/>
        <w:spacing w:line="240" w:lineRule="auto"/>
        <w:ind w:left="360" w:hanging="360"/>
        <w:rPr>
          <w:rFonts w:asciiTheme="minorHAnsi" w:hAnsiTheme="minorHAnsi" w:cs="Lucida Sans Unicode"/>
          <w:color w:val="000000"/>
          <w:sz w:val="22"/>
          <w:szCs w:val="22"/>
        </w:rPr>
      </w:pPr>
    </w:p>
    <w:p w14:paraId="5432B952" w14:textId="38FC5A6D" w:rsidR="00D85300" w:rsidRDefault="00D85300" w:rsidP="003814C2">
      <w:pPr>
        <w:pStyle w:val="Achievement"/>
        <w:numPr>
          <w:ilvl w:val="0"/>
          <w:numId w:val="0"/>
        </w:numPr>
        <w:tabs>
          <w:tab w:val="left" w:pos="346"/>
        </w:tabs>
        <w:snapToGrid w:val="0"/>
        <w:spacing w:line="240" w:lineRule="auto"/>
        <w:ind w:left="360" w:hanging="360"/>
        <w:rPr>
          <w:rFonts w:asciiTheme="minorHAnsi" w:hAnsiTheme="minorHAnsi" w:cs="Lucida Sans Unicode"/>
          <w:color w:val="000000"/>
          <w:sz w:val="22"/>
          <w:szCs w:val="22"/>
        </w:rPr>
      </w:pPr>
    </w:p>
    <w:p w14:paraId="4425E70E" w14:textId="77777777" w:rsidR="00D85300" w:rsidRPr="003814C2" w:rsidRDefault="00D85300" w:rsidP="003814C2">
      <w:pPr>
        <w:pStyle w:val="Achievement"/>
        <w:numPr>
          <w:ilvl w:val="0"/>
          <w:numId w:val="0"/>
        </w:numPr>
        <w:tabs>
          <w:tab w:val="left" w:pos="346"/>
        </w:tabs>
        <w:snapToGrid w:val="0"/>
        <w:spacing w:line="240" w:lineRule="auto"/>
        <w:ind w:left="360" w:hanging="360"/>
        <w:rPr>
          <w:rFonts w:asciiTheme="minorHAnsi" w:hAnsiTheme="minorHAnsi" w:cs="Lucida Sans Unicode"/>
          <w:color w:val="000000"/>
          <w:sz w:val="22"/>
          <w:szCs w:val="22"/>
        </w:rPr>
      </w:pPr>
    </w:p>
    <w:p w14:paraId="48F21212" w14:textId="5AA8CD29" w:rsidR="003E29D6" w:rsidRDefault="00EA17AC" w:rsidP="005C7F99">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3E29D6">
        <w:rPr>
          <w:rFonts w:asciiTheme="minorHAnsi" w:hAnsiTheme="minorHAnsi" w:cs="Lucida Sans Unicode"/>
          <w:color w:val="000000"/>
          <w:sz w:val="22"/>
          <w:szCs w:val="22"/>
        </w:rPr>
        <w:lastRenderedPageBreak/>
        <w:t xml:space="preserve">Strong ability to </w:t>
      </w:r>
      <w:r w:rsidRPr="003E29D6">
        <w:rPr>
          <w:rFonts w:asciiTheme="minorHAnsi" w:hAnsiTheme="minorHAnsi" w:cs="Lucida Sans Unicode"/>
          <w:b/>
          <w:bCs/>
          <w:color w:val="000000"/>
          <w:sz w:val="22"/>
          <w:szCs w:val="22"/>
        </w:rPr>
        <w:t>troubleshoot</w:t>
      </w:r>
      <w:r w:rsidRPr="003E29D6">
        <w:rPr>
          <w:rFonts w:asciiTheme="minorHAnsi" w:hAnsiTheme="minorHAnsi" w:cs="Lucida Sans Unicode"/>
          <w:color w:val="000000"/>
          <w:sz w:val="22"/>
          <w:szCs w:val="22"/>
        </w:rPr>
        <w:t xml:space="preserve"> any issues generated while building, deploying and in production support.</w:t>
      </w:r>
    </w:p>
    <w:p w14:paraId="2863071C" w14:textId="025B50FA" w:rsidR="00EA17AC" w:rsidRPr="003E29D6" w:rsidRDefault="00EA17AC" w:rsidP="005C7F99">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3E29D6">
        <w:rPr>
          <w:rFonts w:asciiTheme="minorHAnsi" w:hAnsiTheme="minorHAnsi" w:cs="Lucida Sans Unicode"/>
          <w:color w:val="000000"/>
          <w:sz w:val="22"/>
          <w:szCs w:val="22"/>
        </w:rPr>
        <w:t xml:space="preserve">Experience in support activities of applications - trouble shooting, </w:t>
      </w:r>
      <w:r w:rsidR="003E29D6" w:rsidRPr="003E29D6">
        <w:rPr>
          <w:rFonts w:asciiTheme="minorHAnsi" w:hAnsiTheme="minorHAnsi" w:cs="Lucida Sans Unicode"/>
          <w:b/>
          <w:bCs/>
          <w:color w:val="000000"/>
          <w:sz w:val="22"/>
          <w:szCs w:val="22"/>
        </w:rPr>
        <w:t>Issue Debugging</w:t>
      </w:r>
      <w:r w:rsidR="003E29D6">
        <w:rPr>
          <w:rFonts w:asciiTheme="minorHAnsi" w:hAnsiTheme="minorHAnsi" w:cs="Lucida Sans Unicode"/>
          <w:color w:val="000000"/>
          <w:sz w:val="22"/>
          <w:szCs w:val="22"/>
        </w:rPr>
        <w:t xml:space="preserve">, </w:t>
      </w:r>
      <w:r w:rsidRPr="003E29D6">
        <w:rPr>
          <w:rFonts w:asciiTheme="minorHAnsi" w:hAnsiTheme="minorHAnsi" w:cs="Lucida Sans Unicode"/>
          <w:color w:val="000000"/>
          <w:sz w:val="22"/>
          <w:szCs w:val="22"/>
        </w:rPr>
        <w:t>performance monitoring, resolving the</w:t>
      </w:r>
      <w:r w:rsidR="002123B6" w:rsidRPr="003E29D6">
        <w:rPr>
          <w:rFonts w:asciiTheme="minorHAnsi" w:hAnsiTheme="minorHAnsi" w:cs="Lucida Sans Unicode"/>
          <w:color w:val="000000"/>
          <w:sz w:val="22"/>
          <w:szCs w:val="22"/>
        </w:rPr>
        <w:t xml:space="preserve"> </w:t>
      </w:r>
      <w:r w:rsidRPr="003E29D6">
        <w:rPr>
          <w:rFonts w:asciiTheme="minorHAnsi" w:hAnsiTheme="minorHAnsi" w:cs="Lucida Sans Unicode"/>
          <w:color w:val="000000"/>
          <w:sz w:val="22"/>
          <w:szCs w:val="22"/>
        </w:rPr>
        <w:t>production incidents.</w:t>
      </w:r>
    </w:p>
    <w:p w14:paraId="0AB46CBE" w14:textId="18D38D8A" w:rsidR="00EA17AC" w:rsidRPr="002123B6" w:rsidRDefault="00EA17AC" w:rsidP="00EA17AC">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2123B6">
        <w:rPr>
          <w:rFonts w:asciiTheme="minorHAnsi" w:hAnsiTheme="minorHAnsi" w:cs="Lucida Sans Unicode"/>
          <w:color w:val="000000"/>
          <w:sz w:val="22"/>
          <w:szCs w:val="22"/>
        </w:rPr>
        <w:t>Ability to work closely with teams, to ensure high quality and timely delivery of build and release</w:t>
      </w:r>
      <w:r w:rsidR="003E29D6">
        <w:rPr>
          <w:rFonts w:asciiTheme="minorHAnsi" w:hAnsiTheme="minorHAnsi" w:cs="Lucida Sans Unicode"/>
          <w:color w:val="000000"/>
          <w:sz w:val="22"/>
          <w:szCs w:val="22"/>
        </w:rPr>
        <w:t>.</w:t>
      </w:r>
    </w:p>
    <w:p w14:paraId="2837C15B" w14:textId="6AEFA3C0" w:rsidR="0030160A" w:rsidRDefault="00E071B7" w:rsidP="00006100">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C376E7">
        <w:rPr>
          <w:rFonts w:asciiTheme="minorHAnsi" w:hAnsiTheme="minorHAnsi" w:cs="Lucida Sans Unicode"/>
          <w:color w:val="000000"/>
          <w:sz w:val="22"/>
          <w:szCs w:val="22"/>
        </w:rPr>
        <w:t>An effective communicator with excellent relationship building &amp; interpersonal skills. Str</w:t>
      </w:r>
      <w:r w:rsidR="000F3934" w:rsidRPr="00C376E7">
        <w:rPr>
          <w:rFonts w:asciiTheme="minorHAnsi" w:hAnsiTheme="minorHAnsi" w:cs="Lucida Sans Unicode"/>
          <w:color w:val="000000"/>
          <w:sz w:val="22"/>
          <w:szCs w:val="22"/>
        </w:rPr>
        <w:t xml:space="preserve">ong analytical, problem solving </w:t>
      </w:r>
      <w:r w:rsidRPr="00C376E7">
        <w:rPr>
          <w:rFonts w:asciiTheme="minorHAnsi" w:hAnsiTheme="minorHAnsi" w:cs="Lucida Sans Unicode"/>
          <w:color w:val="000000"/>
          <w:sz w:val="22"/>
          <w:szCs w:val="22"/>
        </w:rPr>
        <w:t xml:space="preserve">&amp; organizational abilities. Possess a flexible &amp; </w:t>
      </w:r>
      <w:r w:rsidR="0016366A" w:rsidRPr="00C376E7">
        <w:rPr>
          <w:rFonts w:asciiTheme="minorHAnsi" w:hAnsiTheme="minorHAnsi" w:cs="Lucida Sans Unicode"/>
          <w:color w:val="000000"/>
          <w:sz w:val="22"/>
          <w:szCs w:val="22"/>
        </w:rPr>
        <w:t>solution-oriented</w:t>
      </w:r>
      <w:r w:rsidRPr="00C376E7">
        <w:rPr>
          <w:rFonts w:asciiTheme="minorHAnsi" w:hAnsiTheme="minorHAnsi" w:cs="Lucida Sans Unicode"/>
          <w:color w:val="000000"/>
          <w:sz w:val="22"/>
          <w:szCs w:val="22"/>
        </w:rPr>
        <w:t xml:space="preserve"> attitude.</w:t>
      </w:r>
    </w:p>
    <w:p w14:paraId="07A8B023" w14:textId="129720B5" w:rsidR="00DE6B95" w:rsidRPr="000577C5" w:rsidRDefault="00DE6B95" w:rsidP="000577C5">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DE6B95">
        <w:rPr>
          <w:rFonts w:asciiTheme="minorHAnsi" w:hAnsiTheme="minorHAnsi" w:cs="Lucida Sans Unicode"/>
          <w:color w:val="000000"/>
          <w:sz w:val="22"/>
          <w:szCs w:val="22"/>
        </w:rPr>
        <w:t xml:space="preserve">Received </w:t>
      </w:r>
      <w:r w:rsidR="00624FAF">
        <w:rPr>
          <w:rFonts w:asciiTheme="minorHAnsi" w:hAnsiTheme="minorHAnsi" w:cs="Lucida Sans Unicode"/>
          <w:color w:val="000000"/>
          <w:sz w:val="22"/>
          <w:szCs w:val="22"/>
        </w:rPr>
        <w:t>spot award and</w:t>
      </w:r>
      <w:r w:rsidRPr="00DE6B95">
        <w:rPr>
          <w:rFonts w:asciiTheme="minorHAnsi" w:hAnsiTheme="minorHAnsi" w:cs="Lucida Sans Unicode"/>
          <w:color w:val="000000"/>
          <w:sz w:val="22"/>
          <w:szCs w:val="22"/>
        </w:rPr>
        <w:t xml:space="preserve"> “</w:t>
      </w:r>
      <w:r>
        <w:rPr>
          <w:rFonts w:asciiTheme="minorHAnsi" w:hAnsiTheme="minorHAnsi" w:cs="Lucida Sans Unicode"/>
          <w:color w:val="000000"/>
          <w:sz w:val="22"/>
          <w:szCs w:val="22"/>
        </w:rPr>
        <w:t xml:space="preserve">GEM </w:t>
      </w:r>
      <w:r w:rsidR="000577C5">
        <w:rPr>
          <w:rFonts w:asciiTheme="minorHAnsi" w:hAnsiTheme="minorHAnsi" w:cs="Lucida Sans Unicode"/>
          <w:color w:val="000000"/>
          <w:sz w:val="22"/>
          <w:szCs w:val="22"/>
        </w:rPr>
        <w:t>award”</w:t>
      </w:r>
      <w:r>
        <w:rPr>
          <w:rFonts w:asciiTheme="minorHAnsi" w:hAnsiTheme="minorHAnsi" w:cs="Lucida Sans Unicode"/>
          <w:color w:val="000000"/>
          <w:sz w:val="22"/>
          <w:szCs w:val="22"/>
        </w:rPr>
        <w:t xml:space="preserve"> </w:t>
      </w:r>
      <w:r w:rsidR="00153B09">
        <w:rPr>
          <w:rFonts w:asciiTheme="minorHAnsi" w:hAnsiTheme="minorHAnsi" w:cs="Lucida Sans Unicode"/>
          <w:color w:val="000000"/>
          <w:sz w:val="22"/>
          <w:szCs w:val="22"/>
        </w:rPr>
        <w:t>3</w:t>
      </w:r>
      <w:r>
        <w:rPr>
          <w:rFonts w:asciiTheme="minorHAnsi" w:hAnsiTheme="minorHAnsi" w:cs="Lucida Sans Unicode"/>
          <w:color w:val="000000"/>
          <w:sz w:val="22"/>
          <w:szCs w:val="22"/>
        </w:rPr>
        <w:t xml:space="preserve"> times f</w:t>
      </w:r>
      <w:r w:rsidRPr="00DE6B95">
        <w:rPr>
          <w:rFonts w:asciiTheme="minorHAnsi" w:hAnsiTheme="minorHAnsi" w:cs="Lucida Sans Unicode"/>
          <w:color w:val="000000"/>
          <w:sz w:val="22"/>
          <w:szCs w:val="22"/>
        </w:rPr>
        <w:t>or</w:t>
      </w:r>
      <w:r>
        <w:rPr>
          <w:rFonts w:asciiTheme="minorHAnsi" w:hAnsiTheme="minorHAnsi" w:cs="Lucida Sans Unicode"/>
          <w:color w:val="000000"/>
          <w:sz w:val="22"/>
          <w:szCs w:val="22"/>
        </w:rPr>
        <w:t xml:space="preserve"> my </w:t>
      </w:r>
      <w:r w:rsidRPr="00DE6B95">
        <w:rPr>
          <w:rFonts w:asciiTheme="minorHAnsi" w:hAnsiTheme="minorHAnsi" w:cs="Lucida Sans Unicode"/>
          <w:color w:val="000000"/>
          <w:sz w:val="22"/>
          <w:szCs w:val="22"/>
        </w:rPr>
        <w:t>contribution towards standardizing</w:t>
      </w:r>
      <w:r>
        <w:rPr>
          <w:rFonts w:asciiTheme="minorHAnsi" w:hAnsiTheme="minorHAnsi" w:cs="Lucida Sans Unicode"/>
          <w:color w:val="000000"/>
          <w:sz w:val="22"/>
          <w:szCs w:val="22"/>
        </w:rPr>
        <w:t xml:space="preserve"> the checkmarx tool and CodeQL, solving migration issues, solving the production issues </w:t>
      </w:r>
      <w:r w:rsidR="000577C5">
        <w:rPr>
          <w:rFonts w:asciiTheme="minorHAnsi" w:hAnsiTheme="minorHAnsi" w:cs="Lucida Sans Unicode"/>
          <w:color w:val="000000"/>
          <w:sz w:val="22"/>
          <w:szCs w:val="22"/>
        </w:rPr>
        <w:t>within</w:t>
      </w:r>
      <w:r>
        <w:rPr>
          <w:rFonts w:asciiTheme="minorHAnsi" w:hAnsiTheme="minorHAnsi" w:cs="Lucida Sans Unicode"/>
          <w:color w:val="000000"/>
          <w:sz w:val="22"/>
          <w:szCs w:val="22"/>
        </w:rPr>
        <w:t xml:space="preserve"> the SLA.</w:t>
      </w:r>
    </w:p>
    <w:p w14:paraId="1A410EDB" w14:textId="77777777" w:rsidR="00D01600" w:rsidRDefault="00D01600" w:rsidP="003F080B">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p>
    <w:p w14:paraId="4CE3A9B8" w14:textId="77777777" w:rsidR="003F080B" w:rsidRDefault="003F080B" w:rsidP="003F080B">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Pr>
          <w:rFonts w:ascii="Times New Roman" w:eastAsia="Times New Roman" w:hAnsi="Times New Roman"/>
          <w:sz w:val="22"/>
          <w:u w:val="single"/>
        </w:rPr>
        <w:t>PROFESSIONAL EXPERIENCE</w:t>
      </w:r>
    </w:p>
    <w:p w14:paraId="4C51A2AE" w14:textId="72DACDDE" w:rsidR="000D7AE7" w:rsidRDefault="000D7AE7" w:rsidP="002123B6">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sidRPr="00D229E8">
        <w:rPr>
          <w:rFonts w:asciiTheme="minorHAnsi" w:hAnsiTheme="minorHAnsi" w:cs="Lucida Sans Unicode"/>
          <w:color w:val="000000"/>
          <w:sz w:val="22"/>
          <w:szCs w:val="22"/>
        </w:rPr>
        <w:t xml:space="preserve">Working as a </w:t>
      </w:r>
      <w:r>
        <w:rPr>
          <w:rFonts w:asciiTheme="minorHAnsi" w:hAnsiTheme="minorHAnsi" w:cs="Lucida Sans Unicode"/>
          <w:color w:val="000000"/>
          <w:sz w:val="22"/>
          <w:szCs w:val="22"/>
        </w:rPr>
        <w:t xml:space="preserve">Software Engineer 2 </w:t>
      </w:r>
      <w:r w:rsidRPr="00D229E8">
        <w:rPr>
          <w:rFonts w:asciiTheme="minorHAnsi" w:hAnsiTheme="minorHAnsi" w:cs="Lucida Sans Unicode"/>
          <w:color w:val="000000"/>
          <w:sz w:val="22"/>
          <w:szCs w:val="22"/>
        </w:rPr>
        <w:t xml:space="preserve">for </w:t>
      </w:r>
      <w:r>
        <w:rPr>
          <w:rFonts w:asciiTheme="minorHAnsi" w:hAnsiTheme="minorHAnsi" w:cs="Lucida Sans Unicode"/>
          <w:color w:val="000000"/>
          <w:sz w:val="22"/>
          <w:szCs w:val="22"/>
        </w:rPr>
        <w:t>Blue Yonder, Inc.</w:t>
      </w:r>
      <w:r w:rsidRPr="00D229E8">
        <w:rPr>
          <w:rFonts w:asciiTheme="minorHAnsi" w:hAnsiTheme="minorHAnsi" w:cs="Lucida Sans Unicode"/>
          <w:color w:val="000000"/>
          <w:sz w:val="22"/>
          <w:szCs w:val="22"/>
        </w:rPr>
        <w:t xml:space="preserve">, </w:t>
      </w:r>
      <w:r>
        <w:rPr>
          <w:rFonts w:asciiTheme="minorHAnsi" w:hAnsiTheme="minorHAnsi" w:cs="Lucida Sans Unicode"/>
          <w:color w:val="000000"/>
          <w:sz w:val="22"/>
          <w:szCs w:val="22"/>
        </w:rPr>
        <w:t>Hyderabad</w:t>
      </w:r>
      <w:r w:rsidRPr="00D229E8">
        <w:rPr>
          <w:rFonts w:asciiTheme="minorHAnsi" w:hAnsiTheme="minorHAnsi" w:cs="Lucida Sans Unicode"/>
          <w:color w:val="000000"/>
          <w:sz w:val="22"/>
          <w:szCs w:val="22"/>
        </w:rPr>
        <w:t xml:space="preserve"> from </w:t>
      </w:r>
      <w:r w:rsidRPr="00FC4251">
        <w:rPr>
          <w:rFonts w:asciiTheme="minorHAnsi" w:hAnsiTheme="minorHAnsi" w:cs="Lucida Sans Unicode"/>
          <w:b/>
          <w:bCs/>
          <w:color w:val="000000"/>
          <w:sz w:val="22"/>
          <w:szCs w:val="22"/>
        </w:rPr>
        <w:t>June 2019 - Till Date.</w:t>
      </w:r>
    </w:p>
    <w:p w14:paraId="072A0EF4" w14:textId="31AD2DF1" w:rsidR="00253296" w:rsidRPr="000D7AE7" w:rsidRDefault="002123B6" w:rsidP="000D7AE7">
      <w:pPr>
        <w:pStyle w:val="Achievement"/>
        <w:numPr>
          <w:ilvl w:val="0"/>
          <w:numId w:val="17"/>
        </w:numPr>
        <w:tabs>
          <w:tab w:val="left" w:pos="346"/>
        </w:tabs>
        <w:snapToGrid w:val="0"/>
        <w:spacing w:line="240" w:lineRule="auto"/>
        <w:rPr>
          <w:rFonts w:asciiTheme="minorHAnsi" w:hAnsiTheme="minorHAnsi" w:cs="Lucida Sans Unicode"/>
          <w:color w:val="000000"/>
          <w:sz w:val="22"/>
          <w:szCs w:val="22"/>
        </w:rPr>
      </w:pPr>
      <w:r>
        <w:rPr>
          <w:rFonts w:asciiTheme="minorHAnsi" w:hAnsiTheme="minorHAnsi" w:cs="Lucida Sans Unicode"/>
          <w:color w:val="000000"/>
          <w:sz w:val="22"/>
          <w:szCs w:val="22"/>
        </w:rPr>
        <w:t xml:space="preserve">Worked as an </w:t>
      </w:r>
      <w:r w:rsidRPr="00FC4251">
        <w:rPr>
          <w:rFonts w:asciiTheme="minorHAnsi" w:hAnsiTheme="minorHAnsi" w:cs="Lucida Sans Unicode"/>
          <w:color w:val="000000"/>
          <w:sz w:val="22"/>
          <w:szCs w:val="22"/>
        </w:rPr>
        <w:t>Associate Consultant</w:t>
      </w:r>
      <w:r w:rsidRPr="00C376E7">
        <w:rPr>
          <w:rFonts w:asciiTheme="minorHAnsi" w:hAnsiTheme="minorHAnsi" w:cs="Lucida Sans Unicode"/>
          <w:color w:val="000000"/>
          <w:sz w:val="22"/>
          <w:szCs w:val="22"/>
        </w:rPr>
        <w:t xml:space="preserve"> </w:t>
      </w:r>
      <w:r>
        <w:rPr>
          <w:rFonts w:asciiTheme="minorHAnsi" w:hAnsiTheme="minorHAnsi" w:cs="Lucida Sans Unicode"/>
          <w:color w:val="000000"/>
          <w:sz w:val="22"/>
          <w:szCs w:val="22"/>
        </w:rPr>
        <w:t xml:space="preserve">for </w:t>
      </w:r>
      <w:r w:rsidRPr="00FC4251">
        <w:rPr>
          <w:rFonts w:asciiTheme="minorHAnsi" w:hAnsiTheme="minorHAnsi" w:cs="Lucida Sans Unicode"/>
          <w:color w:val="000000"/>
          <w:sz w:val="22"/>
          <w:szCs w:val="22"/>
        </w:rPr>
        <w:t xml:space="preserve">Syntel Private Limited, Chennai from </w:t>
      </w:r>
      <w:r w:rsidRPr="00FC4251">
        <w:rPr>
          <w:rFonts w:asciiTheme="minorHAnsi" w:hAnsiTheme="minorHAnsi" w:cs="Lucida Sans Unicode"/>
          <w:b/>
          <w:bCs/>
          <w:color w:val="000000"/>
          <w:sz w:val="22"/>
          <w:szCs w:val="22"/>
        </w:rPr>
        <w:t>Dec 2016 – May 2019</w:t>
      </w:r>
      <w:r w:rsidRPr="00C376E7">
        <w:rPr>
          <w:rFonts w:asciiTheme="minorHAnsi" w:hAnsiTheme="minorHAnsi" w:cs="Lucida Sans Unicode"/>
          <w:color w:val="000000"/>
          <w:sz w:val="22"/>
          <w:szCs w:val="22"/>
        </w:rPr>
        <w:t>.</w:t>
      </w:r>
      <w:r w:rsidR="00F42144" w:rsidRPr="000D7AE7">
        <w:rPr>
          <w:rFonts w:asciiTheme="minorHAnsi" w:hAnsiTheme="minorHAnsi" w:cs="Lucida Sans Unicode"/>
          <w:b/>
          <w:bCs/>
          <w:color w:val="000000"/>
          <w:sz w:val="22"/>
          <w:szCs w:val="22"/>
        </w:rPr>
        <w:br/>
      </w:r>
    </w:p>
    <w:p w14:paraId="4A4B645E" w14:textId="0BF3A5E5" w:rsidR="003F080B" w:rsidRPr="00A6470B" w:rsidRDefault="003F080B" w:rsidP="003F080B">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sidRPr="00A6470B">
        <w:rPr>
          <w:rFonts w:ascii="Times New Roman" w:eastAsia="Times New Roman" w:hAnsi="Times New Roman"/>
          <w:sz w:val="22"/>
          <w:u w:val="single"/>
        </w:rPr>
        <w:t xml:space="preserve">EDUCATIONAL </w:t>
      </w:r>
      <w:r w:rsidR="00EA17AC" w:rsidRPr="00A6470B">
        <w:rPr>
          <w:rFonts w:ascii="Times New Roman" w:eastAsia="Times New Roman" w:hAnsi="Times New Roman"/>
          <w:sz w:val="22"/>
          <w:u w:val="single"/>
        </w:rPr>
        <w:t>QUALIFICATION:</w:t>
      </w:r>
    </w:p>
    <w:p w14:paraId="0F949A67" w14:textId="14FC4898" w:rsidR="00D01600" w:rsidRPr="00A857B0" w:rsidRDefault="003F080B" w:rsidP="00A857B0">
      <w:pPr>
        <w:pStyle w:val="Achievement"/>
        <w:numPr>
          <w:ilvl w:val="0"/>
          <w:numId w:val="17"/>
        </w:numPr>
        <w:tabs>
          <w:tab w:val="left" w:pos="346"/>
        </w:tabs>
        <w:snapToGrid w:val="0"/>
        <w:spacing w:line="240" w:lineRule="auto"/>
        <w:rPr>
          <w:rFonts w:asciiTheme="minorHAnsi" w:hAnsiTheme="minorHAnsi" w:cs="Lucida Sans Unicode"/>
          <w:color w:val="000000"/>
          <w:sz w:val="22"/>
          <w:szCs w:val="22"/>
          <w:lang w:val="en-IN"/>
        </w:rPr>
      </w:pPr>
      <w:r w:rsidRPr="00D229E8">
        <w:rPr>
          <w:rFonts w:asciiTheme="minorHAnsi" w:hAnsiTheme="minorHAnsi" w:cs="Lucida Sans Unicode"/>
          <w:color w:val="000000"/>
          <w:sz w:val="22"/>
          <w:szCs w:val="22"/>
          <w:lang w:val="en-IN"/>
        </w:rPr>
        <w:t>Bachelor of Engineering</w:t>
      </w:r>
      <w:r w:rsidR="002437C8" w:rsidRPr="00D229E8">
        <w:rPr>
          <w:rFonts w:asciiTheme="minorHAnsi" w:hAnsiTheme="minorHAnsi" w:cs="Lucida Sans Unicode"/>
          <w:color w:val="000000"/>
          <w:sz w:val="22"/>
          <w:szCs w:val="22"/>
          <w:lang w:val="en-IN"/>
        </w:rPr>
        <w:t xml:space="preserve"> </w:t>
      </w:r>
      <w:r w:rsidRPr="00D229E8">
        <w:rPr>
          <w:rFonts w:asciiTheme="minorHAnsi" w:hAnsiTheme="minorHAnsi" w:cs="Lucida Sans Unicode"/>
          <w:color w:val="000000"/>
          <w:sz w:val="22"/>
          <w:szCs w:val="22"/>
          <w:lang w:val="en-IN"/>
        </w:rPr>
        <w:t>(B.E)</w:t>
      </w:r>
      <w:r w:rsidR="00D01600" w:rsidRPr="00D229E8">
        <w:rPr>
          <w:rFonts w:asciiTheme="minorHAnsi" w:hAnsiTheme="minorHAnsi" w:cs="Lucida Sans Unicode"/>
          <w:color w:val="000000"/>
          <w:sz w:val="22"/>
          <w:szCs w:val="22"/>
          <w:lang w:val="en-IN"/>
        </w:rPr>
        <w:t xml:space="preserve"> in Electronics a</w:t>
      </w:r>
      <w:r w:rsidR="002437C8" w:rsidRPr="00D229E8">
        <w:rPr>
          <w:rFonts w:asciiTheme="minorHAnsi" w:hAnsiTheme="minorHAnsi" w:cs="Lucida Sans Unicode"/>
          <w:color w:val="000000"/>
          <w:sz w:val="22"/>
          <w:szCs w:val="22"/>
          <w:lang w:val="en-IN"/>
        </w:rPr>
        <w:t>nd C</w:t>
      </w:r>
      <w:r w:rsidR="00D01600" w:rsidRPr="00D229E8">
        <w:rPr>
          <w:rFonts w:asciiTheme="minorHAnsi" w:hAnsiTheme="minorHAnsi" w:cs="Lucida Sans Unicode"/>
          <w:color w:val="000000"/>
          <w:sz w:val="22"/>
          <w:szCs w:val="22"/>
          <w:lang w:val="en-IN"/>
        </w:rPr>
        <w:t>ommu</w:t>
      </w:r>
      <w:r w:rsidR="002437C8" w:rsidRPr="00D229E8">
        <w:rPr>
          <w:rFonts w:asciiTheme="minorHAnsi" w:hAnsiTheme="minorHAnsi" w:cs="Lucida Sans Unicode"/>
          <w:color w:val="000000"/>
          <w:sz w:val="22"/>
          <w:szCs w:val="22"/>
          <w:lang w:val="en-IN"/>
        </w:rPr>
        <w:t>nication E</w:t>
      </w:r>
      <w:r w:rsidR="00D01600" w:rsidRPr="00D229E8">
        <w:rPr>
          <w:rFonts w:asciiTheme="minorHAnsi" w:hAnsiTheme="minorHAnsi" w:cs="Lucida Sans Unicode"/>
          <w:color w:val="000000"/>
          <w:sz w:val="22"/>
          <w:szCs w:val="22"/>
          <w:lang w:val="en-IN"/>
        </w:rPr>
        <w:t xml:space="preserve">ngineering </w:t>
      </w:r>
      <w:r w:rsidRPr="00D229E8">
        <w:rPr>
          <w:rFonts w:asciiTheme="minorHAnsi" w:hAnsiTheme="minorHAnsi" w:cs="Lucida Sans Unicode"/>
          <w:color w:val="000000"/>
          <w:sz w:val="22"/>
          <w:szCs w:val="22"/>
          <w:lang w:val="en-IN"/>
        </w:rPr>
        <w:t xml:space="preserve">from SRKR </w:t>
      </w:r>
      <w:r w:rsidR="00D01600" w:rsidRPr="00D229E8">
        <w:rPr>
          <w:rFonts w:asciiTheme="minorHAnsi" w:hAnsiTheme="minorHAnsi" w:cs="Lucida Sans Unicode"/>
          <w:color w:val="000000"/>
          <w:sz w:val="22"/>
          <w:szCs w:val="22"/>
          <w:lang w:val="en-IN"/>
        </w:rPr>
        <w:t>E</w:t>
      </w:r>
      <w:r w:rsidRPr="00D229E8">
        <w:rPr>
          <w:rFonts w:asciiTheme="minorHAnsi" w:hAnsiTheme="minorHAnsi" w:cs="Lucida Sans Unicode"/>
          <w:color w:val="000000"/>
          <w:sz w:val="22"/>
          <w:szCs w:val="22"/>
          <w:lang w:val="en-IN"/>
        </w:rPr>
        <w:t>ngineering college</w:t>
      </w:r>
      <w:r w:rsidR="00C10FBD">
        <w:rPr>
          <w:rFonts w:asciiTheme="minorHAnsi" w:hAnsiTheme="minorHAnsi" w:cs="Lucida Sans Unicode"/>
          <w:color w:val="000000"/>
          <w:sz w:val="22"/>
          <w:szCs w:val="22"/>
          <w:lang w:val="en-IN"/>
        </w:rPr>
        <w:t xml:space="preserve"> </w:t>
      </w:r>
      <w:r w:rsidR="00D01600" w:rsidRPr="00D229E8">
        <w:rPr>
          <w:rFonts w:asciiTheme="minorHAnsi" w:hAnsiTheme="minorHAnsi" w:cs="Lucida Sans Unicode"/>
          <w:color w:val="000000"/>
          <w:sz w:val="22"/>
          <w:szCs w:val="22"/>
          <w:lang w:val="en-IN"/>
        </w:rPr>
        <w:t>(</w:t>
      </w:r>
      <w:r w:rsidR="00D01600" w:rsidRPr="00A857B0">
        <w:rPr>
          <w:rFonts w:asciiTheme="minorHAnsi" w:hAnsiTheme="minorHAnsi" w:cs="Lucida Sans Unicode"/>
          <w:color w:val="000000"/>
          <w:sz w:val="22"/>
          <w:szCs w:val="22"/>
          <w:lang w:val="en-IN"/>
        </w:rPr>
        <w:t>affiliated to Andhra university)</w:t>
      </w:r>
      <w:r w:rsidRPr="00A857B0">
        <w:rPr>
          <w:rFonts w:asciiTheme="minorHAnsi" w:hAnsiTheme="minorHAnsi" w:cs="Lucida Sans Unicode"/>
          <w:color w:val="000000"/>
          <w:sz w:val="22"/>
          <w:szCs w:val="22"/>
          <w:lang w:val="en-IN"/>
        </w:rPr>
        <w:t>, Bhimavaram</w:t>
      </w:r>
      <w:r w:rsidR="00E071B7" w:rsidRPr="00A857B0">
        <w:rPr>
          <w:rFonts w:asciiTheme="minorHAnsi" w:hAnsiTheme="minorHAnsi" w:cs="Lucida Sans Unicode"/>
          <w:color w:val="000000"/>
          <w:sz w:val="22"/>
          <w:szCs w:val="22"/>
          <w:lang w:val="en-IN"/>
        </w:rPr>
        <w:t>.</w:t>
      </w:r>
    </w:p>
    <w:p w14:paraId="138DD295" w14:textId="77777777" w:rsidR="00180C63" w:rsidRPr="00180C63" w:rsidRDefault="00180C63" w:rsidP="00180C63">
      <w:pPr>
        <w:pStyle w:val="Achievement"/>
        <w:numPr>
          <w:ilvl w:val="0"/>
          <w:numId w:val="0"/>
        </w:numPr>
        <w:tabs>
          <w:tab w:val="left" w:pos="346"/>
        </w:tabs>
        <w:snapToGrid w:val="0"/>
        <w:spacing w:line="240" w:lineRule="auto"/>
        <w:ind w:left="450"/>
        <w:rPr>
          <w:rFonts w:asciiTheme="minorHAnsi" w:hAnsiTheme="minorHAnsi" w:cs="Lucida Sans Unicode"/>
          <w:color w:val="000000"/>
          <w:sz w:val="22"/>
          <w:szCs w:val="22"/>
          <w:lang w:val="en-IN"/>
        </w:rPr>
      </w:pPr>
    </w:p>
    <w:p w14:paraId="6F183AE0" w14:textId="30246980" w:rsidR="004704A5" w:rsidRPr="00A6470B" w:rsidRDefault="00D01600" w:rsidP="00D01600">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sidRPr="00A6470B">
        <w:rPr>
          <w:rFonts w:ascii="Times New Roman" w:eastAsia="Times New Roman" w:hAnsi="Times New Roman"/>
          <w:sz w:val="22"/>
          <w:u w:val="single"/>
        </w:rPr>
        <w:t xml:space="preserve">TECHNICAL </w:t>
      </w:r>
      <w:r w:rsidR="002123B6" w:rsidRPr="00A6470B">
        <w:rPr>
          <w:rFonts w:ascii="Times New Roman" w:eastAsia="Times New Roman" w:hAnsi="Times New Roman"/>
          <w:sz w:val="22"/>
          <w:u w:val="single"/>
        </w:rPr>
        <w:t>SKILLS:</w:t>
      </w:r>
    </w:p>
    <w:tbl>
      <w:tblPr>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6406"/>
      </w:tblGrid>
      <w:tr w:rsidR="00FC4251" w14:paraId="11B0613E"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1BC87506" w14:textId="45DFE960"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Version Control Tools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743E3627" w14:textId="3A08EFE0" w:rsidR="00FC4251" w:rsidRPr="00BE5C74" w:rsidRDefault="00FC4251" w:rsidP="00FC4251">
            <w:pPr>
              <w:jc w:val="both"/>
              <w:rPr>
                <w:rFonts w:asciiTheme="minorHAnsi" w:eastAsia="Calibri" w:hAnsiTheme="minorHAnsi" w:cstheme="minorHAnsi"/>
                <w:sz w:val="22"/>
                <w:szCs w:val="22"/>
                <w:lang w:val="en-IN"/>
              </w:rPr>
            </w:pPr>
            <w:r>
              <w:rPr>
                <w:rFonts w:asciiTheme="minorHAnsi" w:eastAsia="Calibri" w:hAnsiTheme="minorHAnsi" w:cstheme="minorHAnsi"/>
                <w:sz w:val="22"/>
                <w:szCs w:val="22"/>
                <w:lang w:val="en-IN"/>
              </w:rPr>
              <w:t xml:space="preserve">GIT, GitHub, </w:t>
            </w:r>
            <w:r w:rsidRPr="00BE5C74">
              <w:rPr>
                <w:rFonts w:asciiTheme="minorHAnsi" w:eastAsia="Calibri" w:hAnsiTheme="minorHAnsi" w:cstheme="minorHAnsi"/>
                <w:sz w:val="22"/>
                <w:szCs w:val="22"/>
                <w:lang w:val="en-IN"/>
              </w:rPr>
              <w:t>SVN</w:t>
            </w:r>
          </w:p>
        </w:tc>
      </w:tr>
      <w:tr w:rsidR="00FC4251" w14:paraId="664FB8D3"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12E7E3FD" w14:textId="52096348"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Build Tools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65220CBE" w14:textId="4D32AB8E"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Ant, Maven</w:t>
            </w:r>
          </w:p>
        </w:tc>
      </w:tr>
      <w:tr w:rsidR="00FC4251" w14:paraId="484890C5"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4FAF1C4C" w14:textId="1AFD8A5F"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Configuration Management</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0BDD6A6D" w14:textId="1CC1C626"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Ansible</w:t>
            </w:r>
            <w:r w:rsidR="005F6F58">
              <w:rPr>
                <w:rFonts w:asciiTheme="minorHAnsi" w:eastAsia="Calibri" w:hAnsiTheme="minorHAnsi" w:cstheme="minorHAnsi"/>
                <w:sz w:val="22"/>
                <w:szCs w:val="22"/>
                <w:lang w:val="en-IN"/>
              </w:rPr>
              <w:t>, Terraform</w:t>
            </w:r>
          </w:p>
        </w:tc>
      </w:tr>
      <w:tr w:rsidR="00FC4251" w14:paraId="2DE1E629"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4924F8E2" w14:textId="2B5C3A5E"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CI /CD Tools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2A6CE034" w14:textId="3C6533F3"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Jenkins</w:t>
            </w:r>
          </w:p>
        </w:tc>
      </w:tr>
      <w:tr w:rsidR="00FC4251" w14:paraId="2233084D"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37CA9886" w14:textId="7D8569E2"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Virtualisation /Containers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724A29D0" w14:textId="0308FB53"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Docker</w:t>
            </w:r>
            <w:r w:rsidR="00F10662">
              <w:rPr>
                <w:rFonts w:asciiTheme="minorHAnsi" w:eastAsia="Calibri" w:hAnsiTheme="minorHAnsi" w:cstheme="minorHAnsi"/>
                <w:sz w:val="22"/>
                <w:szCs w:val="22"/>
                <w:lang w:val="en-IN"/>
              </w:rPr>
              <w:t>, Kubernetes</w:t>
            </w:r>
          </w:p>
        </w:tc>
      </w:tr>
      <w:tr w:rsidR="00FC4251" w14:paraId="2E3472B5"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5B9CD42A" w14:textId="5018DE88" w:rsidR="00FC4251" w:rsidRPr="00BE5C74" w:rsidRDefault="00FC4251" w:rsidP="00FC4251">
            <w:pPr>
              <w:jc w:val="both"/>
              <w:rPr>
                <w:rFonts w:asciiTheme="minorHAnsi" w:eastAsia="Calibri" w:hAnsiTheme="minorHAnsi" w:cstheme="minorHAnsi"/>
                <w:b/>
                <w:sz w:val="22"/>
                <w:szCs w:val="22"/>
                <w:lang w:val="en-IN"/>
              </w:rPr>
            </w:pPr>
            <w:r>
              <w:rPr>
                <w:rFonts w:asciiTheme="minorHAnsi" w:eastAsia="Calibri" w:hAnsiTheme="minorHAnsi" w:cstheme="minorHAnsi"/>
                <w:b/>
                <w:sz w:val="22"/>
                <w:szCs w:val="22"/>
                <w:lang w:val="en-IN"/>
              </w:rPr>
              <w:t>Cloud Technologies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2A843D67" w14:textId="7304C905" w:rsidR="00FC4251" w:rsidRPr="00BE5C74" w:rsidRDefault="00FC4251" w:rsidP="00FC4251">
            <w:pPr>
              <w:jc w:val="both"/>
              <w:rPr>
                <w:rFonts w:asciiTheme="minorHAnsi" w:eastAsia="Calibri" w:hAnsiTheme="minorHAnsi" w:cstheme="minorHAnsi"/>
                <w:sz w:val="22"/>
                <w:szCs w:val="22"/>
                <w:lang w:val="en-IN"/>
              </w:rPr>
            </w:pPr>
            <w:r>
              <w:rPr>
                <w:rFonts w:asciiTheme="minorHAnsi" w:eastAsia="Calibri" w:hAnsiTheme="minorHAnsi" w:cstheme="minorHAnsi"/>
                <w:sz w:val="22"/>
                <w:szCs w:val="22"/>
                <w:lang w:val="en-IN"/>
              </w:rPr>
              <w:t>Azure</w:t>
            </w:r>
            <w:r w:rsidR="00D46BCB">
              <w:rPr>
                <w:rFonts w:asciiTheme="minorHAnsi" w:eastAsia="Calibri" w:hAnsiTheme="minorHAnsi" w:cstheme="minorHAnsi"/>
                <w:sz w:val="22"/>
                <w:szCs w:val="22"/>
                <w:lang w:val="en-IN"/>
              </w:rPr>
              <w:t xml:space="preserve"> Administration and Azure DevOps</w:t>
            </w:r>
          </w:p>
        </w:tc>
      </w:tr>
      <w:tr w:rsidR="00FC4251" w14:paraId="45198549"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0EA6E81C" w14:textId="489E9C4F"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Scripting Language</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342330F2" w14:textId="41CFC4E0"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Shell (Bash) Scripting,</w:t>
            </w:r>
            <w:r w:rsidR="00B74E16">
              <w:rPr>
                <w:rFonts w:asciiTheme="minorHAnsi" w:eastAsia="Calibri" w:hAnsiTheme="minorHAnsi" w:cstheme="minorHAnsi"/>
                <w:sz w:val="22"/>
                <w:szCs w:val="22"/>
                <w:lang w:val="en-IN"/>
              </w:rPr>
              <w:t xml:space="preserve"> </w:t>
            </w:r>
            <w:r>
              <w:rPr>
                <w:rFonts w:asciiTheme="minorHAnsi" w:eastAsia="Calibri" w:hAnsiTheme="minorHAnsi" w:cstheme="minorHAnsi"/>
                <w:sz w:val="22"/>
                <w:szCs w:val="22"/>
                <w:lang w:val="en-IN"/>
              </w:rPr>
              <w:t>Python</w:t>
            </w:r>
            <w:r w:rsidR="00366941">
              <w:rPr>
                <w:rFonts w:asciiTheme="minorHAnsi" w:eastAsia="Calibri" w:hAnsiTheme="minorHAnsi" w:cstheme="minorHAnsi"/>
                <w:sz w:val="22"/>
                <w:szCs w:val="22"/>
                <w:lang w:val="en-IN"/>
              </w:rPr>
              <w:t xml:space="preserve"> Automation</w:t>
            </w:r>
            <w:r>
              <w:rPr>
                <w:rFonts w:asciiTheme="minorHAnsi" w:eastAsia="Calibri" w:hAnsiTheme="minorHAnsi" w:cstheme="minorHAnsi"/>
                <w:sz w:val="22"/>
                <w:szCs w:val="22"/>
                <w:lang w:val="en-IN"/>
              </w:rPr>
              <w:t xml:space="preserve">, </w:t>
            </w:r>
            <w:r w:rsidRPr="00BE5C74">
              <w:rPr>
                <w:rFonts w:asciiTheme="minorHAnsi" w:eastAsia="Calibri" w:hAnsiTheme="minorHAnsi" w:cstheme="minorHAnsi"/>
                <w:sz w:val="22"/>
                <w:szCs w:val="22"/>
                <w:lang w:val="en-IN"/>
              </w:rPr>
              <w:t>Groovy</w:t>
            </w:r>
          </w:p>
        </w:tc>
      </w:tr>
      <w:tr w:rsidR="00FC4251" w14:paraId="7F286440"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13CF6176" w14:textId="04B295B7" w:rsidR="00FC4251" w:rsidRPr="00BE5C74" w:rsidRDefault="00FC4251" w:rsidP="00FC4251">
            <w:pPr>
              <w:jc w:val="both"/>
              <w:rPr>
                <w:rFonts w:asciiTheme="minorHAnsi" w:eastAsia="Calibri" w:hAnsiTheme="minorHAnsi" w:cstheme="minorHAnsi"/>
                <w:b/>
                <w:sz w:val="22"/>
                <w:szCs w:val="22"/>
                <w:lang w:val="en-IN"/>
              </w:rPr>
            </w:pPr>
            <w:r w:rsidRPr="00633427">
              <w:rPr>
                <w:rFonts w:asciiTheme="minorHAnsi" w:eastAsia="Calibri" w:hAnsiTheme="minorHAnsi" w:cstheme="minorHAnsi"/>
                <w:b/>
                <w:sz w:val="22"/>
                <w:szCs w:val="22"/>
                <w:lang w:val="en-IN"/>
              </w:rPr>
              <w:t xml:space="preserve">Testing </w:t>
            </w:r>
            <w:r w:rsidR="00C57017">
              <w:rPr>
                <w:rFonts w:asciiTheme="minorHAnsi" w:eastAsia="Calibri" w:hAnsiTheme="minorHAnsi" w:cstheme="minorHAnsi"/>
                <w:b/>
                <w:sz w:val="22"/>
                <w:szCs w:val="22"/>
                <w:lang w:val="en-IN"/>
              </w:rPr>
              <w:t>t</w:t>
            </w:r>
            <w:r w:rsidRPr="00633427">
              <w:rPr>
                <w:rFonts w:asciiTheme="minorHAnsi" w:eastAsia="Calibri" w:hAnsiTheme="minorHAnsi" w:cstheme="minorHAnsi"/>
                <w:b/>
                <w:sz w:val="22"/>
                <w:szCs w:val="22"/>
                <w:lang w:val="en-IN"/>
              </w:rPr>
              <w:t>ools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15DA9F92" w14:textId="2ADB56A3" w:rsidR="00FC4251" w:rsidRPr="00BE5C74" w:rsidRDefault="00FC4251" w:rsidP="00FC4251">
            <w:pPr>
              <w:jc w:val="both"/>
              <w:rPr>
                <w:rFonts w:asciiTheme="minorHAnsi" w:eastAsia="Calibri" w:hAnsiTheme="minorHAnsi" w:cstheme="minorHAnsi"/>
                <w:sz w:val="22"/>
                <w:szCs w:val="22"/>
                <w:lang w:val="en-IN"/>
              </w:rPr>
            </w:pPr>
            <w:r w:rsidRPr="00633427">
              <w:rPr>
                <w:rFonts w:asciiTheme="minorHAnsi" w:eastAsia="Calibri" w:hAnsiTheme="minorHAnsi" w:cstheme="minorHAnsi"/>
                <w:sz w:val="22"/>
                <w:szCs w:val="22"/>
                <w:lang w:val="en-IN"/>
              </w:rPr>
              <w:t>Selenium web driver, SKAI tool</w:t>
            </w:r>
            <w:r>
              <w:rPr>
                <w:rFonts w:asciiTheme="minorHAnsi" w:eastAsia="Calibri" w:hAnsiTheme="minorHAnsi" w:cstheme="minorHAnsi"/>
                <w:sz w:val="22"/>
                <w:szCs w:val="22"/>
                <w:lang w:val="en-IN"/>
              </w:rPr>
              <w:t xml:space="preserve"> </w:t>
            </w:r>
            <w:r w:rsidRPr="00633427">
              <w:rPr>
                <w:rFonts w:asciiTheme="minorHAnsi" w:eastAsia="Calibri" w:hAnsiTheme="minorHAnsi" w:cstheme="minorHAnsi"/>
                <w:sz w:val="22"/>
                <w:szCs w:val="22"/>
                <w:lang w:val="en-IN"/>
              </w:rPr>
              <w:t>(</w:t>
            </w:r>
            <w:r>
              <w:rPr>
                <w:rFonts w:asciiTheme="minorHAnsi" w:eastAsia="Calibri" w:hAnsiTheme="minorHAnsi" w:cstheme="minorHAnsi"/>
                <w:sz w:val="22"/>
                <w:szCs w:val="22"/>
                <w:lang w:val="en-IN"/>
              </w:rPr>
              <w:t>I</w:t>
            </w:r>
            <w:r w:rsidRPr="00633427">
              <w:rPr>
                <w:rFonts w:asciiTheme="minorHAnsi" w:eastAsia="Calibri" w:hAnsiTheme="minorHAnsi" w:cstheme="minorHAnsi"/>
                <w:sz w:val="22"/>
                <w:szCs w:val="22"/>
                <w:lang w:val="en-IN"/>
              </w:rPr>
              <w:t>nternal</w:t>
            </w:r>
            <w:r>
              <w:rPr>
                <w:rFonts w:asciiTheme="minorHAnsi" w:eastAsia="Calibri" w:hAnsiTheme="minorHAnsi" w:cstheme="minorHAnsi"/>
                <w:sz w:val="22"/>
                <w:szCs w:val="22"/>
                <w:lang w:val="en-IN"/>
              </w:rPr>
              <w:t xml:space="preserve"> tool</w:t>
            </w:r>
            <w:r w:rsidRPr="00633427">
              <w:rPr>
                <w:rFonts w:asciiTheme="minorHAnsi" w:eastAsia="Calibri" w:hAnsiTheme="minorHAnsi" w:cstheme="minorHAnsi"/>
                <w:sz w:val="22"/>
                <w:szCs w:val="22"/>
                <w:lang w:val="en-IN"/>
              </w:rPr>
              <w:t>)</w:t>
            </w:r>
          </w:p>
        </w:tc>
      </w:tr>
      <w:tr w:rsidR="00C57017" w14:paraId="55D37BCF"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7088FD37" w14:textId="1D6181F0" w:rsidR="00C57017" w:rsidRPr="00633427" w:rsidRDefault="00C57017" w:rsidP="00FC4251">
            <w:pPr>
              <w:jc w:val="both"/>
              <w:rPr>
                <w:rFonts w:asciiTheme="minorHAnsi" w:eastAsia="Calibri" w:hAnsiTheme="minorHAnsi" w:cstheme="minorHAnsi"/>
                <w:b/>
                <w:sz w:val="22"/>
                <w:szCs w:val="22"/>
                <w:lang w:val="en-IN"/>
              </w:rPr>
            </w:pPr>
            <w:r>
              <w:rPr>
                <w:rFonts w:asciiTheme="minorHAnsi" w:eastAsia="Calibri" w:hAnsiTheme="minorHAnsi" w:cstheme="minorHAnsi"/>
                <w:b/>
                <w:sz w:val="22"/>
                <w:szCs w:val="22"/>
                <w:lang w:val="en-IN"/>
              </w:rPr>
              <w:t>Security tools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52670910" w14:textId="53234D1D" w:rsidR="00C57017" w:rsidRPr="00633427" w:rsidRDefault="00C57017" w:rsidP="00FC4251">
            <w:pPr>
              <w:jc w:val="both"/>
              <w:rPr>
                <w:rFonts w:asciiTheme="minorHAnsi" w:eastAsia="Calibri" w:hAnsiTheme="minorHAnsi" w:cstheme="minorHAnsi"/>
                <w:sz w:val="22"/>
                <w:szCs w:val="22"/>
                <w:lang w:val="en-IN"/>
              </w:rPr>
            </w:pPr>
            <w:r>
              <w:rPr>
                <w:rFonts w:asciiTheme="minorHAnsi" w:eastAsia="Calibri" w:hAnsiTheme="minorHAnsi" w:cstheme="minorHAnsi"/>
                <w:sz w:val="22"/>
                <w:szCs w:val="22"/>
                <w:lang w:val="en-IN"/>
              </w:rPr>
              <w:t xml:space="preserve">Checkmarx, </w:t>
            </w:r>
            <w:r w:rsidRPr="00C57017">
              <w:rPr>
                <w:rFonts w:asciiTheme="minorHAnsi" w:eastAsia="Calibri" w:hAnsiTheme="minorHAnsi" w:cstheme="minorHAnsi"/>
                <w:sz w:val="22"/>
                <w:szCs w:val="22"/>
                <w:lang w:val="en-IN"/>
              </w:rPr>
              <w:t>CodeQL (GitHub advanced security)</w:t>
            </w:r>
          </w:p>
        </w:tc>
      </w:tr>
      <w:tr w:rsidR="00FC4251" w14:paraId="08EFD32B" w14:textId="77777777" w:rsidTr="00750D0C">
        <w:trPr>
          <w:trHeight w:val="271"/>
        </w:trPr>
        <w:tc>
          <w:tcPr>
            <w:tcW w:w="3321" w:type="dxa"/>
            <w:tcBorders>
              <w:top w:val="single" w:sz="4" w:space="0" w:color="auto"/>
              <w:left w:val="single" w:sz="4" w:space="0" w:color="auto"/>
              <w:bottom w:val="single" w:sz="4" w:space="0" w:color="auto"/>
              <w:right w:val="single" w:sz="4" w:space="0" w:color="auto"/>
            </w:tcBorders>
            <w:shd w:val="clear" w:color="auto" w:fill="auto"/>
            <w:vAlign w:val="bottom"/>
          </w:tcPr>
          <w:p w14:paraId="0F979EA3" w14:textId="03B6B6FA" w:rsidR="00FC4251" w:rsidRPr="00BE5C74" w:rsidRDefault="00B74E16" w:rsidP="00FC4251">
            <w:pPr>
              <w:jc w:val="both"/>
              <w:rPr>
                <w:rFonts w:asciiTheme="minorHAnsi" w:eastAsia="Calibri" w:hAnsiTheme="minorHAnsi" w:cstheme="minorHAnsi"/>
                <w:b/>
                <w:sz w:val="22"/>
                <w:szCs w:val="22"/>
                <w:lang w:val="en-IN"/>
              </w:rPr>
            </w:pPr>
            <w:r w:rsidRPr="00B74E16">
              <w:rPr>
                <w:rFonts w:asciiTheme="minorHAnsi" w:eastAsia="Calibri" w:hAnsiTheme="minorHAnsi" w:cstheme="minorHAnsi"/>
                <w:b/>
                <w:sz w:val="22"/>
                <w:szCs w:val="22"/>
                <w:lang w:val="en-IN"/>
              </w:rPr>
              <w:t>Repository Manager Tools</w:t>
            </w:r>
            <w:r w:rsidRPr="00BE5C74">
              <w:rPr>
                <w:rFonts w:asciiTheme="minorHAnsi" w:eastAsia="Calibri" w:hAnsiTheme="minorHAnsi" w:cstheme="minorHAnsi"/>
                <w:b/>
                <w:sz w:val="22"/>
                <w:szCs w:val="22"/>
                <w:lang w:val="en-IN"/>
              </w:rPr>
              <w:t xml:space="preserve"> </w:t>
            </w:r>
            <w:r w:rsidR="00FC4251" w:rsidRPr="00BE5C74">
              <w:rPr>
                <w:rFonts w:asciiTheme="minorHAnsi" w:eastAsia="Calibri" w:hAnsiTheme="minorHAnsi" w:cstheme="minorHAnsi"/>
                <w:b/>
                <w:sz w:val="22"/>
                <w:szCs w:val="22"/>
                <w:lang w:val="en-IN"/>
              </w:rPr>
              <w:t>tool</w:t>
            </w:r>
          </w:p>
        </w:tc>
        <w:tc>
          <w:tcPr>
            <w:tcW w:w="6406" w:type="dxa"/>
            <w:tcBorders>
              <w:top w:val="single" w:sz="4" w:space="0" w:color="auto"/>
              <w:left w:val="single" w:sz="4" w:space="0" w:color="auto"/>
              <w:bottom w:val="single" w:sz="4" w:space="0" w:color="auto"/>
              <w:right w:val="single" w:sz="4" w:space="0" w:color="auto"/>
            </w:tcBorders>
            <w:shd w:val="clear" w:color="auto" w:fill="auto"/>
            <w:vAlign w:val="bottom"/>
          </w:tcPr>
          <w:p w14:paraId="46AD7F0C" w14:textId="6552D4CA" w:rsidR="00FC4251" w:rsidRPr="00BE5C74" w:rsidRDefault="00B74E16" w:rsidP="00FC4251">
            <w:pPr>
              <w:jc w:val="both"/>
              <w:rPr>
                <w:rFonts w:asciiTheme="minorHAnsi" w:eastAsia="Calibri" w:hAnsiTheme="minorHAnsi" w:cstheme="minorHAnsi"/>
                <w:sz w:val="22"/>
                <w:szCs w:val="22"/>
                <w:lang w:val="en-IN"/>
              </w:rPr>
            </w:pPr>
            <w:r w:rsidRPr="00B74E16">
              <w:rPr>
                <w:rFonts w:asciiTheme="minorHAnsi" w:eastAsia="Calibri" w:hAnsiTheme="minorHAnsi" w:cstheme="minorHAnsi"/>
                <w:sz w:val="22"/>
                <w:szCs w:val="22"/>
                <w:lang w:val="en-IN"/>
              </w:rPr>
              <w:t>Jfrog Artifactory</w:t>
            </w:r>
          </w:p>
        </w:tc>
      </w:tr>
      <w:tr w:rsidR="00FC4251" w14:paraId="47BAACB7" w14:textId="77777777" w:rsidTr="00750D0C">
        <w:trPr>
          <w:trHeight w:val="257"/>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7384C9FF" w14:textId="570AAEAF" w:rsidR="00FC4251" w:rsidRPr="00BE5C74" w:rsidRDefault="00FC4251" w:rsidP="00FC4251">
            <w:pPr>
              <w:jc w:val="both"/>
              <w:rPr>
                <w:rFonts w:asciiTheme="minorHAnsi" w:eastAsia="Calibri" w:hAnsiTheme="minorHAnsi" w:cstheme="minorHAnsi"/>
                <w:b/>
                <w:sz w:val="22"/>
                <w:szCs w:val="22"/>
                <w:lang w:val="en-IN"/>
              </w:rPr>
            </w:pPr>
            <w:r w:rsidRPr="00633427">
              <w:rPr>
                <w:rFonts w:asciiTheme="minorHAnsi" w:eastAsia="Calibri" w:hAnsiTheme="minorHAnsi" w:cstheme="minorHAnsi"/>
                <w:b/>
                <w:sz w:val="22"/>
                <w:szCs w:val="22"/>
                <w:lang w:val="en-IN"/>
              </w:rPr>
              <w:t>Bug/Case Tracking Tool:</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48463060" w14:textId="35BA2E16" w:rsidR="00FC4251" w:rsidRPr="00BE5C74" w:rsidRDefault="00FC4251" w:rsidP="00FC4251">
            <w:pPr>
              <w:widowControl w:val="0"/>
              <w:autoSpaceDE w:val="0"/>
              <w:spacing w:after="0" w:line="240" w:lineRule="auto"/>
              <w:jc w:val="both"/>
              <w:rPr>
                <w:rFonts w:asciiTheme="minorHAnsi" w:eastAsia="Calibri" w:hAnsiTheme="minorHAnsi" w:cstheme="minorHAnsi"/>
                <w:sz w:val="22"/>
                <w:szCs w:val="22"/>
                <w:lang w:val="en-IN"/>
              </w:rPr>
            </w:pPr>
            <w:r w:rsidRPr="00633427">
              <w:rPr>
                <w:rFonts w:asciiTheme="minorHAnsi" w:eastAsia="Calibri" w:hAnsiTheme="minorHAnsi" w:cstheme="minorHAnsi"/>
                <w:sz w:val="22"/>
                <w:szCs w:val="22"/>
                <w:lang w:val="en-IN"/>
              </w:rPr>
              <w:t>JIRA, Service Now</w:t>
            </w:r>
          </w:p>
        </w:tc>
      </w:tr>
      <w:tr w:rsidR="00FC4251" w14:paraId="5144EA88" w14:textId="77777777" w:rsidTr="00750D0C">
        <w:trPr>
          <w:trHeight w:val="257"/>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11BB3C30" w14:textId="517A935C"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Application/Web Server</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5700B5A2" w14:textId="7E396DA9" w:rsidR="00FC4251" w:rsidRPr="00BE5C74" w:rsidRDefault="00B74E16" w:rsidP="00FC4251">
            <w:pPr>
              <w:widowControl w:val="0"/>
              <w:autoSpaceDE w:val="0"/>
              <w:spacing w:after="0" w:line="240" w:lineRule="auto"/>
              <w:jc w:val="both"/>
              <w:rPr>
                <w:rFonts w:asciiTheme="minorHAnsi" w:eastAsia="Calibri" w:hAnsiTheme="minorHAnsi" w:cstheme="minorHAnsi"/>
                <w:sz w:val="22"/>
                <w:szCs w:val="22"/>
                <w:lang w:val="en-IN"/>
              </w:rPr>
            </w:pPr>
            <w:r>
              <w:rPr>
                <w:rFonts w:asciiTheme="minorHAnsi" w:eastAsia="Calibri" w:hAnsiTheme="minorHAnsi" w:cstheme="minorHAnsi"/>
                <w:sz w:val="22"/>
                <w:szCs w:val="22"/>
                <w:lang w:val="en-IN"/>
              </w:rPr>
              <w:t xml:space="preserve">Oracle </w:t>
            </w:r>
            <w:r w:rsidR="00FC4251" w:rsidRPr="00BE5C74">
              <w:rPr>
                <w:rFonts w:asciiTheme="minorHAnsi" w:eastAsia="Calibri" w:hAnsiTheme="minorHAnsi" w:cstheme="minorHAnsi"/>
                <w:sz w:val="22"/>
                <w:szCs w:val="22"/>
                <w:lang w:val="en-IN"/>
              </w:rPr>
              <w:t>WebLogic,</w:t>
            </w:r>
            <w:r>
              <w:rPr>
                <w:rFonts w:asciiTheme="minorHAnsi" w:eastAsia="Calibri" w:hAnsiTheme="minorHAnsi" w:cstheme="minorHAnsi"/>
                <w:sz w:val="22"/>
                <w:szCs w:val="22"/>
                <w:lang w:val="en-IN"/>
              </w:rPr>
              <w:t xml:space="preserve"> Apache</w:t>
            </w:r>
            <w:r w:rsidR="00FC4251" w:rsidRPr="00BE5C74">
              <w:rPr>
                <w:rFonts w:asciiTheme="minorHAnsi" w:eastAsia="Calibri" w:hAnsiTheme="minorHAnsi" w:cstheme="minorHAnsi"/>
                <w:sz w:val="22"/>
                <w:szCs w:val="22"/>
                <w:lang w:val="en-IN"/>
              </w:rPr>
              <w:t xml:space="preserve"> Tomcat</w:t>
            </w:r>
          </w:p>
        </w:tc>
      </w:tr>
      <w:tr w:rsidR="00FC4251" w14:paraId="0296932E" w14:textId="77777777" w:rsidTr="00750D0C">
        <w:trPr>
          <w:trHeight w:val="257"/>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5F80BA27" w14:textId="0D9D93CC"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Operating Systems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6872438E" w14:textId="713BBFD7"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 xml:space="preserve">Windows, </w:t>
            </w:r>
            <w:r w:rsidRPr="00633427">
              <w:rPr>
                <w:rFonts w:asciiTheme="minorHAnsi" w:eastAsia="Calibri" w:hAnsiTheme="minorHAnsi" w:cstheme="minorHAnsi"/>
                <w:sz w:val="22"/>
                <w:szCs w:val="22"/>
                <w:lang w:val="en-IN"/>
              </w:rPr>
              <w:t>Unix, Redhat Linux, Aix, Solaris</w:t>
            </w:r>
          </w:p>
        </w:tc>
      </w:tr>
      <w:tr w:rsidR="00FC4251" w14:paraId="6875AD1E" w14:textId="77777777" w:rsidTr="00750D0C">
        <w:trPr>
          <w:trHeight w:val="257"/>
        </w:trPr>
        <w:tc>
          <w:tcPr>
            <w:tcW w:w="3321" w:type="dxa"/>
            <w:tcBorders>
              <w:top w:val="single" w:sz="4" w:space="0" w:color="auto"/>
              <w:left w:val="single" w:sz="4" w:space="0" w:color="auto"/>
              <w:bottom w:val="single" w:sz="4" w:space="0" w:color="auto"/>
              <w:right w:val="single" w:sz="4" w:space="0" w:color="auto"/>
            </w:tcBorders>
            <w:shd w:val="clear" w:color="auto" w:fill="auto"/>
          </w:tcPr>
          <w:p w14:paraId="6598F119" w14:textId="7CFDBAE0" w:rsidR="00FC4251" w:rsidRPr="00BE5C74" w:rsidRDefault="00FC4251" w:rsidP="00FC4251">
            <w:pPr>
              <w:jc w:val="both"/>
              <w:rPr>
                <w:rFonts w:asciiTheme="minorHAnsi" w:eastAsia="Calibri" w:hAnsiTheme="minorHAnsi" w:cstheme="minorHAnsi"/>
                <w:b/>
                <w:sz w:val="22"/>
                <w:szCs w:val="22"/>
                <w:lang w:val="en-IN"/>
              </w:rPr>
            </w:pPr>
            <w:r w:rsidRPr="00BE5C74">
              <w:rPr>
                <w:rFonts w:asciiTheme="minorHAnsi" w:eastAsia="Calibri" w:hAnsiTheme="minorHAnsi" w:cstheme="minorHAnsi"/>
                <w:b/>
                <w:sz w:val="22"/>
                <w:szCs w:val="22"/>
                <w:lang w:val="en-IN"/>
              </w:rPr>
              <w:t>Programming Languages</w:t>
            </w:r>
          </w:p>
        </w:tc>
        <w:tc>
          <w:tcPr>
            <w:tcW w:w="6406" w:type="dxa"/>
            <w:tcBorders>
              <w:top w:val="single" w:sz="4" w:space="0" w:color="auto"/>
              <w:left w:val="single" w:sz="4" w:space="0" w:color="auto"/>
              <w:bottom w:val="single" w:sz="4" w:space="0" w:color="auto"/>
              <w:right w:val="single" w:sz="4" w:space="0" w:color="auto"/>
            </w:tcBorders>
            <w:shd w:val="clear" w:color="auto" w:fill="auto"/>
          </w:tcPr>
          <w:p w14:paraId="37663E6D" w14:textId="2CF714F8" w:rsidR="00FC4251" w:rsidRPr="00BE5C74" w:rsidRDefault="00FC4251" w:rsidP="00FC4251">
            <w:pPr>
              <w:jc w:val="both"/>
              <w:rPr>
                <w:rFonts w:asciiTheme="minorHAnsi" w:eastAsia="Calibri" w:hAnsiTheme="minorHAnsi" w:cstheme="minorHAnsi"/>
                <w:sz w:val="22"/>
                <w:szCs w:val="22"/>
                <w:lang w:val="en-IN"/>
              </w:rPr>
            </w:pPr>
            <w:r w:rsidRPr="00BE5C74">
              <w:rPr>
                <w:rFonts w:asciiTheme="minorHAnsi" w:eastAsia="Calibri" w:hAnsiTheme="minorHAnsi" w:cstheme="minorHAnsi"/>
                <w:sz w:val="22"/>
                <w:szCs w:val="22"/>
                <w:lang w:val="en-IN"/>
              </w:rPr>
              <w:t>Java</w:t>
            </w:r>
          </w:p>
        </w:tc>
      </w:tr>
      <w:tr w:rsidR="00FC4251" w14:paraId="33728048" w14:textId="77777777" w:rsidTr="00750D0C">
        <w:trPr>
          <w:trHeight w:val="257"/>
        </w:trPr>
        <w:tc>
          <w:tcPr>
            <w:tcW w:w="3321" w:type="dxa"/>
            <w:tcBorders>
              <w:top w:val="single" w:sz="4" w:space="0" w:color="auto"/>
              <w:left w:val="single" w:sz="4" w:space="0" w:color="auto"/>
              <w:bottom w:val="single" w:sz="4" w:space="0" w:color="auto"/>
              <w:right w:val="single" w:sz="4" w:space="0" w:color="auto"/>
            </w:tcBorders>
            <w:shd w:val="clear" w:color="auto" w:fill="auto"/>
            <w:vAlign w:val="bottom"/>
          </w:tcPr>
          <w:p w14:paraId="057F49B8" w14:textId="0AA775F4" w:rsidR="00FC4251" w:rsidRPr="00BE5C74" w:rsidRDefault="00FC4251" w:rsidP="00FC4251">
            <w:pPr>
              <w:jc w:val="both"/>
              <w:rPr>
                <w:rFonts w:asciiTheme="minorHAnsi" w:eastAsia="Calibri" w:hAnsiTheme="minorHAnsi" w:cstheme="minorHAnsi"/>
                <w:b/>
                <w:sz w:val="22"/>
                <w:szCs w:val="22"/>
                <w:lang w:val="en-IN"/>
              </w:rPr>
            </w:pPr>
            <w:r w:rsidRPr="00633427">
              <w:rPr>
                <w:rFonts w:asciiTheme="minorHAnsi" w:eastAsia="Calibri" w:hAnsiTheme="minorHAnsi" w:cstheme="minorHAnsi"/>
                <w:b/>
                <w:sz w:val="22"/>
                <w:szCs w:val="22"/>
                <w:lang w:val="en-IN"/>
              </w:rPr>
              <w:t>Database:</w:t>
            </w:r>
          </w:p>
        </w:tc>
        <w:tc>
          <w:tcPr>
            <w:tcW w:w="6406" w:type="dxa"/>
            <w:tcBorders>
              <w:top w:val="single" w:sz="4" w:space="0" w:color="auto"/>
              <w:left w:val="single" w:sz="4" w:space="0" w:color="auto"/>
              <w:bottom w:val="single" w:sz="4" w:space="0" w:color="auto"/>
              <w:right w:val="single" w:sz="4" w:space="0" w:color="auto"/>
            </w:tcBorders>
            <w:shd w:val="clear" w:color="auto" w:fill="auto"/>
            <w:vAlign w:val="bottom"/>
          </w:tcPr>
          <w:p w14:paraId="7F3BC7F2" w14:textId="23E04EED" w:rsidR="00FC4251" w:rsidRPr="00BE5C74" w:rsidRDefault="00FC4251" w:rsidP="00FC4251">
            <w:pPr>
              <w:jc w:val="both"/>
              <w:rPr>
                <w:rFonts w:asciiTheme="minorHAnsi" w:eastAsia="Calibri" w:hAnsiTheme="minorHAnsi" w:cstheme="minorHAnsi"/>
                <w:sz w:val="22"/>
                <w:szCs w:val="22"/>
                <w:lang w:val="en-IN"/>
              </w:rPr>
            </w:pPr>
            <w:r w:rsidRPr="00633427">
              <w:rPr>
                <w:rFonts w:asciiTheme="minorHAnsi" w:eastAsia="Calibri" w:hAnsiTheme="minorHAnsi" w:cstheme="minorHAnsi"/>
                <w:sz w:val="22"/>
                <w:szCs w:val="22"/>
                <w:lang w:val="en-IN"/>
              </w:rPr>
              <w:t>Oracle, M</w:t>
            </w:r>
            <w:r w:rsidR="00C57017">
              <w:rPr>
                <w:rFonts w:asciiTheme="minorHAnsi" w:eastAsia="Calibri" w:hAnsiTheme="minorHAnsi" w:cstheme="minorHAnsi"/>
                <w:sz w:val="22"/>
                <w:szCs w:val="22"/>
                <w:lang w:val="en-IN"/>
              </w:rPr>
              <w:t>y</w:t>
            </w:r>
            <w:r w:rsidRPr="00633427">
              <w:rPr>
                <w:rFonts w:asciiTheme="minorHAnsi" w:eastAsia="Calibri" w:hAnsiTheme="minorHAnsi" w:cstheme="minorHAnsi"/>
                <w:sz w:val="22"/>
                <w:szCs w:val="22"/>
                <w:lang w:val="en-IN"/>
              </w:rPr>
              <w:t xml:space="preserve"> SQL</w:t>
            </w:r>
          </w:p>
        </w:tc>
      </w:tr>
    </w:tbl>
    <w:p w14:paraId="5627EA37" w14:textId="683702DD" w:rsidR="00366941" w:rsidRDefault="00366941" w:rsidP="00366941"/>
    <w:p w14:paraId="0EA09CD7" w14:textId="73C48E91" w:rsidR="000577C5" w:rsidRPr="000577C5" w:rsidRDefault="000577C5" w:rsidP="000577C5">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Pr>
          <w:rFonts w:ascii="Times New Roman" w:eastAsia="Times New Roman" w:hAnsi="Times New Roman"/>
          <w:sz w:val="22"/>
          <w:u w:val="single"/>
        </w:rPr>
        <w:t>CERTIFICATIONS</w:t>
      </w:r>
      <w:r w:rsidRPr="000577C5">
        <w:rPr>
          <w:rFonts w:ascii="Times New Roman" w:eastAsia="Times New Roman" w:hAnsi="Times New Roman"/>
          <w:sz w:val="22"/>
          <w:u w:val="single"/>
        </w:rPr>
        <w:t>:</w:t>
      </w:r>
    </w:p>
    <w:p w14:paraId="23901529" w14:textId="19816740" w:rsidR="000577C5" w:rsidRDefault="000577C5" w:rsidP="000577C5">
      <w:pPr>
        <w:widowControl w:val="0"/>
        <w:numPr>
          <w:ilvl w:val="0"/>
          <w:numId w:val="33"/>
        </w:numPr>
        <w:autoSpaceDE w:val="0"/>
        <w:autoSpaceDN w:val="0"/>
        <w:adjustRightInd w:val="0"/>
        <w:spacing w:after="0" w:line="240" w:lineRule="auto"/>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AZ-104 Microsoft Azure Administrator Associate</w:t>
      </w:r>
      <w:r w:rsidR="008D55CE">
        <w:rPr>
          <w:rFonts w:asciiTheme="minorHAnsi" w:eastAsiaTheme="minorHAnsi" w:hAnsiTheme="minorHAnsi" w:cstheme="minorBidi"/>
          <w:b/>
          <w:sz w:val="22"/>
          <w:szCs w:val="22"/>
        </w:rPr>
        <w:t>.</w:t>
      </w:r>
    </w:p>
    <w:p w14:paraId="2175C9E1" w14:textId="608E86E2" w:rsidR="00180C63" w:rsidRPr="000577C5" w:rsidRDefault="000577C5" w:rsidP="000577C5">
      <w:pPr>
        <w:widowControl w:val="0"/>
        <w:numPr>
          <w:ilvl w:val="0"/>
          <w:numId w:val="33"/>
        </w:numPr>
        <w:autoSpaceDE w:val="0"/>
        <w:autoSpaceDN w:val="0"/>
        <w:adjustRightInd w:val="0"/>
        <w:spacing w:after="0" w:line="240" w:lineRule="auto"/>
        <w:jc w:val="both"/>
        <w:rPr>
          <w:rFonts w:asciiTheme="minorHAnsi" w:eastAsiaTheme="minorHAnsi" w:hAnsiTheme="minorHAnsi" w:cstheme="minorBidi"/>
          <w:b/>
          <w:sz w:val="22"/>
          <w:szCs w:val="22"/>
        </w:rPr>
      </w:pPr>
      <w:r w:rsidRPr="000577C5">
        <w:rPr>
          <w:rFonts w:asciiTheme="minorHAnsi" w:eastAsiaTheme="minorHAnsi" w:hAnsiTheme="minorHAnsi" w:cstheme="minorBidi"/>
          <w:b/>
          <w:sz w:val="22"/>
          <w:szCs w:val="22"/>
        </w:rPr>
        <w:t>AZ-900 Azure fundamentals.</w:t>
      </w:r>
    </w:p>
    <w:p w14:paraId="45588A79" w14:textId="70C50C7C" w:rsidR="00366941" w:rsidRDefault="00366941" w:rsidP="00366941"/>
    <w:p w14:paraId="527CEAA8" w14:textId="77777777" w:rsidR="00366941" w:rsidRPr="00366941" w:rsidRDefault="00366941" w:rsidP="00366941"/>
    <w:p w14:paraId="1DAF97CD" w14:textId="1462BEF2" w:rsidR="00EA17AC" w:rsidRPr="008D55CE" w:rsidRDefault="002123B6" w:rsidP="008D55CE">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sidRPr="00A6470B">
        <w:rPr>
          <w:rFonts w:ascii="Times New Roman" w:eastAsia="Times New Roman" w:hAnsi="Times New Roman"/>
          <w:sz w:val="22"/>
          <w:u w:val="single"/>
        </w:rPr>
        <w:t>PROJECTS:</w:t>
      </w:r>
    </w:p>
    <w:tbl>
      <w:tblPr>
        <w:tblW w:w="10065"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11"/>
        <w:gridCol w:w="306"/>
        <w:gridCol w:w="7448"/>
      </w:tblGrid>
      <w:tr w:rsidR="00EA17AC" w14:paraId="06206ABB" w14:textId="77777777" w:rsidTr="00366941">
        <w:trPr>
          <w:trHeight w:val="140"/>
        </w:trPr>
        <w:tc>
          <w:tcPr>
            <w:tcW w:w="10065" w:type="dxa"/>
            <w:gridSpan w:val="3"/>
            <w:tcBorders>
              <w:top w:val="single" w:sz="4" w:space="0" w:color="auto"/>
              <w:left w:val="single" w:sz="4" w:space="0" w:color="auto"/>
              <w:bottom w:val="single" w:sz="4" w:space="0" w:color="auto"/>
              <w:right w:val="single" w:sz="4" w:space="0" w:color="auto"/>
            </w:tcBorders>
            <w:shd w:val="clear" w:color="auto" w:fill="F3F3F3"/>
            <w:vAlign w:val="center"/>
          </w:tcPr>
          <w:p w14:paraId="745F467F" w14:textId="33336BDD" w:rsidR="00EA17AC" w:rsidRDefault="00EA17AC" w:rsidP="005C7F99">
            <w:pPr>
              <w:tabs>
                <w:tab w:val="left" w:pos="720"/>
                <w:tab w:val="center" w:pos="4320"/>
                <w:tab w:val="right" w:pos="8640"/>
              </w:tabs>
              <w:jc w:val="both"/>
              <w:rPr>
                <w:rFonts w:ascii="Calibri" w:eastAsia="Calibri" w:hAnsi="Calibri" w:cs="Calibri"/>
                <w:b/>
                <w:bCs/>
                <w:sz w:val="22"/>
                <w:szCs w:val="22"/>
                <w:lang w:val="en-IN"/>
              </w:rPr>
            </w:pPr>
            <w:r>
              <w:rPr>
                <w:rFonts w:ascii="Calibri" w:eastAsia="Calibri" w:hAnsi="Calibri" w:cs="Calibri"/>
                <w:b/>
                <w:bCs/>
                <w:sz w:val="22"/>
                <w:szCs w:val="22"/>
                <w:lang w:val="en-IN"/>
              </w:rPr>
              <w:t xml:space="preserve">1. </w:t>
            </w:r>
            <w:r w:rsidR="008D55CE">
              <w:rPr>
                <w:rFonts w:ascii="Calibri" w:eastAsia="Calibri" w:hAnsi="Calibri" w:cs="Calibri"/>
                <w:b/>
                <w:bCs/>
                <w:sz w:val="22"/>
                <w:szCs w:val="22"/>
                <w:lang w:val="en-IN"/>
              </w:rPr>
              <w:t xml:space="preserve">Blueyonder </w:t>
            </w:r>
            <w:r w:rsidR="00B74E16">
              <w:rPr>
                <w:rFonts w:ascii="Calibri" w:eastAsia="Calibri" w:hAnsi="Calibri" w:cs="Calibri"/>
                <w:b/>
                <w:bCs/>
                <w:sz w:val="22"/>
                <w:szCs w:val="22"/>
                <w:lang w:val="en-IN"/>
              </w:rPr>
              <w:t xml:space="preserve">SCPO and </w:t>
            </w:r>
            <w:r w:rsidR="00EF265C">
              <w:rPr>
                <w:rFonts w:ascii="Calibri" w:eastAsia="Calibri" w:hAnsi="Calibri" w:cs="Calibri"/>
                <w:b/>
                <w:bCs/>
                <w:sz w:val="22"/>
                <w:szCs w:val="22"/>
                <w:lang w:val="en-IN"/>
              </w:rPr>
              <w:t>P</w:t>
            </w:r>
            <w:r w:rsidR="00B74E16">
              <w:rPr>
                <w:rFonts w:ascii="Calibri" w:eastAsia="Calibri" w:hAnsi="Calibri" w:cs="Calibri"/>
                <w:b/>
                <w:bCs/>
                <w:sz w:val="22"/>
                <w:szCs w:val="22"/>
                <w:lang w:val="en-IN"/>
              </w:rPr>
              <w:t xml:space="preserve">latform </w:t>
            </w:r>
            <w:r w:rsidR="00EF265C">
              <w:rPr>
                <w:rFonts w:ascii="Calibri" w:eastAsia="Calibri" w:hAnsi="Calibri" w:cs="Calibri"/>
                <w:b/>
                <w:bCs/>
                <w:sz w:val="22"/>
                <w:szCs w:val="22"/>
                <w:lang w:val="en-IN"/>
              </w:rPr>
              <w:t>p</w:t>
            </w:r>
            <w:r w:rsidR="00B74E16">
              <w:rPr>
                <w:rFonts w:ascii="Calibri" w:eastAsia="Calibri" w:hAnsi="Calibri" w:cs="Calibri"/>
                <w:b/>
                <w:bCs/>
                <w:sz w:val="22"/>
                <w:szCs w:val="22"/>
                <w:lang w:val="en-IN"/>
              </w:rPr>
              <w:t>roducts.</w:t>
            </w:r>
          </w:p>
        </w:tc>
      </w:tr>
      <w:tr w:rsidR="00EA17AC" w14:paraId="1088E50D" w14:textId="77777777" w:rsidTr="00366941">
        <w:trPr>
          <w:trHeight w:val="200"/>
        </w:trPr>
        <w:tc>
          <w:tcPr>
            <w:tcW w:w="2311" w:type="dxa"/>
            <w:tcBorders>
              <w:top w:val="single" w:sz="4" w:space="0" w:color="000000"/>
              <w:left w:val="single" w:sz="4" w:space="0" w:color="000000"/>
              <w:bottom w:val="nil"/>
              <w:right w:val="nil"/>
            </w:tcBorders>
            <w:shd w:val="clear" w:color="auto" w:fill="F3F3F3"/>
            <w:vAlign w:val="center"/>
          </w:tcPr>
          <w:p w14:paraId="55F69521"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DURATION</w:t>
            </w:r>
          </w:p>
        </w:tc>
        <w:tc>
          <w:tcPr>
            <w:tcW w:w="306" w:type="dxa"/>
            <w:tcBorders>
              <w:top w:val="single" w:sz="4" w:space="0" w:color="000000"/>
              <w:left w:val="nil"/>
              <w:bottom w:val="nil"/>
              <w:right w:val="nil"/>
            </w:tcBorders>
            <w:shd w:val="clear" w:color="auto" w:fill="F3F3F3"/>
            <w:vAlign w:val="center"/>
          </w:tcPr>
          <w:p w14:paraId="6FC3F3DE"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single" w:sz="4" w:space="0" w:color="000000"/>
              <w:left w:val="nil"/>
              <w:bottom w:val="nil"/>
              <w:right w:val="single" w:sz="4" w:space="0" w:color="000000"/>
            </w:tcBorders>
            <w:shd w:val="clear" w:color="auto" w:fill="F3F3F3"/>
            <w:vAlign w:val="center"/>
          </w:tcPr>
          <w:p w14:paraId="4B6F8688" w14:textId="5B5E2574"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C57017">
              <w:rPr>
                <w:rFonts w:ascii="Calibri" w:eastAsia="Calibri" w:hAnsi="Calibri" w:cs="Calibri"/>
                <w:sz w:val="22"/>
                <w:szCs w:val="22"/>
                <w:lang w:val="en-IN"/>
              </w:rPr>
              <w:t>June</w:t>
            </w:r>
            <w:r>
              <w:rPr>
                <w:rFonts w:ascii="Calibri" w:eastAsia="Calibri" w:hAnsi="Calibri" w:cs="Calibri"/>
                <w:sz w:val="22"/>
                <w:szCs w:val="22"/>
                <w:lang w:val="en-IN"/>
              </w:rPr>
              <w:t xml:space="preserve"> 201</w:t>
            </w:r>
            <w:r w:rsidR="00C57017">
              <w:rPr>
                <w:rFonts w:ascii="Calibri" w:eastAsia="Calibri" w:hAnsi="Calibri" w:cs="Calibri"/>
                <w:sz w:val="22"/>
                <w:szCs w:val="22"/>
                <w:lang w:val="en-IN"/>
              </w:rPr>
              <w:t>9</w:t>
            </w:r>
            <w:r>
              <w:rPr>
                <w:rFonts w:ascii="Calibri" w:eastAsia="Calibri" w:hAnsi="Calibri" w:cs="Calibri"/>
                <w:sz w:val="22"/>
                <w:szCs w:val="22"/>
                <w:lang w:val="en-IN"/>
              </w:rPr>
              <w:t xml:space="preserve"> - till date </w:t>
            </w:r>
          </w:p>
        </w:tc>
      </w:tr>
      <w:tr w:rsidR="00EA17AC" w14:paraId="73340550" w14:textId="77777777" w:rsidTr="00366941">
        <w:trPr>
          <w:trHeight w:val="280"/>
        </w:trPr>
        <w:tc>
          <w:tcPr>
            <w:tcW w:w="2311" w:type="dxa"/>
            <w:tcBorders>
              <w:top w:val="nil"/>
              <w:left w:val="single" w:sz="4" w:space="0" w:color="000000"/>
              <w:bottom w:val="nil"/>
              <w:right w:val="nil"/>
            </w:tcBorders>
            <w:shd w:val="clear" w:color="auto" w:fill="F3F3F3"/>
            <w:vAlign w:val="center"/>
          </w:tcPr>
          <w:p w14:paraId="571FEF75"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ROLE</w:t>
            </w:r>
          </w:p>
        </w:tc>
        <w:tc>
          <w:tcPr>
            <w:tcW w:w="306" w:type="dxa"/>
            <w:tcBorders>
              <w:top w:val="nil"/>
              <w:left w:val="nil"/>
              <w:bottom w:val="nil"/>
              <w:right w:val="nil"/>
            </w:tcBorders>
            <w:shd w:val="clear" w:color="auto" w:fill="F3F3F3"/>
            <w:vAlign w:val="center"/>
          </w:tcPr>
          <w:p w14:paraId="7F324706"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nil"/>
              <w:left w:val="nil"/>
              <w:bottom w:val="nil"/>
              <w:right w:val="single" w:sz="4" w:space="0" w:color="000000"/>
            </w:tcBorders>
            <w:shd w:val="clear" w:color="auto" w:fill="F3F3F3"/>
            <w:vAlign w:val="center"/>
          </w:tcPr>
          <w:p w14:paraId="46DBA41F" w14:textId="08E4FA41"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C57017">
              <w:rPr>
                <w:rFonts w:ascii="Calibri" w:eastAsia="Calibri" w:hAnsi="Calibri" w:cs="Calibri"/>
                <w:sz w:val="22"/>
                <w:szCs w:val="22"/>
                <w:lang w:val="en-IN"/>
              </w:rPr>
              <w:t>Software Engineer 2</w:t>
            </w:r>
            <w:r w:rsidR="00042842">
              <w:rPr>
                <w:rFonts w:ascii="Calibri" w:eastAsia="Calibri" w:hAnsi="Calibri" w:cs="Calibri"/>
                <w:sz w:val="22"/>
                <w:szCs w:val="22"/>
                <w:lang w:val="en-IN"/>
              </w:rPr>
              <w:t>/DevOps Engineer</w:t>
            </w:r>
            <w:r w:rsidR="007B1AED">
              <w:rPr>
                <w:rFonts w:ascii="Calibri" w:eastAsia="Calibri" w:hAnsi="Calibri" w:cs="Calibri"/>
                <w:sz w:val="22"/>
                <w:szCs w:val="22"/>
                <w:lang w:val="en-IN"/>
              </w:rPr>
              <w:t xml:space="preserve"> 2</w:t>
            </w:r>
          </w:p>
        </w:tc>
      </w:tr>
      <w:tr w:rsidR="00EA17AC" w14:paraId="1AB964D0" w14:textId="77777777" w:rsidTr="00366941">
        <w:trPr>
          <w:trHeight w:val="280"/>
        </w:trPr>
        <w:tc>
          <w:tcPr>
            <w:tcW w:w="2311" w:type="dxa"/>
            <w:tcBorders>
              <w:top w:val="nil"/>
              <w:left w:val="single" w:sz="4" w:space="0" w:color="000000"/>
              <w:bottom w:val="nil"/>
              <w:right w:val="nil"/>
            </w:tcBorders>
            <w:shd w:val="clear" w:color="auto" w:fill="F3F3F3"/>
            <w:vAlign w:val="center"/>
          </w:tcPr>
          <w:p w14:paraId="2DBCB5EA"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WORK LOCATION</w:t>
            </w:r>
          </w:p>
        </w:tc>
        <w:tc>
          <w:tcPr>
            <w:tcW w:w="306" w:type="dxa"/>
            <w:tcBorders>
              <w:top w:val="nil"/>
              <w:left w:val="nil"/>
              <w:bottom w:val="nil"/>
              <w:right w:val="nil"/>
            </w:tcBorders>
            <w:shd w:val="clear" w:color="auto" w:fill="F3F3F3"/>
            <w:vAlign w:val="center"/>
          </w:tcPr>
          <w:p w14:paraId="3B9BA28E"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nil"/>
              <w:left w:val="nil"/>
              <w:bottom w:val="nil"/>
              <w:right w:val="single" w:sz="4" w:space="0" w:color="000000"/>
            </w:tcBorders>
            <w:shd w:val="clear" w:color="auto" w:fill="F3F3F3"/>
            <w:vAlign w:val="center"/>
          </w:tcPr>
          <w:p w14:paraId="5CB8058A" w14:textId="269BF77C"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C57017">
              <w:rPr>
                <w:rFonts w:ascii="Calibri" w:eastAsia="Calibri" w:hAnsi="Calibri" w:cs="Calibri"/>
                <w:sz w:val="22"/>
                <w:szCs w:val="22"/>
                <w:lang w:val="en-IN"/>
              </w:rPr>
              <w:t>Blue</w:t>
            </w:r>
            <w:r w:rsidR="00366941">
              <w:rPr>
                <w:rFonts w:ascii="Calibri" w:eastAsia="Calibri" w:hAnsi="Calibri" w:cs="Calibri"/>
                <w:sz w:val="22"/>
                <w:szCs w:val="22"/>
                <w:lang w:val="en-IN"/>
              </w:rPr>
              <w:t xml:space="preserve"> Y</w:t>
            </w:r>
            <w:r w:rsidR="00C57017">
              <w:rPr>
                <w:rFonts w:ascii="Calibri" w:eastAsia="Calibri" w:hAnsi="Calibri" w:cs="Calibri"/>
                <w:sz w:val="22"/>
                <w:szCs w:val="22"/>
                <w:lang w:val="en-IN"/>
              </w:rPr>
              <w:t>onder, INC.,</w:t>
            </w:r>
            <w:r>
              <w:rPr>
                <w:rFonts w:ascii="Calibri" w:eastAsia="Calibri" w:hAnsi="Calibri" w:cs="Calibri"/>
                <w:sz w:val="22"/>
                <w:szCs w:val="22"/>
                <w:lang w:val="en-IN"/>
              </w:rPr>
              <w:t xml:space="preserve"> </w:t>
            </w:r>
            <w:r w:rsidR="00C57017">
              <w:rPr>
                <w:rFonts w:ascii="Calibri" w:eastAsia="Calibri" w:hAnsi="Calibri" w:cs="Calibri"/>
                <w:sz w:val="22"/>
                <w:szCs w:val="22"/>
                <w:lang w:val="en-IN"/>
              </w:rPr>
              <w:t>Hyderabad</w:t>
            </w:r>
            <w:r>
              <w:rPr>
                <w:rFonts w:ascii="Calibri" w:eastAsia="Calibri" w:hAnsi="Calibri" w:cs="Calibri"/>
                <w:sz w:val="22"/>
                <w:szCs w:val="22"/>
                <w:lang w:val="en-IN"/>
              </w:rPr>
              <w:t>.</w:t>
            </w:r>
          </w:p>
        </w:tc>
      </w:tr>
      <w:tr w:rsidR="00EA17AC" w14:paraId="4BD653D1" w14:textId="77777777" w:rsidTr="00366941">
        <w:trPr>
          <w:trHeight w:val="520"/>
        </w:trPr>
        <w:tc>
          <w:tcPr>
            <w:tcW w:w="2311" w:type="dxa"/>
            <w:tcBorders>
              <w:top w:val="nil"/>
              <w:left w:val="single" w:sz="4" w:space="0" w:color="000000"/>
              <w:bottom w:val="nil"/>
              <w:right w:val="nil"/>
            </w:tcBorders>
            <w:shd w:val="clear" w:color="auto" w:fill="F3F3F3"/>
            <w:vAlign w:val="center"/>
          </w:tcPr>
          <w:p w14:paraId="19AB3A7C"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RESPONSIBILITY</w:t>
            </w:r>
          </w:p>
        </w:tc>
        <w:tc>
          <w:tcPr>
            <w:tcW w:w="306" w:type="dxa"/>
            <w:tcBorders>
              <w:top w:val="nil"/>
              <w:left w:val="nil"/>
              <w:bottom w:val="nil"/>
              <w:right w:val="nil"/>
            </w:tcBorders>
            <w:shd w:val="clear" w:color="auto" w:fill="F3F3F3"/>
            <w:vAlign w:val="center"/>
          </w:tcPr>
          <w:p w14:paraId="58EF74BF"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nil"/>
              <w:left w:val="nil"/>
              <w:bottom w:val="nil"/>
              <w:right w:val="single" w:sz="4" w:space="0" w:color="000000"/>
            </w:tcBorders>
            <w:shd w:val="clear" w:color="auto" w:fill="F3F3F3"/>
            <w:vAlign w:val="center"/>
          </w:tcPr>
          <w:p w14:paraId="755EAB16" w14:textId="3581FCF4"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B74E16">
              <w:rPr>
                <w:rFonts w:ascii="Calibri" w:eastAsia="Calibri" w:hAnsi="Calibri" w:cs="Calibri"/>
                <w:sz w:val="22"/>
                <w:szCs w:val="22"/>
                <w:lang w:val="en-IN"/>
              </w:rPr>
              <w:t>Configuration</w:t>
            </w:r>
            <w:r>
              <w:rPr>
                <w:rFonts w:ascii="Calibri" w:eastAsia="Calibri" w:hAnsi="Calibri" w:cs="Calibri"/>
                <w:sz w:val="22"/>
                <w:szCs w:val="22"/>
                <w:lang w:val="en-IN"/>
              </w:rPr>
              <w:t xml:space="preserve"> Management</w:t>
            </w:r>
            <w:r w:rsidR="00B74E16">
              <w:rPr>
                <w:rFonts w:ascii="Calibri" w:eastAsia="Calibri" w:hAnsi="Calibri" w:cs="Calibri"/>
                <w:sz w:val="22"/>
                <w:szCs w:val="22"/>
                <w:lang w:val="en-IN"/>
              </w:rPr>
              <w:t xml:space="preserve"> and </w:t>
            </w:r>
            <w:r w:rsidR="00C96F38">
              <w:rPr>
                <w:rFonts w:ascii="Calibri" w:eastAsia="Calibri" w:hAnsi="Calibri" w:cs="Calibri"/>
                <w:sz w:val="22"/>
                <w:szCs w:val="22"/>
                <w:lang w:val="en-IN"/>
              </w:rPr>
              <w:t>A</w:t>
            </w:r>
            <w:r w:rsidR="00B74E16">
              <w:rPr>
                <w:rFonts w:ascii="Calibri" w:eastAsia="Calibri" w:hAnsi="Calibri" w:cs="Calibri"/>
                <w:sz w:val="22"/>
                <w:szCs w:val="22"/>
                <w:lang w:val="en-IN"/>
              </w:rPr>
              <w:t>utomation Engineer</w:t>
            </w:r>
          </w:p>
        </w:tc>
      </w:tr>
      <w:tr w:rsidR="00EA17AC" w14:paraId="6E0E8555" w14:textId="77777777" w:rsidTr="00366941">
        <w:trPr>
          <w:trHeight w:val="340"/>
        </w:trPr>
        <w:tc>
          <w:tcPr>
            <w:tcW w:w="2311" w:type="dxa"/>
            <w:tcBorders>
              <w:top w:val="nil"/>
              <w:left w:val="single" w:sz="4" w:space="0" w:color="000000"/>
              <w:bottom w:val="nil"/>
              <w:right w:val="nil"/>
            </w:tcBorders>
            <w:shd w:val="clear" w:color="auto" w:fill="F3F3F3"/>
            <w:vAlign w:val="center"/>
          </w:tcPr>
          <w:p w14:paraId="785A5742"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Team Size</w:t>
            </w:r>
          </w:p>
        </w:tc>
        <w:tc>
          <w:tcPr>
            <w:tcW w:w="306" w:type="dxa"/>
            <w:tcBorders>
              <w:top w:val="nil"/>
              <w:left w:val="nil"/>
              <w:bottom w:val="nil"/>
              <w:right w:val="nil"/>
            </w:tcBorders>
            <w:shd w:val="clear" w:color="auto" w:fill="F3F3F3"/>
            <w:vAlign w:val="center"/>
          </w:tcPr>
          <w:p w14:paraId="3CD2731E"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nil"/>
              <w:left w:val="nil"/>
              <w:bottom w:val="nil"/>
              <w:right w:val="single" w:sz="4" w:space="0" w:color="000000"/>
            </w:tcBorders>
            <w:shd w:val="clear" w:color="auto" w:fill="F3F3F3"/>
            <w:vAlign w:val="center"/>
          </w:tcPr>
          <w:p w14:paraId="70970E5A" w14:textId="4DD83C67" w:rsidR="00EA17AC" w:rsidRDefault="009E68B6" w:rsidP="005C7F99">
            <w:pPr>
              <w:tabs>
                <w:tab w:val="left" w:pos="720"/>
                <w:tab w:val="center" w:pos="4320"/>
                <w:tab w:val="right" w:pos="8640"/>
              </w:tabs>
              <w:ind w:firstLineChars="100" w:firstLine="220"/>
              <w:jc w:val="both"/>
              <w:rPr>
                <w:rFonts w:ascii="Calibri" w:eastAsia="Calibri" w:hAnsi="Calibri" w:cs="Calibri"/>
                <w:sz w:val="22"/>
                <w:szCs w:val="22"/>
                <w:lang w:val="en-IN"/>
              </w:rPr>
            </w:pPr>
            <w:r>
              <w:rPr>
                <w:rFonts w:ascii="Calibri" w:eastAsia="Calibri" w:hAnsi="Calibri" w:cs="Calibri"/>
                <w:sz w:val="22"/>
                <w:szCs w:val="22"/>
                <w:lang w:val="en-IN"/>
              </w:rPr>
              <w:t>9</w:t>
            </w:r>
          </w:p>
        </w:tc>
      </w:tr>
      <w:tr w:rsidR="00EA17AC" w14:paraId="7C3B8AFA" w14:textId="77777777" w:rsidTr="00366941">
        <w:trPr>
          <w:trHeight w:val="340"/>
        </w:trPr>
        <w:tc>
          <w:tcPr>
            <w:tcW w:w="2311" w:type="dxa"/>
            <w:tcBorders>
              <w:top w:val="nil"/>
              <w:left w:val="single" w:sz="4" w:space="0" w:color="000000"/>
              <w:bottom w:val="single" w:sz="4" w:space="0" w:color="000000"/>
              <w:right w:val="nil"/>
            </w:tcBorders>
            <w:shd w:val="clear" w:color="auto" w:fill="F3F3F3"/>
            <w:vAlign w:val="center"/>
          </w:tcPr>
          <w:p w14:paraId="3E1E0AC9"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Technologies</w:t>
            </w:r>
          </w:p>
        </w:tc>
        <w:tc>
          <w:tcPr>
            <w:tcW w:w="306" w:type="dxa"/>
            <w:tcBorders>
              <w:top w:val="nil"/>
              <w:left w:val="nil"/>
              <w:bottom w:val="single" w:sz="4" w:space="0" w:color="000000"/>
              <w:right w:val="nil"/>
            </w:tcBorders>
            <w:shd w:val="clear" w:color="auto" w:fill="F3F3F3"/>
            <w:vAlign w:val="center"/>
          </w:tcPr>
          <w:p w14:paraId="21909311" w14:textId="7777777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48" w:type="dxa"/>
            <w:tcBorders>
              <w:top w:val="nil"/>
              <w:left w:val="nil"/>
              <w:bottom w:val="single" w:sz="4" w:space="0" w:color="000000"/>
              <w:right w:val="single" w:sz="4" w:space="0" w:color="000000"/>
            </w:tcBorders>
            <w:shd w:val="clear" w:color="auto" w:fill="F3F3F3"/>
            <w:vAlign w:val="center"/>
          </w:tcPr>
          <w:p w14:paraId="4266C90B" w14:textId="496B6A87" w:rsidR="00EA17AC" w:rsidRDefault="00EA17AC" w:rsidP="005C7F99">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GIT,</w:t>
            </w:r>
            <w:r w:rsidR="006400C3">
              <w:rPr>
                <w:rFonts w:ascii="Calibri" w:eastAsia="Calibri" w:hAnsi="Calibri" w:cs="Calibri"/>
                <w:sz w:val="22"/>
                <w:szCs w:val="22"/>
                <w:lang w:val="en-IN"/>
              </w:rPr>
              <w:t> </w:t>
            </w:r>
            <w:r w:rsidR="00C57017">
              <w:rPr>
                <w:rFonts w:ascii="Calibri" w:eastAsia="Calibri" w:hAnsi="Calibri" w:cs="Calibri"/>
                <w:sz w:val="22"/>
                <w:szCs w:val="22"/>
                <w:lang w:val="en-IN"/>
              </w:rPr>
              <w:t>GitHub,</w:t>
            </w:r>
            <w:r w:rsidR="006400C3">
              <w:rPr>
                <w:rFonts w:ascii="Calibri" w:eastAsia="Calibri" w:hAnsi="Calibri" w:cs="Calibri"/>
                <w:sz w:val="22"/>
                <w:szCs w:val="22"/>
                <w:lang w:val="en-IN"/>
              </w:rPr>
              <w:t> </w:t>
            </w:r>
            <w:r>
              <w:rPr>
                <w:rFonts w:ascii="Calibri" w:eastAsia="Calibri" w:hAnsi="Calibri" w:cs="Calibri"/>
                <w:sz w:val="22"/>
                <w:szCs w:val="22"/>
                <w:lang w:val="en-IN"/>
              </w:rPr>
              <w:t>JENKINS,</w:t>
            </w:r>
            <w:r w:rsidR="006400C3">
              <w:rPr>
                <w:rFonts w:ascii="Calibri" w:eastAsia="Calibri" w:hAnsi="Calibri" w:cs="Calibri"/>
                <w:sz w:val="22"/>
                <w:szCs w:val="22"/>
                <w:lang w:val="en-IN"/>
              </w:rPr>
              <w:t> </w:t>
            </w:r>
            <w:r>
              <w:rPr>
                <w:rFonts w:ascii="Calibri" w:eastAsia="Calibri" w:hAnsi="Calibri" w:cs="Calibri"/>
                <w:sz w:val="22"/>
                <w:szCs w:val="22"/>
                <w:lang w:val="en-IN"/>
              </w:rPr>
              <w:t>MAVEN,</w:t>
            </w:r>
            <w:r w:rsidR="006400C3">
              <w:rPr>
                <w:rFonts w:ascii="Calibri" w:eastAsia="Calibri" w:hAnsi="Calibri" w:cs="Calibri"/>
                <w:sz w:val="22"/>
                <w:szCs w:val="22"/>
                <w:lang w:val="en-IN"/>
              </w:rPr>
              <w:t> </w:t>
            </w:r>
            <w:r>
              <w:rPr>
                <w:rFonts w:ascii="Calibri" w:eastAsia="Calibri" w:hAnsi="Calibri" w:cs="Calibri"/>
                <w:sz w:val="22"/>
                <w:szCs w:val="22"/>
                <w:lang w:val="en-IN"/>
              </w:rPr>
              <w:t>ANT,</w:t>
            </w:r>
            <w:r w:rsidR="006400C3">
              <w:rPr>
                <w:rFonts w:ascii="Calibri" w:eastAsia="Calibri" w:hAnsi="Calibri" w:cs="Calibri"/>
                <w:sz w:val="22"/>
                <w:szCs w:val="22"/>
                <w:lang w:val="en-IN"/>
              </w:rPr>
              <w:t> </w:t>
            </w:r>
            <w:r w:rsidR="00C57017">
              <w:rPr>
                <w:rFonts w:ascii="Calibri" w:eastAsia="Calibri" w:hAnsi="Calibri" w:cs="Calibri"/>
                <w:sz w:val="22"/>
                <w:szCs w:val="22"/>
                <w:lang w:val="en-IN"/>
              </w:rPr>
              <w:t>Jfrog</w:t>
            </w:r>
            <w:r w:rsidR="006400C3">
              <w:rPr>
                <w:rFonts w:ascii="Calibri" w:eastAsia="Calibri" w:hAnsi="Calibri" w:cs="Calibri"/>
                <w:sz w:val="22"/>
                <w:szCs w:val="22"/>
                <w:lang w:val="en-IN"/>
              </w:rPr>
              <w:t> </w:t>
            </w:r>
            <w:r w:rsidR="00C57017">
              <w:rPr>
                <w:rFonts w:ascii="Calibri" w:eastAsia="Calibri" w:hAnsi="Calibri" w:cs="Calibri"/>
                <w:sz w:val="22"/>
                <w:szCs w:val="22"/>
                <w:lang w:val="en-IN"/>
              </w:rPr>
              <w:t>Artifactory</w:t>
            </w:r>
            <w:r>
              <w:rPr>
                <w:rFonts w:ascii="Calibri" w:eastAsia="Calibri" w:hAnsi="Calibri" w:cs="Calibri"/>
                <w:sz w:val="22"/>
                <w:szCs w:val="22"/>
                <w:lang w:val="en-IN"/>
              </w:rPr>
              <w:t>,</w:t>
            </w:r>
            <w:r w:rsidR="006400C3">
              <w:rPr>
                <w:rFonts w:ascii="Calibri" w:eastAsia="Calibri" w:hAnsi="Calibri" w:cs="Calibri"/>
                <w:sz w:val="22"/>
                <w:szCs w:val="22"/>
                <w:lang w:val="en-IN"/>
              </w:rPr>
              <w:t> Checkmarx, </w:t>
            </w:r>
            <w:r>
              <w:rPr>
                <w:rFonts w:ascii="Calibri" w:eastAsia="Calibri" w:hAnsi="Calibri" w:cs="Calibri"/>
                <w:sz w:val="22"/>
                <w:szCs w:val="22"/>
                <w:lang w:val="en-IN"/>
              </w:rPr>
              <w:t>Shell</w:t>
            </w:r>
            <w:r w:rsidR="006400C3">
              <w:rPr>
                <w:rFonts w:ascii="Calibri" w:eastAsia="Calibri" w:hAnsi="Calibri" w:cs="Calibri"/>
                <w:sz w:val="22"/>
                <w:szCs w:val="22"/>
                <w:lang w:val="en-IN"/>
              </w:rPr>
              <w:t> </w:t>
            </w:r>
            <w:r>
              <w:rPr>
                <w:rFonts w:ascii="Calibri" w:eastAsia="Calibri" w:hAnsi="Calibri" w:cs="Calibri"/>
                <w:sz w:val="22"/>
                <w:szCs w:val="22"/>
                <w:lang w:val="en-IN"/>
              </w:rPr>
              <w:t>Scriptin</w:t>
            </w:r>
            <w:r w:rsidR="006400C3">
              <w:rPr>
                <w:rFonts w:ascii="Calibri" w:eastAsia="Calibri" w:hAnsi="Calibri" w:cs="Calibri"/>
                <w:sz w:val="22"/>
                <w:szCs w:val="22"/>
                <w:lang w:val="en-IN"/>
              </w:rPr>
              <w:t>g</w:t>
            </w:r>
            <w:r>
              <w:rPr>
                <w:rFonts w:ascii="Calibri" w:eastAsia="Calibri" w:hAnsi="Calibri" w:cs="Calibri"/>
                <w:sz w:val="22"/>
                <w:szCs w:val="22"/>
                <w:lang w:val="en-IN"/>
              </w:rPr>
              <w:t>,</w:t>
            </w:r>
            <w:r w:rsidR="00C57017">
              <w:rPr>
                <w:rFonts w:ascii="Calibri" w:eastAsia="Calibri" w:hAnsi="Calibri" w:cs="Calibri"/>
                <w:sz w:val="22"/>
                <w:szCs w:val="22"/>
                <w:lang w:val="en-IN"/>
              </w:rPr>
              <w:t xml:space="preserve"> Python</w:t>
            </w:r>
            <w:r w:rsidR="00EF265C">
              <w:rPr>
                <w:rFonts w:ascii="Calibri" w:eastAsia="Calibri" w:hAnsi="Calibri" w:cs="Calibri"/>
                <w:sz w:val="22"/>
                <w:szCs w:val="22"/>
                <w:lang w:val="en-IN"/>
              </w:rPr>
              <w:t xml:space="preserve"> </w:t>
            </w:r>
            <w:r w:rsidR="00C57017">
              <w:rPr>
                <w:rFonts w:ascii="Calibri" w:eastAsia="Calibri" w:hAnsi="Calibri" w:cs="Calibri"/>
                <w:sz w:val="22"/>
                <w:szCs w:val="22"/>
                <w:lang w:val="en-IN"/>
              </w:rPr>
              <w:t>Automation,</w:t>
            </w:r>
            <w:r w:rsidR="00B74E16">
              <w:rPr>
                <w:rFonts w:ascii="Calibri" w:eastAsia="Calibri" w:hAnsi="Calibri" w:cs="Calibri"/>
                <w:sz w:val="22"/>
                <w:szCs w:val="22"/>
                <w:lang w:val="en-IN"/>
              </w:rPr>
              <w:t> A</w:t>
            </w:r>
            <w:r w:rsidR="00F55C31">
              <w:rPr>
                <w:rFonts w:ascii="Calibri" w:eastAsia="Calibri" w:hAnsi="Calibri" w:cs="Calibri"/>
                <w:sz w:val="22"/>
                <w:szCs w:val="22"/>
                <w:lang w:val="en-IN"/>
              </w:rPr>
              <w:t xml:space="preserve">PI’s, </w:t>
            </w:r>
            <w:r w:rsidR="006400C3" w:rsidRPr="00B74E16">
              <w:rPr>
                <w:rFonts w:ascii="Calibri" w:eastAsia="Calibri" w:hAnsi="Calibri" w:cs="Calibri"/>
                <w:sz w:val="22"/>
                <w:szCs w:val="22"/>
                <w:lang w:val="en-IN"/>
              </w:rPr>
              <w:t>CodeQL(GitHub advanced security), JIRA,</w:t>
            </w:r>
            <w:r w:rsidR="00B74E16" w:rsidRPr="00B74E16">
              <w:rPr>
                <w:rFonts w:ascii="Calibri" w:eastAsia="Calibri" w:hAnsi="Calibri" w:cs="Calibri"/>
                <w:sz w:val="22"/>
                <w:szCs w:val="22"/>
                <w:lang w:val="en-IN"/>
              </w:rPr>
              <w:t xml:space="preserve"> SSH Protocol</w:t>
            </w:r>
            <w:r w:rsidR="00B74E16">
              <w:rPr>
                <w:rFonts w:ascii="Calibri" w:eastAsia="Calibri" w:hAnsi="Calibri" w:cs="Calibri"/>
                <w:sz w:val="22"/>
                <w:szCs w:val="22"/>
                <w:lang w:val="en-IN"/>
              </w:rPr>
              <w:t>, Stash(Bit bucket), Docker</w:t>
            </w:r>
            <w:r w:rsidR="009E68B6">
              <w:rPr>
                <w:rFonts w:ascii="Calibri" w:eastAsia="Calibri" w:hAnsi="Calibri" w:cs="Calibri"/>
                <w:sz w:val="22"/>
                <w:szCs w:val="22"/>
                <w:lang w:val="en-IN"/>
              </w:rPr>
              <w:t>, Azure</w:t>
            </w:r>
            <w:r w:rsidR="00DA7877">
              <w:rPr>
                <w:rFonts w:ascii="Calibri" w:eastAsia="Calibri" w:hAnsi="Calibri" w:cs="Calibri"/>
                <w:sz w:val="22"/>
                <w:szCs w:val="22"/>
                <w:lang w:val="en-IN"/>
              </w:rPr>
              <w:t xml:space="preserve">, Terraform, </w:t>
            </w:r>
            <w:r w:rsidR="00B011F3">
              <w:rPr>
                <w:rFonts w:ascii="Calibri" w:eastAsia="Calibri" w:hAnsi="Calibri" w:cs="Calibri"/>
                <w:sz w:val="22"/>
                <w:szCs w:val="22"/>
                <w:lang w:val="en-IN"/>
              </w:rPr>
              <w:t>Kubernetes</w:t>
            </w:r>
          </w:p>
        </w:tc>
      </w:tr>
    </w:tbl>
    <w:p w14:paraId="6DD9C1EE" w14:textId="77777777" w:rsidR="00EA17AC" w:rsidRDefault="00EA17AC" w:rsidP="00EA17AC">
      <w:pPr>
        <w:jc w:val="both"/>
      </w:pPr>
    </w:p>
    <w:p w14:paraId="55F1B468" w14:textId="77777777" w:rsidR="00EA17AC" w:rsidRPr="009A152D" w:rsidRDefault="00EA17AC" w:rsidP="00EA17AC">
      <w:pPr>
        <w:jc w:val="both"/>
        <w:rPr>
          <w:u w:val="single"/>
        </w:rPr>
      </w:pPr>
      <w:r w:rsidRPr="009A152D">
        <w:rPr>
          <w:rFonts w:ascii="Calibri" w:eastAsia="Calibri" w:hAnsi="Calibri" w:cs="Calibri"/>
          <w:b/>
          <w:sz w:val="22"/>
          <w:szCs w:val="22"/>
          <w:u w:val="single"/>
        </w:rPr>
        <w:t>SYNOPSIS:</w:t>
      </w:r>
    </w:p>
    <w:p w14:paraId="663E4530" w14:textId="5E27442B" w:rsidR="00EA17AC" w:rsidRPr="006400C3" w:rsidRDefault="006400C3" w:rsidP="006400C3">
      <w:pPr>
        <w:pStyle w:val="ListParagraph1"/>
        <w:numPr>
          <w:ilvl w:val="0"/>
          <w:numId w:val="6"/>
        </w:numPr>
        <w:tabs>
          <w:tab w:val="left" w:pos="1890"/>
          <w:tab w:val="left" w:pos="2250"/>
        </w:tabs>
        <w:suppressAutoHyphens/>
        <w:spacing w:before="100" w:after="100" w:line="276" w:lineRule="auto"/>
        <w:contextualSpacing/>
        <w:jc w:val="both"/>
        <w:rPr>
          <w:rFonts w:asciiTheme="minorHAnsi" w:hAnsiTheme="minorHAnsi" w:cs="Lucida Sans Unicode"/>
          <w:color w:val="000000"/>
          <w:spacing w:val="-5"/>
          <w:sz w:val="22"/>
          <w:szCs w:val="22"/>
          <w:lang w:val="pt-BR" w:eastAsia="ar-SA"/>
        </w:rPr>
      </w:pPr>
      <w:r w:rsidRPr="006400C3">
        <w:rPr>
          <w:rFonts w:asciiTheme="minorHAnsi" w:hAnsiTheme="minorHAnsi" w:cs="Lucida Sans Unicode"/>
          <w:b/>
          <w:bCs/>
          <w:color w:val="000000"/>
          <w:spacing w:val="-5"/>
          <w:sz w:val="22"/>
          <w:szCs w:val="22"/>
          <w:lang w:val="pt-BR" w:eastAsia="ar-SA"/>
        </w:rPr>
        <w:t>Blue Yonder </w:t>
      </w:r>
      <w:r w:rsidRPr="006400C3">
        <w:rPr>
          <w:rFonts w:asciiTheme="minorHAnsi" w:hAnsiTheme="minorHAnsi" w:cs="Lucida Sans Unicode"/>
          <w:color w:val="000000"/>
          <w:spacing w:val="-5"/>
          <w:sz w:val="22"/>
          <w:szCs w:val="22"/>
          <w:lang w:val="pt-BR" w:eastAsia="ar-SA"/>
        </w:rPr>
        <w:t>(formerly JDA Software Group) is an American software and consultancy company (owned by New Mountain Capital, The Blackstone Group and Panasonic), providing supply chain management, manufacturing planning, retail planning, store operations and category management offerings headquartered in Scottsdale,</w:t>
      </w:r>
      <w:r>
        <w:rPr>
          <w:rFonts w:asciiTheme="minorHAnsi" w:hAnsiTheme="minorHAnsi" w:cs="Lucida Sans Unicode"/>
          <w:color w:val="000000"/>
          <w:spacing w:val="-5"/>
          <w:sz w:val="22"/>
          <w:szCs w:val="22"/>
          <w:lang w:val="pt-BR" w:eastAsia="ar-SA"/>
        </w:rPr>
        <w:t xml:space="preserve"> Arizona.</w:t>
      </w:r>
    </w:p>
    <w:p w14:paraId="5F7E2D20" w14:textId="2B445A27" w:rsidR="00EA17AC" w:rsidRPr="00DE417C" w:rsidRDefault="00D65DC7" w:rsidP="00EA17AC">
      <w:pPr>
        <w:jc w:val="both"/>
        <w:rPr>
          <w:rFonts w:ascii="Calibri" w:eastAsia="Calibri" w:hAnsi="Calibri" w:cs="Calibri"/>
          <w:b/>
          <w:sz w:val="22"/>
          <w:szCs w:val="22"/>
          <w:u w:val="single"/>
        </w:rPr>
      </w:pPr>
      <w:r w:rsidRPr="00A6470B">
        <w:rPr>
          <w:rFonts w:ascii="Calibri" w:eastAsia="Calibri" w:hAnsi="Calibri" w:cs="Calibri"/>
          <w:b/>
          <w:sz w:val="22"/>
          <w:szCs w:val="22"/>
          <w:u w:val="single"/>
        </w:rPr>
        <w:t>Responsibilities:</w:t>
      </w:r>
    </w:p>
    <w:p w14:paraId="41A7152E" w14:textId="50A81FB3" w:rsidR="00716D03" w:rsidRDefault="00716D03" w:rsidP="00716D03">
      <w:pPr>
        <w:numPr>
          <w:ilvl w:val="0"/>
          <w:numId w:val="6"/>
        </w:numPr>
        <w:shd w:val="clear" w:color="auto" w:fill="FFFFFF"/>
        <w:spacing w:before="100" w:beforeAutospacing="1" w:after="100" w:afterAutospacing="1" w:line="240" w:lineRule="auto"/>
        <w:rPr>
          <w:rFonts w:asciiTheme="minorHAnsi" w:hAnsiTheme="minorHAnsi" w:cs="Lucida Sans Unicode"/>
          <w:color w:val="000000"/>
          <w:spacing w:val="-5"/>
          <w:sz w:val="22"/>
          <w:szCs w:val="22"/>
          <w:lang w:val="pt-BR" w:eastAsia="ar-SA"/>
        </w:rPr>
      </w:pPr>
      <w:r w:rsidRPr="00DA7877">
        <w:rPr>
          <w:rFonts w:asciiTheme="minorHAnsi" w:hAnsiTheme="minorHAnsi" w:cs="Lucida Sans Unicode"/>
          <w:color w:val="000000"/>
          <w:spacing w:val="-5"/>
          <w:sz w:val="22"/>
          <w:szCs w:val="22"/>
          <w:lang w:val="pt-BR" w:eastAsia="ar-SA"/>
        </w:rPr>
        <w:t>Extensive involvement in Designing </w:t>
      </w:r>
      <w:r w:rsidRPr="00DA7877">
        <w:rPr>
          <w:rFonts w:asciiTheme="minorHAnsi" w:hAnsiTheme="minorHAnsi" w:cs="Lucida Sans Unicode"/>
          <w:b/>
          <w:bCs/>
          <w:color w:val="000000"/>
          <w:spacing w:val="-5"/>
          <w:sz w:val="22"/>
          <w:szCs w:val="22"/>
          <w:lang w:val="pt-BR" w:eastAsia="ar-SA"/>
        </w:rPr>
        <w:t>Azure Resource Manager</w:t>
      </w:r>
      <w:r w:rsidRPr="00DA7877">
        <w:rPr>
          <w:rFonts w:asciiTheme="minorHAnsi" w:hAnsiTheme="minorHAnsi" w:cs="Lucida Sans Unicode"/>
          <w:color w:val="000000"/>
          <w:spacing w:val="-5"/>
          <w:sz w:val="22"/>
          <w:szCs w:val="22"/>
          <w:lang w:val="pt-BR" w:eastAsia="ar-SA"/>
        </w:rPr>
        <w:t> Template and in designing custom build steps using PowerShell.</w:t>
      </w:r>
    </w:p>
    <w:p w14:paraId="5CD4E48D" w14:textId="71700BF7" w:rsidR="008B1197" w:rsidRPr="008B1197" w:rsidRDefault="008B1197" w:rsidP="008B1197">
      <w:pPr>
        <w:pStyle w:val="ListParagraph"/>
        <w:numPr>
          <w:ilvl w:val="0"/>
          <w:numId w:val="6"/>
        </w:numPr>
        <w:tabs>
          <w:tab w:val="left" w:pos="346"/>
        </w:tabs>
        <w:snapToGrid w:val="0"/>
        <w:spacing w:after="0" w:line="240" w:lineRule="auto"/>
        <w:rPr>
          <w:rFonts w:asciiTheme="minorHAnsi" w:hAnsiTheme="minorHAnsi" w:cs="Lucida Sans Unicode"/>
          <w:color w:val="000000"/>
          <w:sz w:val="22"/>
          <w:szCs w:val="22"/>
          <w:lang w:val="en-IN"/>
        </w:rPr>
      </w:pPr>
      <w:r w:rsidRPr="0016126F">
        <w:rPr>
          <w:rFonts w:asciiTheme="minorHAnsi" w:hAnsiTheme="minorHAnsi" w:cs="Lucida Sans Unicode"/>
          <w:color w:val="000000"/>
          <w:spacing w:val="-5"/>
          <w:sz w:val="22"/>
          <w:szCs w:val="22"/>
          <w:lang w:eastAsia="ar-SA"/>
        </w:rPr>
        <w:t xml:space="preserve">Created CI/CD Pipeline for </w:t>
      </w:r>
      <w:r w:rsidRPr="0016126F">
        <w:rPr>
          <w:rFonts w:asciiTheme="minorHAnsi" w:hAnsiTheme="minorHAnsi" w:cs="Lucida Sans Unicode"/>
          <w:b/>
          <w:bCs/>
          <w:color w:val="000000"/>
          <w:spacing w:val="-5"/>
          <w:sz w:val="22"/>
          <w:szCs w:val="22"/>
          <w:lang w:eastAsia="ar-SA"/>
        </w:rPr>
        <w:t>Docker</w:t>
      </w:r>
      <w:r w:rsidRPr="0016126F">
        <w:rPr>
          <w:rFonts w:asciiTheme="minorHAnsi" w:hAnsiTheme="minorHAnsi" w:cs="Lucida Sans Unicode"/>
          <w:color w:val="000000"/>
          <w:spacing w:val="-5"/>
          <w:sz w:val="22"/>
          <w:szCs w:val="22"/>
          <w:lang w:eastAsia="ar-SA"/>
        </w:rPr>
        <w:t xml:space="preserve"> Build and Deployment. Created git repos and Jenkins jobs for the build and deployment of Microservices in Docker Container. Created Docker</w:t>
      </w:r>
      <w:r>
        <w:rPr>
          <w:rFonts w:asciiTheme="minorHAnsi" w:hAnsiTheme="minorHAnsi" w:cs="Lucida Sans Unicode"/>
          <w:color w:val="000000"/>
          <w:spacing w:val="-5"/>
          <w:sz w:val="22"/>
          <w:szCs w:val="22"/>
          <w:lang w:eastAsia="ar-SA"/>
        </w:rPr>
        <w:t xml:space="preserve"> </w:t>
      </w:r>
      <w:r w:rsidRPr="0016126F">
        <w:rPr>
          <w:rFonts w:asciiTheme="minorHAnsi" w:hAnsiTheme="minorHAnsi" w:cs="Lucida Sans Unicode"/>
          <w:color w:val="000000"/>
          <w:spacing w:val="-5"/>
          <w:sz w:val="22"/>
          <w:szCs w:val="22"/>
          <w:lang w:eastAsia="ar-SA"/>
        </w:rPr>
        <w:t>file for building Docker Images</w:t>
      </w:r>
      <w:r>
        <w:rPr>
          <w:rFonts w:asciiTheme="minorHAnsi" w:hAnsiTheme="minorHAnsi" w:cs="Lucida Sans Unicode"/>
          <w:color w:val="000000"/>
          <w:spacing w:val="-5"/>
          <w:sz w:val="22"/>
          <w:szCs w:val="22"/>
          <w:lang w:eastAsia="ar-SA"/>
        </w:rPr>
        <w:t>.</w:t>
      </w:r>
    </w:p>
    <w:p w14:paraId="5349F0CB" w14:textId="7460D3B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Working as Bitbucket Administrator.</w:t>
      </w:r>
    </w:p>
    <w:p w14:paraId="742B2C92" w14:textId="6661161C" w:rsid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Managed GIT</w:t>
      </w:r>
      <w:r w:rsidR="008D55CE">
        <w:rPr>
          <w:rFonts w:asciiTheme="minorHAnsi" w:hAnsiTheme="minorHAnsi" w:cs="Lucida Sans Unicode"/>
          <w:color w:val="000000"/>
          <w:spacing w:val="-5"/>
          <w:sz w:val="22"/>
          <w:szCs w:val="22"/>
          <w:lang w:val="pt-BR" w:eastAsia="ar-SA"/>
        </w:rPr>
        <w:t xml:space="preserve">,GitHub </w:t>
      </w:r>
      <w:r w:rsidRPr="009E68B6">
        <w:rPr>
          <w:rFonts w:asciiTheme="minorHAnsi" w:hAnsiTheme="minorHAnsi" w:cs="Lucida Sans Unicode"/>
          <w:color w:val="000000"/>
          <w:spacing w:val="-5"/>
          <w:sz w:val="22"/>
          <w:szCs w:val="22"/>
          <w:lang w:val="pt-BR" w:eastAsia="ar-SA"/>
        </w:rPr>
        <w:t>repositories for branching, merging, and tagging.</w:t>
      </w:r>
    </w:p>
    <w:p w14:paraId="359A2C7B" w14:textId="2BF57CA6" w:rsidR="008D55CE" w:rsidRPr="008D55CE"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Pr>
          <w:rFonts w:asciiTheme="minorHAnsi" w:hAnsiTheme="minorHAnsi" w:cs="Lucida Sans Unicode"/>
          <w:color w:val="000000"/>
          <w:spacing w:val="-5"/>
          <w:sz w:val="22"/>
          <w:szCs w:val="22"/>
          <w:lang w:val="pt-BR" w:eastAsia="ar-SA"/>
        </w:rPr>
        <w:t>Major role in migration the repositories from Bitbucket to GitHub.</w:t>
      </w:r>
    </w:p>
    <w:p w14:paraId="5FD8C5CF" w14:textId="13FF0315" w:rsidR="00C0144F" w:rsidRPr="00C0144F" w:rsidRDefault="009E68B6" w:rsidP="00C0144F">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Developed Shell/Batch Scripts for automation purpose</w:t>
      </w:r>
      <w:r w:rsidR="00C0144F">
        <w:rPr>
          <w:rFonts w:asciiTheme="minorHAnsi" w:hAnsiTheme="minorHAnsi" w:cs="Lucida Sans Unicode"/>
          <w:color w:val="000000"/>
          <w:spacing w:val="-5"/>
          <w:sz w:val="22"/>
          <w:szCs w:val="22"/>
          <w:lang w:val="pt-BR" w:eastAsia="ar-SA"/>
        </w:rPr>
        <w:t>.</w:t>
      </w:r>
    </w:p>
    <w:p w14:paraId="53718904" w14:textId="20C1EFCF" w:rsid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Work</w:t>
      </w:r>
      <w:r w:rsidR="008D55CE">
        <w:rPr>
          <w:rFonts w:asciiTheme="minorHAnsi" w:hAnsiTheme="minorHAnsi" w:cs="Lucida Sans Unicode"/>
          <w:color w:val="000000"/>
          <w:spacing w:val="-5"/>
          <w:sz w:val="22"/>
          <w:szCs w:val="22"/>
          <w:lang w:val="pt-BR" w:eastAsia="ar-SA"/>
        </w:rPr>
        <w:t>ed</w:t>
      </w:r>
      <w:r w:rsidRPr="009E68B6">
        <w:rPr>
          <w:rFonts w:asciiTheme="minorHAnsi" w:hAnsiTheme="minorHAnsi" w:cs="Lucida Sans Unicode"/>
          <w:color w:val="000000"/>
          <w:spacing w:val="-5"/>
          <w:sz w:val="22"/>
          <w:szCs w:val="22"/>
          <w:lang w:val="pt-BR" w:eastAsia="ar-SA"/>
        </w:rPr>
        <w:t xml:space="preserve"> on Jenkins CI/CD pipeline for microservices.</w:t>
      </w:r>
    </w:p>
    <w:p w14:paraId="1241D42B" w14:textId="0BD1BC31" w:rsidR="008D55CE" w:rsidRPr="008D55CE"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8221A2">
        <w:rPr>
          <w:rFonts w:asciiTheme="minorHAnsi" w:hAnsiTheme="minorHAnsi" w:cs="Lucida Sans Unicode"/>
          <w:color w:val="000000"/>
          <w:spacing w:val="-5"/>
          <w:sz w:val="22"/>
          <w:szCs w:val="22"/>
          <w:lang w:val="pt-BR" w:eastAsia="ar-SA"/>
        </w:rPr>
        <w:t>Administration</w:t>
      </w:r>
      <w:r>
        <w:rPr>
          <w:rFonts w:asciiTheme="minorHAnsi" w:hAnsiTheme="minorHAnsi" w:cs="Lucida Sans Unicode"/>
          <w:color w:val="000000"/>
          <w:spacing w:val="-5"/>
          <w:sz w:val="22"/>
          <w:szCs w:val="22"/>
          <w:lang w:val="pt-BR" w:eastAsia="ar-SA"/>
        </w:rPr>
        <w:t> </w:t>
      </w:r>
      <w:r w:rsidRPr="008221A2">
        <w:rPr>
          <w:rFonts w:asciiTheme="minorHAnsi" w:hAnsiTheme="minorHAnsi" w:cs="Lucida Sans Unicode"/>
          <w:color w:val="000000"/>
          <w:spacing w:val="-5"/>
          <w:sz w:val="22"/>
          <w:szCs w:val="22"/>
          <w:lang w:val="pt-BR" w:eastAsia="ar-SA"/>
        </w:rPr>
        <w:t>of</w:t>
      </w:r>
      <w:r>
        <w:rPr>
          <w:rFonts w:asciiTheme="minorHAnsi" w:hAnsiTheme="minorHAnsi" w:cs="Lucida Sans Unicode"/>
          <w:color w:val="000000"/>
          <w:spacing w:val="-5"/>
          <w:sz w:val="22"/>
          <w:szCs w:val="22"/>
          <w:lang w:val="pt-BR" w:eastAsia="ar-SA"/>
        </w:rPr>
        <w:t> </w:t>
      </w:r>
      <w:r w:rsidRPr="008221A2">
        <w:rPr>
          <w:rFonts w:asciiTheme="minorHAnsi" w:hAnsiTheme="minorHAnsi" w:cs="Lucida Sans Unicode"/>
          <w:color w:val="000000"/>
          <w:spacing w:val="-5"/>
          <w:sz w:val="22"/>
          <w:szCs w:val="22"/>
          <w:lang w:val="pt-BR" w:eastAsia="ar-SA"/>
        </w:rPr>
        <w:t>Source</w:t>
      </w:r>
      <w:r>
        <w:rPr>
          <w:rFonts w:asciiTheme="minorHAnsi" w:hAnsiTheme="minorHAnsi" w:cs="Lucida Sans Unicode"/>
          <w:color w:val="000000"/>
          <w:spacing w:val="-5"/>
          <w:sz w:val="22"/>
          <w:szCs w:val="22"/>
          <w:lang w:val="pt-BR" w:eastAsia="ar-SA"/>
        </w:rPr>
        <w:t> </w:t>
      </w:r>
      <w:r w:rsidRPr="008221A2">
        <w:rPr>
          <w:rFonts w:asciiTheme="minorHAnsi" w:hAnsiTheme="minorHAnsi" w:cs="Lucida Sans Unicode"/>
          <w:color w:val="000000"/>
          <w:spacing w:val="-5"/>
          <w:sz w:val="22"/>
          <w:szCs w:val="22"/>
          <w:lang w:val="pt-BR" w:eastAsia="ar-SA"/>
        </w:rPr>
        <w:t>code</w:t>
      </w:r>
      <w:r>
        <w:rPr>
          <w:rFonts w:asciiTheme="minorHAnsi" w:hAnsiTheme="minorHAnsi" w:cs="Lucida Sans Unicode"/>
          <w:color w:val="000000"/>
          <w:spacing w:val="-5"/>
          <w:sz w:val="22"/>
          <w:szCs w:val="22"/>
          <w:lang w:val="pt-BR" w:eastAsia="ar-SA"/>
        </w:rPr>
        <w:t> </w:t>
      </w:r>
      <w:r w:rsidRPr="008221A2">
        <w:rPr>
          <w:rFonts w:asciiTheme="minorHAnsi" w:hAnsiTheme="minorHAnsi" w:cs="Lucida Sans Unicode"/>
          <w:color w:val="000000"/>
          <w:spacing w:val="-5"/>
          <w:sz w:val="22"/>
          <w:szCs w:val="22"/>
          <w:lang w:val="pt-BR" w:eastAsia="ar-SA"/>
        </w:rPr>
        <w:t>management</w:t>
      </w:r>
      <w:r>
        <w:rPr>
          <w:rFonts w:asciiTheme="minorHAnsi" w:hAnsiTheme="minorHAnsi" w:cs="Lucida Sans Unicode"/>
          <w:color w:val="000000"/>
          <w:spacing w:val="-5"/>
          <w:sz w:val="22"/>
          <w:szCs w:val="22"/>
          <w:lang w:val="pt-BR" w:eastAsia="ar-SA"/>
        </w:rPr>
        <w:t> </w:t>
      </w:r>
      <w:r w:rsidRPr="008221A2">
        <w:rPr>
          <w:rFonts w:asciiTheme="minorHAnsi" w:hAnsiTheme="minorHAnsi" w:cs="Lucida Sans Unicode"/>
          <w:color w:val="000000"/>
          <w:spacing w:val="-5"/>
          <w:sz w:val="22"/>
          <w:szCs w:val="22"/>
          <w:lang w:val="pt-BR" w:eastAsia="ar-SA"/>
        </w:rPr>
        <w:t>tool</w:t>
      </w:r>
      <w:r>
        <w:rPr>
          <w:rFonts w:asciiTheme="minorHAnsi" w:hAnsiTheme="minorHAnsi" w:cs="Lucida Sans Unicode"/>
          <w:color w:val="000000"/>
          <w:spacing w:val="-5"/>
          <w:sz w:val="22"/>
          <w:szCs w:val="22"/>
          <w:lang w:val="pt-BR" w:eastAsia="ar-SA"/>
        </w:rPr>
        <w:t> – </w:t>
      </w:r>
      <w:r w:rsidRPr="008221A2">
        <w:rPr>
          <w:rFonts w:asciiTheme="minorHAnsi" w:hAnsiTheme="minorHAnsi" w:cs="Lucida Sans Unicode"/>
          <w:color w:val="000000"/>
          <w:spacing w:val="-5"/>
          <w:sz w:val="22"/>
          <w:szCs w:val="22"/>
          <w:lang w:val="pt-BR" w:eastAsia="ar-SA"/>
        </w:rPr>
        <w:t>GIT</w:t>
      </w:r>
      <w:r>
        <w:rPr>
          <w:rFonts w:asciiTheme="minorHAnsi" w:hAnsiTheme="minorHAnsi" w:cs="Lucida Sans Unicode"/>
          <w:color w:val="000000"/>
          <w:spacing w:val="-5"/>
          <w:sz w:val="22"/>
          <w:szCs w:val="22"/>
          <w:lang w:val="pt-BR" w:eastAsia="ar-SA"/>
        </w:rPr>
        <w:t> (SME),  Secuity tool – Checkmarx (SME), Software composition Analysis – BlackDuck (SME)</w:t>
      </w:r>
    </w:p>
    <w:p w14:paraId="41937079" w14:textId="3925F846" w:rsidR="00DA7877" w:rsidRPr="00C0144F" w:rsidRDefault="009E68B6" w:rsidP="00564A16">
      <w:pPr>
        <w:pStyle w:val="ListParagraph1"/>
        <w:numPr>
          <w:ilvl w:val="0"/>
          <w:numId w:val="6"/>
        </w:numPr>
        <w:tabs>
          <w:tab w:val="left" w:pos="346"/>
          <w:tab w:val="left" w:pos="1890"/>
          <w:tab w:val="left" w:pos="2250"/>
        </w:tabs>
        <w:suppressAutoHyphens/>
        <w:snapToGrid w:val="0"/>
        <w:spacing w:after="0" w:line="240" w:lineRule="auto"/>
        <w:contextualSpacing/>
        <w:jc w:val="both"/>
        <w:rPr>
          <w:rFonts w:asciiTheme="minorHAnsi" w:hAnsiTheme="minorHAnsi" w:cs="Lucida Sans Unicode"/>
          <w:color w:val="000000"/>
          <w:sz w:val="22"/>
          <w:szCs w:val="22"/>
          <w:lang w:val="en-IN"/>
        </w:rPr>
      </w:pPr>
      <w:r w:rsidRPr="00DA7877">
        <w:rPr>
          <w:rFonts w:asciiTheme="minorHAnsi" w:hAnsiTheme="minorHAnsi" w:cs="Lucida Sans Unicode"/>
          <w:color w:val="000000"/>
          <w:spacing w:val="-5"/>
          <w:sz w:val="22"/>
          <w:szCs w:val="22"/>
          <w:lang w:val="pt-BR" w:eastAsia="ar-SA"/>
        </w:rPr>
        <w:t>Working on Docker implementation piolet project</w:t>
      </w:r>
      <w:r w:rsidR="00DA7877" w:rsidRPr="00DA7877">
        <w:rPr>
          <w:rFonts w:asciiTheme="minorHAnsi" w:hAnsiTheme="minorHAnsi" w:cs="Lucida Sans Unicode"/>
          <w:color w:val="000000"/>
          <w:spacing w:val="-5"/>
          <w:sz w:val="22"/>
          <w:szCs w:val="22"/>
          <w:lang w:val="pt-BR" w:eastAsia="ar-SA"/>
        </w:rPr>
        <w:t>.</w:t>
      </w:r>
      <w:bookmarkStart w:id="0" w:name="_Hlk76484033"/>
    </w:p>
    <w:p w14:paraId="00B25F63" w14:textId="5087DCE4" w:rsidR="00C0144F" w:rsidRPr="00C0144F" w:rsidRDefault="00C0144F" w:rsidP="00C0144F">
      <w:pPr>
        <w:pStyle w:val="ListParagraph1"/>
        <w:numPr>
          <w:ilvl w:val="0"/>
          <w:numId w:val="6"/>
        </w:numPr>
        <w:tabs>
          <w:tab w:val="left" w:pos="346"/>
          <w:tab w:val="left" w:pos="1890"/>
          <w:tab w:val="left" w:pos="2250"/>
        </w:tabs>
        <w:suppressAutoHyphens/>
        <w:snapToGrid w:val="0"/>
        <w:spacing w:after="0" w:line="240" w:lineRule="auto"/>
        <w:contextualSpacing/>
        <w:jc w:val="both"/>
        <w:rPr>
          <w:rFonts w:asciiTheme="minorHAnsi" w:hAnsiTheme="minorHAnsi" w:cs="Lucida Sans Unicode"/>
          <w:color w:val="000000"/>
          <w:spacing w:val="-5"/>
          <w:sz w:val="22"/>
          <w:szCs w:val="22"/>
          <w:lang w:val="pt-BR" w:eastAsia="ar-SA"/>
        </w:rPr>
      </w:pPr>
      <w:r>
        <w:rPr>
          <w:rFonts w:asciiTheme="minorHAnsi" w:hAnsiTheme="minorHAnsi" w:cs="Lucida Sans Unicode"/>
          <w:color w:val="000000"/>
          <w:spacing w:val="-5"/>
          <w:sz w:val="22"/>
          <w:szCs w:val="22"/>
          <w:lang w:val="pt-BR" w:eastAsia="ar-SA"/>
        </w:rPr>
        <w:t>Knowledge</w:t>
      </w:r>
      <w:r w:rsidRPr="00DA7877">
        <w:rPr>
          <w:rFonts w:asciiTheme="minorHAnsi" w:hAnsiTheme="minorHAnsi" w:cs="Lucida Sans Unicode"/>
          <w:color w:val="000000"/>
          <w:spacing w:val="-5"/>
          <w:sz w:val="22"/>
          <w:szCs w:val="22"/>
          <w:lang w:val="pt-BR" w:eastAsia="ar-SA"/>
        </w:rPr>
        <w:t xml:space="preserve"> on setting up the build and deployment automation for </w:t>
      </w:r>
      <w:r w:rsidRPr="00DA7877">
        <w:rPr>
          <w:rFonts w:asciiTheme="minorHAnsi" w:hAnsiTheme="minorHAnsi" w:cs="Lucida Sans Unicode"/>
          <w:b/>
          <w:bCs/>
          <w:color w:val="000000"/>
          <w:spacing w:val="-5"/>
          <w:sz w:val="22"/>
          <w:szCs w:val="22"/>
          <w:lang w:val="pt-BR" w:eastAsia="ar-SA"/>
        </w:rPr>
        <w:t>Terraform</w:t>
      </w:r>
      <w:r w:rsidRPr="00DA7877">
        <w:rPr>
          <w:rFonts w:asciiTheme="minorHAnsi" w:hAnsiTheme="minorHAnsi" w:cs="Lucida Sans Unicode"/>
          <w:color w:val="000000"/>
          <w:spacing w:val="-5"/>
          <w:sz w:val="22"/>
          <w:szCs w:val="22"/>
          <w:lang w:val="pt-BR" w:eastAsia="ar-SA"/>
        </w:rPr>
        <w:t xml:space="preserve"> scripts using Jenkins.</w:t>
      </w:r>
    </w:p>
    <w:bookmarkEnd w:id="0"/>
    <w:p w14:paraId="5E052CB3" w14:textId="5890E39C" w:rsidR="009E68B6" w:rsidRPr="00B65A31" w:rsidRDefault="009E68B6" w:rsidP="00B65A31">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B65A31">
        <w:rPr>
          <w:rFonts w:asciiTheme="minorHAnsi" w:hAnsiTheme="minorHAnsi" w:cs="Lucida Sans Unicode"/>
          <w:color w:val="000000"/>
          <w:spacing w:val="-5"/>
          <w:sz w:val="22"/>
          <w:szCs w:val="22"/>
          <w:lang w:val="pt-BR" w:eastAsia="ar-SA"/>
        </w:rPr>
        <w:t>Installing, Configuring and administering Jenkins CI tool on Linux &amp; Windows machines.</w:t>
      </w:r>
    </w:p>
    <w:p w14:paraId="2DF98B70" w14:textId="3116FB57" w:rsidR="008D55CE" w:rsidRPr="008221A2"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8221A2">
        <w:rPr>
          <w:rFonts w:asciiTheme="minorHAnsi" w:hAnsiTheme="minorHAnsi" w:cs="Lucida Sans Unicode"/>
          <w:color w:val="000000"/>
          <w:spacing w:val="-5"/>
          <w:sz w:val="22"/>
          <w:szCs w:val="22"/>
          <w:lang w:val="pt-BR" w:eastAsia="ar-SA"/>
        </w:rPr>
        <w:t>Configured and deployed tools to automate the build, test, and release processes</w:t>
      </w:r>
      <w:r w:rsidR="00716D03">
        <w:rPr>
          <w:rFonts w:asciiTheme="minorHAnsi" w:hAnsiTheme="minorHAnsi" w:cs="Lucida Sans Unicode"/>
          <w:color w:val="000000"/>
          <w:spacing w:val="-5"/>
          <w:sz w:val="22"/>
          <w:szCs w:val="22"/>
          <w:lang w:val="pt-BR" w:eastAsia="ar-SA"/>
        </w:rPr>
        <w:t>.</w:t>
      </w:r>
    </w:p>
    <w:p w14:paraId="59672486" w14:textId="77777777" w:rsidR="008D55CE" w:rsidRPr="008221A2"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8221A2">
        <w:rPr>
          <w:rFonts w:asciiTheme="minorHAnsi" w:hAnsiTheme="minorHAnsi" w:cs="Lucida Sans Unicode"/>
          <w:color w:val="000000"/>
          <w:spacing w:val="-5"/>
          <w:sz w:val="22"/>
          <w:szCs w:val="22"/>
          <w:lang w:val="pt-BR" w:eastAsia="ar-SA"/>
        </w:rPr>
        <w:t>Handle multiple builds from development team, create build and perform deployment activities.</w:t>
      </w:r>
    </w:p>
    <w:p w14:paraId="1BB94785" w14:textId="1FB19B68" w:rsidR="008D55CE" w:rsidRPr="008D55CE"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8221A2">
        <w:rPr>
          <w:rFonts w:asciiTheme="minorHAnsi" w:hAnsiTheme="minorHAnsi" w:cs="Lucida Sans Unicode"/>
          <w:color w:val="000000"/>
          <w:spacing w:val="-5"/>
          <w:sz w:val="22"/>
          <w:szCs w:val="22"/>
          <w:lang w:val="pt-BR" w:eastAsia="ar-SA"/>
        </w:rPr>
        <w:t>Created end to end build automation and CI setup for button click push deployment.</w:t>
      </w:r>
    </w:p>
    <w:p w14:paraId="0790BFCC" w14:textId="7777777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Implemented the setup for Master &amp; Slave architecture to improve the performance of Jenkins.</w:t>
      </w:r>
    </w:p>
    <w:p w14:paraId="34F2EEFF" w14:textId="3DBA2FDA" w:rsidR="006E6F94" w:rsidRPr="00546C05" w:rsidRDefault="009E68B6" w:rsidP="00302EF1">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546C05">
        <w:rPr>
          <w:rFonts w:asciiTheme="minorHAnsi" w:hAnsiTheme="minorHAnsi" w:cs="Lucida Sans Unicode"/>
          <w:color w:val="000000"/>
          <w:spacing w:val="-5"/>
          <w:sz w:val="22"/>
          <w:szCs w:val="22"/>
          <w:lang w:val="pt-BR" w:eastAsia="ar-SA"/>
        </w:rPr>
        <w:t>Working/Implementing on SonarQube</w:t>
      </w:r>
      <w:r w:rsidR="008D55CE" w:rsidRPr="00546C05">
        <w:rPr>
          <w:rFonts w:asciiTheme="minorHAnsi" w:hAnsiTheme="minorHAnsi" w:cs="Lucida Sans Unicode"/>
          <w:color w:val="000000"/>
          <w:spacing w:val="-5"/>
          <w:sz w:val="22"/>
          <w:szCs w:val="22"/>
          <w:lang w:val="pt-BR" w:eastAsia="ar-SA"/>
        </w:rPr>
        <w:t>,</w:t>
      </w:r>
      <w:r w:rsidR="00E6696A" w:rsidRPr="00546C05">
        <w:rPr>
          <w:rFonts w:asciiTheme="minorHAnsi" w:hAnsiTheme="minorHAnsi" w:cs="Lucida Sans Unicode"/>
          <w:color w:val="000000"/>
          <w:spacing w:val="-5"/>
          <w:sz w:val="22"/>
          <w:szCs w:val="22"/>
          <w:lang w:val="pt-BR" w:eastAsia="ar-SA"/>
        </w:rPr>
        <w:t xml:space="preserve"> </w:t>
      </w:r>
      <w:r w:rsidR="008D55CE" w:rsidRPr="00546C05">
        <w:rPr>
          <w:rFonts w:asciiTheme="minorHAnsi" w:hAnsiTheme="minorHAnsi" w:cs="Lucida Sans Unicode"/>
          <w:color w:val="000000"/>
          <w:spacing w:val="-5"/>
          <w:sz w:val="22"/>
          <w:szCs w:val="22"/>
          <w:lang w:val="pt-BR" w:eastAsia="ar-SA"/>
        </w:rPr>
        <w:t>Checkmarx and blackduck</w:t>
      </w:r>
      <w:r w:rsidRPr="00546C05">
        <w:rPr>
          <w:rFonts w:asciiTheme="minorHAnsi" w:hAnsiTheme="minorHAnsi" w:cs="Lucida Sans Unicode"/>
          <w:color w:val="000000"/>
          <w:spacing w:val="-5"/>
          <w:sz w:val="22"/>
          <w:szCs w:val="22"/>
          <w:lang w:val="pt-BR" w:eastAsia="ar-SA"/>
        </w:rPr>
        <w:t xml:space="preserve"> as part of CI.</w:t>
      </w:r>
    </w:p>
    <w:p w14:paraId="39E3DB2F" w14:textId="33DE594F" w:rsidR="00546C05" w:rsidRPr="000B0BEC" w:rsidRDefault="009E68B6" w:rsidP="000B0BE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 xml:space="preserve">Responsible in handling GA, cumulative and one-offs for </w:t>
      </w:r>
      <w:r w:rsidR="008D55CE">
        <w:rPr>
          <w:rFonts w:asciiTheme="minorHAnsi" w:hAnsiTheme="minorHAnsi" w:cs="Lucida Sans Unicode"/>
          <w:color w:val="000000"/>
          <w:spacing w:val="-5"/>
          <w:sz w:val="22"/>
          <w:szCs w:val="22"/>
          <w:lang w:val="pt-BR" w:eastAsia="ar-SA"/>
        </w:rPr>
        <w:t>2</w:t>
      </w:r>
      <w:r w:rsidRPr="009E68B6">
        <w:rPr>
          <w:rFonts w:asciiTheme="minorHAnsi" w:hAnsiTheme="minorHAnsi" w:cs="Lucida Sans Unicode"/>
          <w:color w:val="000000"/>
          <w:spacing w:val="-5"/>
          <w:sz w:val="22"/>
          <w:szCs w:val="22"/>
          <w:lang w:val="pt-BR" w:eastAsia="ar-SA"/>
        </w:rPr>
        <w:t xml:space="preserve">0+ products. </w:t>
      </w:r>
    </w:p>
    <w:p w14:paraId="7C9F0912" w14:textId="19720DFB" w:rsidR="008D55CE"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F55C31">
        <w:rPr>
          <w:rFonts w:asciiTheme="minorHAnsi" w:hAnsiTheme="minorHAnsi" w:cs="Lucida Sans Unicode"/>
          <w:color w:val="000000"/>
          <w:spacing w:val="-5"/>
          <w:sz w:val="22"/>
          <w:szCs w:val="22"/>
          <w:lang w:val="pt-BR" w:eastAsia="ar-SA"/>
        </w:rPr>
        <w:t>Responsible for designing, implementing, automating, securing and maintaining Organization's Continuous Integration/Continuous Delivery pipeline</w:t>
      </w:r>
      <w:r>
        <w:rPr>
          <w:rFonts w:asciiTheme="minorHAnsi" w:hAnsiTheme="minorHAnsi" w:cs="Lucida Sans Unicode"/>
          <w:color w:val="000000"/>
          <w:spacing w:val="-5"/>
          <w:sz w:val="22"/>
          <w:szCs w:val="22"/>
          <w:lang w:val="pt-BR" w:eastAsia="ar-SA"/>
        </w:rPr>
        <w:t xml:space="preserve"> for more than 20+ products.</w:t>
      </w:r>
    </w:p>
    <w:p w14:paraId="478F2130" w14:textId="58F90175" w:rsidR="007B1AED" w:rsidRDefault="007B1AED" w:rsidP="007B1AED">
      <w:pPr>
        <w:pStyle w:val="ListParagraph1"/>
        <w:tabs>
          <w:tab w:val="left" w:pos="720"/>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p>
    <w:p w14:paraId="63B9C93B" w14:textId="77777777" w:rsidR="007B1AED" w:rsidRPr="008D55CE" w:rsidRDefault="007B1AED" w:rsidP="007B1AED">
      <w:pPr>
        <w:pStyle w:val="ListParagraph1"/>
        <w:tabs>
          <w:tab w:val="left" w:pos="720"/>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p>
    <w:p w14:paraId="11CD28B8" w14:textId="46255DB1" w:rsidR="00270E55" w:rsidRPr="000D7AE7" w:rsidRDefault="009E68B6" w:rsidP="000D7AE7">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Installed and configured Artifactory tool and created local, virtual repositories.</w:t>
      </w:r>
    </w:p>
    <w:p w14:paraId="6E74E87D" w14:textId="4A848450" w:rsidR="000D7AE7" w:rsidRPr="006E6F94" w:rsidRDefault="009E68B6" w:rsidP="009D12D9">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6E6F94">
        <w:rPr>
          <w:rFonts w:asciiTheme="minorHAnsi" w:hAnsiTheme="minorHAnsi" w:cs="Lucida Sans Unicode"/>
          <w:color w:val="000000"/>
          <w:spacing w:val="-5"/>
          <w:sz w:val="22"/>
          <w:szCs w:val="22"/>
          <w:lang w:val="pt-BR" w:eastAsia="ar-SA"/>
        </w:rPr>
        <w:t>Worked closely with other testers and developers to improve automated framework (JUnit/Selenium) with bug fixes and feature requests.</w:t>
      </w:r>
    </w:p>
    <w:p w14:paraId="52A73C16" w14:textId="7777777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 xml:space="preserve">Coordinates release activities with cross teams to deliver bug-free code at high velocity. </w:t>
      </w:r>
    </w:p>
    <w:p w14:paraId="74B8F62D" w14:textId="7777777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Standardized and streamlined product build process.</w:t>
      </w:r>
    </w:p>
    <w:p w14:paraId="76C9028C" w14:textId="5828B1DF"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Coordinate with product teams to understand new releases and their basic components</w:t>
      </w:r>
      <w:r w:rsidR="008D55CE">
        <w:rPr>
          <w:rFonts w:asciiTheme="minorHAnsi" w:hAnsiTheme="minorHAnsi" w:cs="Lucida Sans Unicode"/>
          <w:color w:val="000000"/>
          <w:spacing w:val="-5"/>
          <w:sz w:val="22"/>
          <w:szCs w:val="22"/>
          <w:lang w:val="pt-BR" w:eastAsia="ar-SA"/>
        </w:rPr>
        <w:t>.</w:t>
      </w:r>
    </w:p>
    <w:p w14:paraId="1873ABC6" w14:textId="7777777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 xml:space="preserve">Process the various GA/major, service, and patch releases appropriately, following standards and understanding where there are variations by product. </w:t>
      </w:r>
    </w:p>
    <w:p w14:paraId="28918899" w14:textId="77777777"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Working with development team for Cloud deployment and created CLM packages for various products.</w:t>
      </w:r>
    </w:p>
    <w:p w14:paraId="6DE05C83" w14:textId="6740234A" w:rsidR="009E68B6" w:rsidRDefault="009E68B6"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Used Jira as ticket tracking and work-flow tool.</w:t>
      </w:r>
    </w:p>
    <w:p w14:paraId="76B4ADB5" w14:textId="18E7959C" w:rsidR="002C5C7E" w:rsidRPr="008D55CE" w:rsidRDefault="008D55CE"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F55C31">
        <w:rPr>
          <w:rFonts w:asciiTheme="minorHAnsi" w:hAnsiTheme="minorHAnsi" w:cs="Lucida Sans Unicode"/>
          <w:color w:val="000000"/>
          <w:spacing w:val="-5"/>
          <w:sz w:val="22"/>
          <w:szCs w:val="22"/>
          <w:lang w:val="pt-BR" w:eastAsia="ar-SA"/>
        </w:rPr>
        <w:t>Good understanding on Cloud Deployment Models (Public, Private, Hybrid).</w:t>
      </w:r>
    </w:p>
    <w:p w14:paraId="2DEA6C7A" w14:textId="3B513A0C" w:rsidR="00F55C31" w:rsidRDefault="00F55C31" w:rsidP="00F55C31">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F55C31">
        <w:rPr>
          <w:rFonts w:asciiTheme="minorHAnsi" w:hAnsiTheme="minorHAnsi" w:cs="Lucida Sans Unicode"/>
          <w:color w:val="000000"/>
          <w:spacing w:val="-5"/>
          <w:sz w:val="22"/>
          <w:szCs w:val="22"/>
          <w:lang w:val="pt-BR" w:eastAsia="ar-SA"/>
        </w:rPr>
        <w:t>Ensured that complex defects and problems were resolved through production releases and upgrades.</w:t>
      </w:r>
    </w:p>
    <w:p w14:paraId="47289B58" w14:textId="5D9A01C5" w:rsidR="00F55C31" w:rsidRPr="008221A2" w:rsidRDefault="00F55C31" w:rsidP="005C7F99">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8221A2">
        <w:rPr>
          <w:rFonts w:asciiTheme="minorHAnsi" w:hAnsiTheme="minorHAnsi" w:cs="Lucida Sans Unicode"/>
          <w:color w:val="000000"/>
          <w:spacing w:val="-5"/>
          <w:sz w:val="22"/>
          <w:szCs w:val="22"/>
          <w:lang w:val="pt-BR" w:eastAsia="ar-SA"/>
        </w:rPr>
        <w:t>Tracked, logged and responded to support tickets. Performed user account maintenance, managed incidents and provided resolution for end-user's technical challenges. Troubleshoot hardware/software issues.</w:t>
      </w:r>
    </w:p>
    <w:p w14:paraId="0F53E57D" w14:textId="3FC1EF72" w:rsidR="00042842" w:rsidRPr="00042842" w:rsidRDefault="00EA17AC" w:rsidP="00042842">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Implementing and developing solutions enabling Development and Operations teams to build, deploy, monitor and test applications and environments.</w:t>
      </w:r>
    </w:p>
    <w:p w14:paraId="0F12CD1B" w14:textId="77777777" w:rsidR="00EA17AC" w:rsidRPr="009A152D" w:rsidRDefault="00EA17AC" w:rsidP="00EA17A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Performing root cause analysis on huge server logs and providing remediation.</w:t>
      </w:r>
    </w:p>
    <w:p w14:paraId="252E7368" w14:textId="77777777" w:rsidR="00EA17AC" w:rsidRPr="009A152D" w:rsidRDefault="00EA17AC" w:rsidP="00EA17A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Responsible for resolution of incidents on production issues, email request handling and RCA.</w:t>
      </w:r>
    </w:p>
    <w:p w14:paraId="020E2BAF" w14:textId="77777777" w:rsidR="00EA17AC" w:rsidRPr="009A152D" w:rsidRDefault="00EA17AC" w:rsidP="00EA17A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Operation streamlining, tracking and documenting daily activities.</w:t>
      </w:r>
    </w:p>
    <w:p w14:paraId="74AE9650" w14:textId="18ED4EE2" w:rsidR="00EA17AC" w:rsidRDefault="00EA17AC" w:rsidP="00EA17A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Technical and business knowledge transfer to new team members.</w:t>
      </w:r>
    </w:p>
    <w:p w14:paraId="62F7E40E" w14:textId="77777777" w:rsidR="00DA7877" w:rsidRDefault="00DA7877" w:rsidP="00DA7877">
      <w:pPr>
        <w:pStyle w:val="ListParagraph1"/>
        <w:tabs>
          <w:tab w:val="left" w:pos="720"/>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p>
    <w:p w14:paraId="35B8700A" w14:textId="77777777" w:rsidR="009E68B6" w:rsidRPr="009E68B6" w:rsidRDefault="009E68B6" w:rsidP="009E68B6">
      <w:pPr>
        <w:pStyle w:val="ListParagraph1"/>
        <w:tabs>
          <w:tab w:val="left" w:pos="1890"/>
          <w:tab w:val="left" w:pos="2250"/>
        </w:tabs>
        <w:suppressAutoHyphens/>
        <w:spacing w:after="200" w:line="276" w:lineRule="auto"/>
        <w:ind w:left="0"/>
        <w:contextualSpacing/>
        <w:jc w:val="both"/>
        <w:rPr>
          <w:rFonts w:ascii="Calibri" w:eastAsia="Calibri" w:hAnsi="Calibri" w:cs="Calibri"/>
          <w:b/>
          <w:sz w:val="22"/>
          <w:szCs w:val="22"/>
          <w:u w:val="single"/>
        </w:rPr>
      </w:pPr>
      <w:r w:rsidRPr="009E68B6">
        <w:rPr>
          <w:rFonts w:ascii="Calibri" w:eastAsia="Calibri" w:hAnsi="Calibri" w:cs="Calibri"/>
          <w:b/>
          <w:sz w:val="22"/>
          <w:szCs w:val="22"/>
          <w:u w:val="single"/>
        </w:rPr>
        <w:t>Recognitions:</w:t>
      </w:r>
    </w:p>
    <w:p w14:paraId="374BE618" w14:textId="40B988C6" w:rsidR="009E68B6" w:rsidRPr="009E68B6" w:rsidRDefault="009E68B6" w:rsidP="009E68B6">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E68B6">
        <w:rPr>
          <w:rFonts w:asciiTheme="minorHAnsi" w:hAnsiTheme="minorHAnsi" w:cs="Lucida Sans Unicode"/>
          <w:color w:val="000000"/>
          <w:spacing w:val="-5"/>
          <w:sz w:val="22"/>
          <w:szCs w:val="22"/>
          <w:lang w:val="pt-BR" w:eastAsia="ar-SA"/>
        </w:rPr>
        <w:t>Got spot award for Q4-2019.</w:t>
      </w:r>
    </w:p>
    <w:p w14:paraId="069E2CA2" w14:textId="187B5E7E" w:rsidR="00EA17AC" w:rsidRPr="00EA17AC" w:rsidRDefault="009E68B6" w:rsidP="005C7F99">
      <w:pPr>
        <w:pStyle w:val="ListParagraph1"/>
        <w:numPr>
          <w:ilvl w:val="0"/>
          <w:numId w:val="6"/>
        </w:numPr>
        <w:tabs>
          <w:tab w:val="left" w:pos="1890"/>
          <w:tab w:val="left" w:pos="2250"/>
        </w:tabs>
        <w:suppressAutoHyphens/>
        <w:spacing w:after="200" w:line="276" w:lineRule="auto"/>
        <w:contextualSpacing/>
        <w:jc w:val="both"/>
      </w:pPr>
      <w:r w:rsidRPr="0060165E">
        <w:rPr>
          <w:rFonts w:asciiTheme="minorHAnsi" w:hAnsiTheme="minorHAnsi" w:cs="Lucida Sans Unicode"/>
          <w:color w:val="000000"/>
          <w:spacing w:val="-5"/>
          <w:sz w:val="22"/>
          <w:szCs w:val="22"/>
          <w:lang w:val="pt-BR" w:eastAsia="ar-SA"/>
        </w:rPr>
        <w:t xml:space="preserve">Received the “GEM award” </w:t>
      </w:r>
      <w:r w:rsidR="00341B23">
        <w:rPr>
          <w:rFonts w:asciiTheme="minorHAnsi" w:hAnsiTheme="minorHAnsi" w:cs="Lucida Sans Unicode"/>
          <w:color w:val="000000"/>
          <w:spacing w:val="-5"/>
          <w:sz w:val="22"/>
          <w:szCs w:val="22"/>
          <w:lang w:val="pt-BR" w:eastAsia="ar-SA"/>
        </w:rPr>
        <w:t>3</w:t>
      </w:r>
      <w:r w:rsidRPr="0060165E">
        <w:rPr>
          <w:rFonts w:asciiTheme="minorHAnsi" w:hAnsiTheme="minorHAnsi" w:cs="Lucida Sans Unicode"/>
          <w:color w:val="000000"/>
          <w:spacing w:val="-5"/>
          <w:sz w:val="22"/>
          <w:szCs w:val="22"/>
          <w:lang w:val="pt-BR" w:eastAsia="ar-SA"/>
        </w:rPr>
        <w:t xml:space="preserve"> times for my contribution towards standardizing the checkmarx tool in Q2-2020 and CodeQL, solving migration issues, solving the production issues within the SLA in Q4-2020.</w:t>
      </w:r>
      <w:r w:rsidR="0060165E">
        <w:rPr>
          <w:rFonts w:asciiTheme="minorHAnsi" w:hAnsiTheme="minorHAnsi" w:cs="Lucida Sans Unicode"/>
          <w:color w:val="000000"/>
          <w:spacing w:val="-5"/>
          <w:sz w:val="22"/>
          <w:szCs w:val="22"/>
          <w:lang w:val="pt-BR" w:eastAsia="ar-SA"/>
        </w:rPr>
        <w:br/>
      </w:r>
    </w:p>
    <w:tbl>
      <w:tblPr>
        <w:tblW w:w="10084"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15"/>
        <w:gridCol w:w="306"/>
        <w:gridCol w:w="7463"/>
      </w:tblGrid>
      <w:tr w:rsidR="004704A5" w14:paraId="65192BC2" w14:textId="77777777" w:rsidTr="009E68B6">
        <w:trPr>
          <w:trHeight w:val="116"/>
        </w:trPr>
        <w:tc>
          <w:tcPr>
            <w:tcW w:w="10084" w:type="dxa"/>
            <w:gridSpan w:val="3"/>
            <w:tcBorders>
              <w:top w:val="single" w:sz="4" w:space="0" w:color="auto"/>
              <w:left w:val="single" w:sz="4" w:space="0" w:color="auto"/>
              <w:bottom w:val="single" w:sz="4" w:space="0" w:color="auto"/>
              <w:right w:val="single" w:sz="4" w:space="0" w:color="auto"/>
            </w:tcBorders>
            <w:shd w:val="clear" w:color="auto" w:fill="F3F3F3"/>
            <w:vAlign w:val="center"/>
          </w:tcPr>
          <w:p w14:paraId="7E2824D0" w14:textId="12A7DE1C" w:rsidR="004704A5" w:rsidRDefault="00EA17AC">
            <w:pPr>
              <w:tabs>
                <w:tab w:val="left" w:pos="720"/>
                <w:tab w:val="center" w:pos="4320"/>
                <w:tab w:val="right" w:pos="8640"/>
              </w:tabs>
              <w:jc w:val="both"/>
              <w:rPr>
                <w:rFonts w:ascii="Calibri" w:eastAsia="Calibri" w:hAnsi="Calibri" w:cs="Calibri"/>
                <w:b/>
                <w:bCs/>
                <w:sz w:val="22"/>
                <w:szCs w:val="22"/>
                <w:lang w:val="en-IN"/>
              </w:rPr>
            </w:pPr>
            <w:r>
              <w:rPr>
                <w:rFonts w:ascii="Calibri" w:eastAsia="Calibri" w:hAnsi="Calibri" w:cs="Calibri"/>
                <w:b/>
                <w:bCs/>
                <w:sz w:val="22"/>
                <w:szCs w:val="22"/>
                <w:lang w:val="en-IN"/>
              </w:rPr>
              <w:t>2</w:t>
            </w:r>
            <w:r w:rsidR="00E071B7">
              <w:rPr>
                <w:rFonts w:ascii="Calibri" w:eastAsia="Calibri" w:hAnsi="Calibri" w:cs="Calibri"/>
                <w:b/>
                <w:bCs/>
                <w:sz w:val="22"/>
                <w:szCs w:val="22"/>
                <w:lang w:val="en-IN"/>
              </w:rPr>
              <w:t xml:space="preserve">. </w:t>
            </w:r>
            <w:r>
              <w:rPr>
                <w:rFonts w:ascii="Calibri" w:eastAsia="Calibri" w:hAnsi="Calibri" w:cs="Calibri"/>
                <w:b/>
                <w:bCs/>
                <w:sz w:val="22"/>
                <w:szCs w:val="22"/>
                <w:lang w:val="en-IN"/>
              </w:rPr>
              <w:t>FedEx</w:t>
            </w:r>
            <w:r w:rsidR="00E071B7">
              <w:rPr>
                <w:rFonts w:ascii="Calibri" w:eastAsia="Calibri" w:hAnsi="Calibri" w:cs="Calibri"/>
                <w:b/>
                <w:bCs/>
                <w:sz w:val="22"/>
                <w:szCs w:val="22"/>
                <w:lang w:val="en-IN"/>
              </w:rPr>
              <w:t xml:space="preserve"> Customer View Management Configuration Management</w:t>
            </w:r>
          </w:p>
        </w:tc>
      </w:tr>
      <w:tr w:rsidR="004704A5" w14:paraId="19202571" w14:textId="77777777" w:rsidTr="009E68B6">
        <w:trPr>
          <w:trHeight w:val="166"/>
        </w:trPr>
        <w:tc>
          <w:tcPr>
            <w:tcW w:w="2315" w:type="dxa"/>
            <w:tcBorders>
              <w:top w:val="single" w:sz="4" w:space="0" w:color="000000"/>
              <w:left w:val="single" w:sz="4" w:space="0" w:color="000000"/>
              <w:bottom w:val="nil"/>
              <w:right w:val="nil"/>
            </w:tcBorders>
            <w:shd w:val="clear" w:color="auto" w:fill="F3F3F3"/>
            <w:vAlign w:val="center"/>
          </w:tcPr>
          <w:p w14:paraId="3E86E0F5"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DURATION</w:t>
            </w:r>
          </w:p>
        </w:tc>
        <w:tc>
          <w:tcPr>
            <w:tcW w:w="306" w:type="dxa"/>
            <w:tcBorders>
              <w:top w:val="single" w:sz="4" w:space="0" w:color="000000"/>
              <w:left w:val="nil"/>
              <w:bottom w:val="nil"/>
              <w:right w:val="nil"/>
            </w:tcBorders>
            <w:shd w:val="clear" w:color="auto" w:fill="F3F3F3"/>
            <w:vAlign w:val="center"/>
          </w:tcPr>
          <w:p w14:paraId="5770F44A"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single" w:sz="4" w:space="0" w:color="000000"/>
              <w:left w:val="nil"/>
              <w:bottom w:val="nil"/>
              <w:right w:val="single" w:sz="4" w:space="0" w:color="000000"/>
            </w:tcBorders>
            <w:shd w:val="clear" w:color="auto" w:fill="F3F3F3"/>
            <w:vAlign w:val="center"/>
          </w:tcPr>
          <w:p w14:paraId="23589A32" w14:textId="71F1B7BB"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Dec 2016 </w:t>
            </w:r>
            <w:r w:rsidR="00C57017">
              <w:rPr>
                <w:rFonts w:ascii="Calibri" w:eastAsia="Calibri" w:hAnsi="Calibri" w:cs="Calibri"/>
                <w:sz w:val="22"/>
                <w:szCs w:val="22"/>
                <w:lang w:val="en-IN"/>
              </w:rPr>
              <w:t>–</w:t>
            </w:r>
            <w:r>
              <w:rPr>
                <w:rFonts w:ascii="Calibri" w:eastAsia="Calibri" w:hAnsi="Calibri" w:cs="Calibri"/>
                <w:sz w:val="22"/>
                <w:szCs w:val="22"/>
                <w:lang w:val="en-IN"/>
              </w:rPr>
              <w:t xml:space="preserve"> </w:t>
            </w:r>
            <w:r w:rsidR="00C57017">
              <w:rPr>
                <w:rFonts w:ascii="Calibri" w:eastAsia="Calibri" w:hAnsi="Calibri" w:cs="Calibri"/>
                <w:sz w:val="22"/>
                <w:szCs w:val="22"/>
                <w:lang w:val="en-IN"/>
              </w:rPr>
              <w:t>May 2019</w:t>
            </w:r>
          </w:p>
        </w:tc>
      </w:tr>
      <w:tr w:rsidR="004704A5" w14:paraId="577C9FFB" w14:textId="77777777" w:rsidTr="009E68B6">
        <w:trPr>
          <w:trHeight w:val="267"/>
        </w:trPr>
        <w:tc>
          <w:tcPr>
            <w:tcW w:w="2315" w:type="dxa"/>
            <w:tcBorders>
              <w:top w:val="nil"/>
              <w:left w:val="single" w:sz="4" w:space="0" w:color="000000"/>
              <w:bottom w:val="nil"/>
              <w:right w:val="nil"/>
            </w:tcBorders>
            <w:shd w:val="clear" w:color="auto" w:fill="F3F3F3"/>
            <w:vAlign w:val="center"/>
          </w:tcPr>
          <w:p w14:paraId="01491926"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CLIENT</w:t>
            </w:r>
          </w:p>
        </w:tc>
        <w:tc>
          <w:tcPr>
            <w:tcW w:w="306" w:type="dxa"/>
            <w:tcBorders>
              <w:top w:val="nil"/>
              <w:left w:val="nil"/>
              <w:bottom w:val="nil"/>
              <w:right w:val="nil"/>
            </w:tcBorders>
            <w:shd w:val="clear" w:color="auto" w:fill="F3F3F3"/>
            <w:vAlign w:val="center"/>
          </w:tcPr>
          <w:p w14:paraId="6C568A03"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4EF992AC" w14:textId="087F8E11"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16366A">
              <w:rPr>
                <w:rFonts w:ascii="Calibri" w:eastAsia="Calibri" w:hAnsi="Calibri" w:cs="Calibri"/>
                <w:sz w:val="22"/>
                <w:szCs w:val="22"/>
                <w:lang w:val="en-IN"/>
              </w:rPr>
              <w:t>FedEx</w:t>
            </w:r>
          </w:p>
        </w:tc>
      </w:tr>
      <w:tr w:rsidR="004704A5" w14:paraId="5ECEA889" w14:textId="77777777" w:rsidTr="009E68B6">
        <w:trPr>
          <w:trHeight w:val="233"/>
        </w:trPr>
        <w:tc>
          <w:tcPr>
            <w:tcW w:w="2315" w:type="dxa"/>
            <w:tcBorders>
              <w:top w:val="nil"/>
              <w:left w:val="single" w:sz="4" w:space="0" w:color="000000"/>
              <w:bottom w:val="nil"/>
              <w:right w:val="nil"/>
            </w:tcBorders>
            <w:shd w:val="clear" w:color="auto" w:fill="F3F3F3"/>
            <w:vAlign w:val="center"/>
          </w:tcPr>
          <w:p w14:paraId="631255AB"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ROLE</w:t>
            </w:r>
          </w:p>
        </w:tc>
        <w:tc>
          <w:tcPr>
            <w:tcW w:w="306" w:type="dxa"/>
            <w:tcBorders>
              <w:top w:val="nil"/>
              <w:left w:val="nil"/>
              <w:bottom w:val="nil"/>
              <w:right w:val="nil"/>
            </w:tcBorders>
            <w:shd w:val="clear" w:color="auto" w:fill="F3F3F3"/>
            <w:vAlign w:val="center"/>
          </w:tcPr>
          <w:p w14:paraId="516D7A21"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6FF32B3D" w14:textId="77777777" w:rsidR="004704A5" w:rsidRDefault="00E071B7" w:rsidP="005641D5">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Associate Consultant</w:t>
            </w:r>
          </w:p>
        </w:tc>
      </w:tr>
      <w:tr w:rsidR="004704A5" w14:paraId="483B5ABA" w14:textId="77777777" w:rsidTr="009E68B6">
        <w:trPr>
          <w:trHeight w:val="233"/>
        </w:trPr>
        <w:tc>
          <w:tcPr>
            <w:tcW w:w="2315" w:type="dxa"/>
            <w:tcBorders>
              <w:top w:val="nil"/>
              <w:left w:val="single" w:sz="4" w:space="0" w:color="000000"/>
              <w:bottom w:val="nil"/>
              <w:right w:val="nil"/>
            </w:tcBorders>
            <w:shd w:val="clear" w:color="auto" w:fill="F3F3F3"/>
            <w:vAlign w:val="center"/>
          </w:tcPr>
          <w:p w14:paraId="392486D5"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WORK LOCATION</w:t>
            </w:r>
          </w:p>
        </w:tc>
        <w:tc>
          <w:tcPr>
            <w:tcW w:w="306" w:type="dxa"/>
            <w:tcBorders>
              <w:top w:val="nil"/>
              <w:left w:val="nil"/>
              <w:bottom w:val="nil"/>
              <w:right w:val="nil"/>
            </w:tcBorders>
            <w:shd w:val="clear" w:color="auto" w:fill="F3F3F3"/>
            <w:vAlign w:val="center"/>
          </w:tcPr>
          <w:p w14:paraId="495564E8"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6C0CF5B7" w14:textId="77777777" w:rsidR="004704A5" w:rsidRDefault="00E071B7" w:rsidP="005641D5">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Syntel Private Limited, Chennai.</w:t>
            </w:r>
          </w:p>
        </w:tc>
      </w:tr>
      <w:tr w:rsidR="004704A5" w14:paraId="70FE0B9E" w14:textId="77777777" w:rsidTr="009E68B6">
        <w:trPr>
          <w:trHeight w:val="233"/>
        </w:trPr>
        <w:tc>
          <w:tcPr>
            <w:tcW w:w="2315" w:type="dxa"/>
            <w:tcBorders>
              <w:top w:val="nil"/>
              <w:left w:val="single" w:sz="4" w:space="0" w:color="000000"/>
              <w:bottom w:val="nil"/>
              <w:right w:val="nil"/>
            </w:tcBorders>
            <w:shd w:val="clear" w:color="auto" w:fill="F3F3F3"/>
            <w:vAlign w:val="center"/>
          </w:tcPr>
          <w:p w14:paraId="2814651E"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LINE OF BUSINESS OF THE CLIENT</w:t>
            </w:r>
          </w:p>
        </w:tc>
        <w:tc>
          <w:tcPr>
            <w:tcW w:w="306" w:type="dxa"/>
            <w:tcBorders>
              <w:top w:val="nil"/>
              <w:left w:val="nil"/>
              <w:bottom w:val="nil"/>
              <w:right w:val="nil"/>
            </w:tcBorders>
            <w:shd w:val="clear" w:color="auto" w:fill="F3F3F3"/>
            <w:vAlign w:val="center"/>
          </w:tcPr>
          <w:p w14:paraId="3177F7AE"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6265A87F" w14:textId="77777777" w:rsidR="004704A5" w:rsidRDefault="005641D5">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w:t>
            </w:r>
            <w:r w:rsidR="00E071B7">
              <w:rPr>
                <w:rFonts w:ascii="Calibri" w:eastAsia="Calibri" w:hAnsi="Calibri" w:cs="Calibri"/>
                <w:sz w:val="22"/>
                <w:szCs w:val="22"/>
                <w:lang w:val="en-IN"/>
              </w:rPr>
              <w:t>Build, Deploy and Release management</w:t>
            </w:r>
          </w:p>
        </w:tc>
      </w:tr>
      <w:tr w:rsidR="004704A5" w14:paraId="4364105F" w14:textId="77777777" w:rsidTr="009E68B6">
        <w:trPr>
          <w:trHeight w:val="434"/>
        </w:trPr>
        <w:tc>
          <w:tcPr>
            <w:tcW w:w="2315" w:type="dxa"/>
            <w:tcBorders>
              <w:top w:val="nil"/>
              <w:left w:val="single" w:sz="4" w:space="0" w:color="000000"/>
              <w:bottom w:val="nil"/>
              <w:right w:val="nil"/>
            </w:tcBorders>
            <w:shd w:val="clear" w:color="auto" w:fill="F3F3F3"/>
            <w:vAlign w:val="center"/>
          </w:tcPr>
          <w:p w14:paraId="5D10936C"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RESPONSIBILITY</w:t>
            </w:r>
          </w:p>
        </w:tc>
        <w:tc>
          <w:tcPr>
            <w:tcW w:w="306" w:type="dxa"/>
            <w:tcBorders>
              <w:top w:val="nil"/>
              <w:left w:val="nil"/>
              <w:bottom w:val="nil"/>
              <w:right w:val="nil"/>
            </w:tcBorders>
            <w:shd w:val="clear" w:color="auto" w:fill="F3F3F3"/>
            <w:vAlign w:val="center"/>
          </w:tcPr>
          <w:p w14:paraId="5FF48D25"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43D7A865"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 xml:space="preserve">    Build , Deploy and Release Management</w:t>
            </w:r>
          </w:p>
        </w:tc>
      </w:tr>
      <w:tr w:rsidR="004704A5" w14:paraId="0F1685E8" w14:textId="77777777" w:rsidTr="009E68B6">
        <w:trPr>
          <w:trHeight w:val="283"/>
        </w:trPr>
        <w:tc>
          <w:tcPr>
            <w:tcW w:w="2315" w:type="dxa"/>
            <w:tcBorders>
              <w:top w:val="nil"/>
              <w:left w:val="single" w:sz="4" w:space="0" w:color="000000"/>
              <w:bottom w:val="nil"/>
              <w:right w:val="nil"/>
            </w:tcBorders>
            <w:shd w:val="clear" w:color="auto" w:fill="F3F3F3"/>
            <w:vAlign w:val="center"/>
          </w:tcPr>
          <w:p w14:paraId="70D4D2A4"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Team Size</w:t>
            </w:r>
          </w:p>
        </w:tc>
        <w:tc>
          <w:tcPr>
            <w:tcW w:w="306" w:type="dxa"/>
            <w:tcBorders>
              <w:top w:val="nil"/>
              <w:left w:val="nil"/>
              <w:bottom w:val="nil"/>
              <w:right w:val="nil"/>
            </w:tcBorders>
            <w:shd w:val="clear" w:color="auto" w:fill="F3F3F3"/>
            <w:vAlign w:val="center"/>
          </w:tcPr>
          <w:p w14:paraId="2FA1DE62"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nil"/>
              <w:right w:val="single" w:sz="4" w:space="0" w:color="000000"/>
            </w:tcBorders>
            <w:shd w:val="clear" w:color="auto" w:fill="F3F3F3"/>
            <w:vAlign w:val="center"/>
          </w:tcPr>
          <w:p w14:paraId="6FDD125E" w14:textId="77777777" w:rsidR="004704A5" w:rsidRDefault="00E071B7">
            <w:pPr>
              <w:tabs>
                <w:tab w:val="left" w:pos="720"/>
                <w:tab w:val="center" w:pos="4320"/>
                <w:tab w:val="right" w:pos="8640"/>
              </w:tabs>
              <w:ind w:firstLineChars="100" w:firstLine="220"/>
              <w:jc w:val="both"/>
              <w:rPr>
                <w:rFonts w:ascii="Calibri" w:eastAsia="Calibri" w:hAnsi="Calibri" w:cs="Calibri"/>
                <w:sz w:val="22"/>
                <w:szCs w:val="22"/>
                <w:lang w:val="en-IN"/>
              </w:rPr>
            </w:pPr>
            <w:r>
              <w:rPr>
                <w:rFonts w:ascii="Calibri" w:eastAsia="Calibri" w:hAnsi="Calibri" w:cs="Calibri"/>
                <w:sz w:val="22"/>
                <w:szCs w:val="22"/>
                <w:lang w:val="en-IN"/>
              </w:rPr>
              <w:t>7</w:t>
            </w:r>
          </w:p>
        </w:tc>
      </w:tr>
      <w:tr w:rsidR="004704A5" w14:paraId="1766D512" w14:textId="77777777" w:rsidTr="009E68B6">
        <w:trPr>
          <w:trHeight w:val="283"/>
        </w:trPr>
        <w:tc>
          <w:tcPr>
            <w:tcW w:w="2315" w:type="dxa"/>
            <w:tcBorders>
              <w:top w:val="nil"/>
              <w:left w:val="single" w:sz="4" w:space="0" w:color="000000"/>
              <w:bottom w:val="single" w:sz="4" w:space="0" w:color="000000"/>
              <w:right w:val="nil"/>
            </w:tcBorders>
            <w:shd w:val="clear" w:color="auto" w:fill="F3F3F3"/>
            <w:vAlign w:val="center"/>
          </w:tcPr>
          <w:p w14:paraId="6E1BBC2B"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Technologies</w:t>
            </w:r>
          </w:p>
        </w:tc>
        <w:tc>
          <w:tcPr>
            <w:tcW w:w="306" w:type="dxa"/>
            <w:tcBorders>
              <w:top w:val="nil"/>
              <w:left w:val="nil"/>
              <w:bottom w:val="single" w:sz="4" w:space="0" w:color="000000"/>
              <w:right w:val="nil"/>
            </w:tcBorders>
            <w:shd w:val="clear" w:color="auto" w:fill="F3F3F3"/>
            <w:vAlign w:val="center"/>
          </w:tcPr>
          <w:p w14:paraId="390EA1E0" w14:textId="77777777" w:rsidR="004704A5" w:rsidRDefault="00E071B7">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w:t>
            </w:r>
          </w:p>
        </w:tc>
        <w:tc>
          <w:tcPr>
            <w:tcW w:w="7462" w:type="dxa"/>
            <w:tcBorders>
              <w:top w:val="nil"/>
              <w:left w:val="nil"/>
              <w:bottom w:val="single" w:sz="4" w:space="0" w:color="000000"/>
              <w:right w:val="single" w:sz="4" w:space="0" w:color="000000"/>
            </w:tcBorders>
            <w:shd w:val="clear" w:color="auto" w:fill="F3F3F3"/>
            <w:vAlign w:val="center"/>
          </w:tcPr>
          <w:p w14:paraId="0164E9B7" w14:textId="5A26B270" w:rsidR="004704A5" w:rsidRDefault="00E071B7" w:rsidP="00FC135B">
            <w:pPr>
              <w:tabs>
                <w:tab w:val="left" w:pos="720"/>
                <w:tab w:val="center" w:pos="4320"/>
                <w:tab w:val="right" w:pos="8640"/>
              </w:tabs>
              <w:jc w:val="both"/>
              <w:rPr>
                <w:rFonts w:ascii="Calibri" w:eastAsia="Calibri" w:hAnsi="Calibri" w:cs="Calibri"/>
                <w:sz w:val="22"/>
                <w:szCs w:val="22"/>
                <w:lang w:val="en-IN"/>
              </w:rPr>
            </w:pPr>
            <w:r>
              <w:rPr>
                <w:rFonts w:ascii="Calibri" w:eastAsia="Calibri" w:hAnsi="Calibri" w:cs="Calibri"/>
                <w:sz w:val="22"/>
                <w:szCs w:val="22"/>
                <w:lang w:val="en-IN"/>
              </w:rPr>
              <w:t>SVN, GIT, JENKINS, MAVEN,</w:t>
            </w:r>
            <w:r w:rsidR="00FC135B">
              <w:rPr>
                <w:rFonts w:ascii="Calibri" w:eastAsia="Calibri" w:hAnsi="Calibri" w:cs="Calibri"/>
                <w:sz w:val="22"/>
                <w:szCs w:val="22"/>
                <w:lang w:val="en-IN"/>
              </w:rPr>
              <w:t xml:space="preserve"> </w:t>
            </w:r>
            <w:r>
              <w:rPr>
                <w:rFonts w:ascii="Calibri" w:eastAsia="Calibri" w:hAnsi="Calibri" w:cs="Calibri"/>
                <w:sz w:val="22"/>
                <w:szCs w:val="22"/>
                <w:lang w:val="en-IN"/>
              </w:rPr>
              <w:t>ANT, Nexus</w:t>
            </w:r>
            <w:r w:rsidR="00FC135B">
              <w:rPr>
                <w:rFonts w:ascii="Calibri" w:eastAsia="Calibri" w:hAnsi="Calibri" w:cs="Calibri"/>
                <w:sz w:val="22"/>
                <w:szCs w:val="22"/>
                <w:lang w:val="en-IN"/>
              </w:rPr>
              <w:t xml:space="preserve"> </w:t>
            </w:r>
            <w:r w:rsidR="00FC135B" w:rsidRPr="00FC135B">
              <w:rPr>
                <w:rFonts w:ascii="Calibri" w:eastAsia="Calibri" w:hAnsi="Calibri" w:cs="Calibri"/>
                <w:sz w:val="22"/>
                <w:szCs w:val="22"/>
                <w:lang w:val="en-IN"/>
              </w:rPr>
              <w:t>Repository</w:t>
            </w:r>
            <w:r>
              <w:rPr>
                <w:rFonts w:ascii="Calibri" w:eastAsia="Calibri" w:hAnsi="Calibri" w:cs="Calibri"/>
                <w:sz w:val="22"/>
                <w:szCs w:val="22"/>
                <w:lang w:val="en-IN"/>
              </w:rPr>
              <w:t>, Shell Scripting, SonarQube</w:t>
            </w:r>
            <w:r w:rsidR="00FC135B">
              <w:rPr>
                <w:rFonts w:ascii="Calibri" w:eastAsia="Calibri" w:hAnsi="Calibri" w:cs="Calibri"/>
                <w:sz w:val="22"/>
                <w:szCs w:val="22"/>
                <w:lang w:val="en-IN"/>
              </w:rPr>
              <w:t xml:space="preserve">, </w:t>
            </w:r>
            <w:r w:rsidR="00FC135B">
              <w:rPr>
                <w:rFonts w:ascii="Calibri" w:eastAsia="Calibri" w:hAnsi="Calibri" w:cs="Calibri"/>
                <w:sz w:val="22"/>
                <w:szCs w:val="22"/>
                <w:lang w:val="en-IN"/>
              </w:rPr>
              <w:br/>
            </w:r>
            <w:r w:rsidR="00FC135B" w:rsidRPr="00FC135B">
              <w:rPr>
                <w:rFonts w:ascii="Calibri" w:eastAsia="Calibri" w:hAnsi="Calibri" w:cs="Calibri"/>
                <w:sz w:val="22"/>
                <w:szCs w:val="22"/>
                <w:lang w:val="en-IN"/>
              </w:rPr>
              <w:t>urban Deploy</w:t>
            </w:r>
          </w:p>
        </w:tc>
      </w:tr>
    </w:tbl>
    <w:p w14:paraId="2DCE1418" w14:textId="77777777" w:rsidR="004704A5" w:rsidRPr="009A152D" w:rsidRDefault="00E071B7">
      <w:pPr>
        <w:jc w:val="both"/>
        <w:rPr>
          <w:u w:val="single"/>
        </w:rPr>
      </w:pPr>
      <w:r w:rsidRPr="009A152D">
        <w:rPr>
          <w:rFonts w:ascii="Calibri" w:eastAsia="Calibri" w:hAnsi="Calibri" w:cs="Calibri"/>
          <w:b/>
          <w:sz w:val="22"/>
          <w:szCs w:val="22"/>
          <w:u w:val="single"/>
        </w:rPr>
        <w:t>SYNOPSIS:</w:t>
      </w:r>
    </w:p>
    <w:p w14:paraId="0FDD6043" w14:textId="524A10BC" w:rsidR="00DA7877" w:rsidRDefault="00E071B7" w:rsidP="002F3445">
      <w:pPr>
        <w:numPr>
          <w:ilvl w:val="0"/>
          <w:numId w:val="5"/>
        </w:numPr>
        <w:tabs>
          <w:tab w:val="left" w:pos="284"/>
        </w:tabs>
        <w:ind w:left="426" w:hanging="283"/>
        <w:contextualSpacing/>
        <w:jc w:val="both"/>
        <w:rPr>
          <w:rFonts w:ascii="Calibri" w:eastAsia="Calibri" w:hAnsi="Calibri" w:cs="Calibri"/>
          <w:sz w:val="22"/>
          <w:szCs w:val="22"/>
        </w:rPr>
      </w:pPr>
      <w:r w:rsidRPr="00270E55">
        <w:rPr>
          <w:rFonts w:ascii="Calibri" w:eastAsia="Calibri" w:hAnsi="Calibri" w:cs="Calibri"/>
          <w:sz w:val="22"/>
          <w:szCs w:val="22"/>
        </w:rPr>
        <w:t>FedEx Express invented express distribution and is the industry’s global leader, providing rapid, reliable, time-definite delivery to more than 220 countries and territories, connecting markets that comprise more than 90 percent of the world’s gross domestic product within one to three business days</w:t>
      </w:r>
    </w:p>
    <w:p w14:paraId="7E70CDD1" w14:textId="77777777" w:rsidR="00270E55" w:rsidRPr="00270E55" w:rsidRDefault="00270E55" w:rsidP="00270E55">
      <w:pPr>
        <w:tabs>
          <w:tab w:val="left" w:pos="284"/>
        </w:tabs>
        <w:ind w:left="426"/>
        <w:contextualSpacing/>
        <w:jc w:val="both"/>
        <w:rPr>
          <w:rFonts w:ascii="Calibri" w:eastAsia="Calibri" w:hAnsi="Calibri" w:cs="Calibri"/>
          <w:sz w:val="22"/>
          <w:szCs w:val="22"/>
        </w:rPr>
      </w:pPr>
    </w:p>
    <w:p w14:paraId="0E4607F4" w14:textId="50E81127" w:rsidR="004704A5" w:rsidRPr="009A152D" w:rsidRDefault="00E071B7" w:rsidP="00C57017">
      <w:pPr>
        <w:tabs>
          <w:tab w:val="left" w:pos="284"/>
        </w:tabs>
        <w:jc w:val="both"/>
        <w:rPr>
          <w:rFonts w:ascii="Calibri" w:eastAsia="Calibri" w:hAnsi="Calibri" w:cs="Calibri"/>
          <w:b/>
          <w:sz w:val="22"/>
          <w:szCs w:val="22"/>
          <w:u w:val="single"/>
        </w:rPr>
      </w:pPr>
      <w:r w:rsidRPr="009A152D">
        <w:rPr>
          <w:rFonts w:ascii="Calibri" w:eastAsia="Calibri" w:hAnsi="Calibri" w:cs="Calibri"/>
          <w:b/>
          <w:sz w:val="22"/>
          <w:szCs w:val="22"/>
          <w:u w:val="single"/>
        </w:rPr>
        <w:t xml:space="preserve">Skill </w:t>
      </w:r>
      <w:r w:rsidR="00D65DC7" w:rsidRPr="009A152D">
        <w:rPr>
          <w:rFonts w:ascii="Calibri" w:eastAsia="Calibri" w:hAnsi="Calibri" w:cs="Calibri"/>
          <w:b/>
          <w:sz w:val="22"/>
          <w:szCs w:val="22"/>
          <w:u w:val="single"/>
        </w:rPr>
        <w:t>set:</w:t>
      </w:r>
    </w:p>
    <w:p w14:paraId="2FABD676" w14:textId="77777777" w:rsidR="004704A5" w:rsidRPr="009A152D" w:rsidRDefault="00E071B7">
      <w:pPr>
        <w:pStyle w:val="ListParagraph1"/>
        <w:numPr>
          <w:ilvl w:val="0"/>
          <w:numId w:val="6"/>
        </w:numPr>
        <w:tabs>
          <w:tab w:val="clear" w:pos="720"/>
          <w:tab w:val="left" w:pos="707"/>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Creating fully automated CI build and deployment infrastructure and processes for multiple projects</w:t>
      </w:r>
      <w:r w:rsidR="004B3F45" w:rsidRPr="009A152D">
        <w:rPr>
          <w:rFonts w:asciiTheme="minorHAnsi" w:hAnsiTheme="minorHAnsi" w:cs="Lucida Sans Unicode"/>
          <w:color w:val="000000"/>
          <w:spacing w:val="-5"/>
          <w:sz w:val="22"/>
          <w:szCs w:val="22"/>
          <w:lang w:val="pt-BR" w:eastAsia="ar-SA"/>
        </w:rPr>
        <w:t>.</w:t>
      </w:r>
    </w:p>
    <w:p w14:paraId="7751FD13" w14:textId="28E0A6DB" w:rsidR="00BE5C74" w:rsidRPr="00BE5C74" w:rsidRDefault="00BE5C74" w:rsidP="00BE5C74">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BE5C74">
        <w:rPr>
          <w:rFonts w:asciiTheme="minorHAnsi" w:hAnsiTheme="minorHAnsi" w:cs="Lucida Sans Unicode"/>
          <w:color w:val="000000"/>
          <w:spacing w:val="-5"/>
          <w:sz w:val="22"/>
          <w:szCs w:val="22"/>
          <w:lang w:val="pt-BR" w:eastAsia="ar-SA"/>
        </w:rPr>
        <w:t>Responsible for configuring Sonarqube , JaCaCo, PMD, checkstyle for code quality and static code analysis in Jenkins pipeline.</w:t>
      </w:r>
    </w:p>
    <w:p w14:paraId="1F66B3DF" w14:textId="77777777" w:rsidR="00BE5C74" w:rsidRPr="00BE5C74" w:rsidRDefault="00BE5C74" w:rsidP="00BE5C74">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BE5C74">
        <w:rPr>
          <w:rFonts w:ascii="Calibri" w:eastAsia="Verdana" w:hAnsi="Calibri" w:cs="Verdana"/>
          <w:sz w:val="22"/>
          <w:szCs w:val="22"/>
        </w:rPr>
        <w:t xml:space="preserve">Scheduling nightly builds in Jenkins </w:t>
      </w:r>
    </w:p>
    <w:p w14:paraId="6FF9DAB6" w14:textId="77777777" w:rsidR="004704A5" w:rsidRPr="009A152D" w:rsidRDefault="00E071B7">
      <w:pPr>
        <w:pStyle w:val="ListParagraph1"/>
        <w:numPr>
          <w:ilvl w:val="0"/>
          <w:numId w:val="6"/>
        </w:numPr>
        <w:tabs>
          <w:tab w:val="clear" w:pos="720"/>
          <w:tab w:val="left" w:pos="707"/>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Responsible for creating branches</w:t>
      </w:r>
      <w:r w:rsidR="004B3F45" w:rsidRPr="009A152D">
        <w:rPr>
          <w:rFonts w:asciiTheme="minorHAnsi" w:hAnsiTheme="minorHAnsi" w:cs="Lucida Sans Unicode"/>
          <w:color w:val="000000"/>
          <w:spacing w:val="-5"/>
          <w:sz w:val="22"/>
          <w:szCs w:val="22"/>
          <w:lang w:val="pt-BR" w:eastAsia="ar-SA"/>
        </w:rPr>
        <w:t xml:space="preserve"> using version controlling</w:t>
      </w:r>
      <w:r w:rsidRPr="009A152D">
        <w:rPr>
          <w:rFonts w:asciiTheme="minorHAnsi" w:hAnsiTheme="minorHAnsi" w:cs="Lucida Sans Unicode"/>
          <w:color w:val="000000"/>
          <w:spacing w:val="-5"/>
          <w:sz w:val="22"/>
          <w:szCs w:val="22"/>
          <w:lang w:val="pt-BR" w:eastAsia="ar-SA"/>
        </w:rPr>
        <w:t>.</w:t>
      </w:r>
    </w:p>
    <w:p w14:paraId="5F486B21" w14:textId="77777777" w:rsidR="004704A5" w:rsidRPr="009A152D" w:rsidRDefault="00E071B7">
      <w:pPr>
        <w:pStyle w:val="ListParagraph1"/>
        <w:numPr>
          <w:ilvl w:val="0"/>
          <w:numId w:val="6"/>
        </w:numPr>
        <w:tabs>
          <w:tab w:val="clear" w:pos="720"/>
          <w:tab w:val="left" w:pos="707"/>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 xml:space="preserve">Managing build/Continuous Integration </w:t>
      </w:r>
      <w:r w:rsidR="004B3F45" w:rsidRPr="009A152D">
        <w:rPr>
          <w:rFonts w:asciiTheme="minorHAnsi" w:hAnsiTheme="minorHAnsi" w:cs="Lucida Sans Unicode"/>
          <w:color w:val="000000"/>
          <w:spacing w:val="-5"/>
          <w:sz w:val="22"/>
          <w:szCs w:val="22"/>
          <w:lang w:val="pt-BR" w:eastAsia="ar-SA"/>
        </w:rPr>
        <w:t>(CI) processes across the projects</w:t>
      </w:r>
      <w:r w:rsidRPr="009A152D">
        <w:rPr>
          <w:rFonts w:asciiTheme="minorHAnsi" w:hAnsiTheme="minorHAnsi" w:cs="Lucida Sans Unicode"/>
          <w:color w:val="000000"/>
          <w:spacing w:val="-5"/>
          <w:sz w:val="22"/>
          <w:szCs w:val="22"/>
          <w:lang w:val="pt-BR" w:eastAsia="ar-SA"/>
        </w:rPr>
        <w:t>.</w:t>
      </w:r>
    </w:p>
    <w:p w14:paraId="7842CA4B" w14:textId="77777777" w:rsidR="005641D5" w:rsidRPr="009A152D" w:rsidRDefault="005641D5" w:rsidP="005641D5">
      <w:pPr>
        <w:pStyle w:val="ListParagraph1"/>
        <w:numPr>
          <w:ilvl w:val="0"/>
          <w:numId w:val="6"/>
        </w:numPr>
        <w:tabs>
          <w:tab w:val="left" w:pos="1890"/>
          <w:tab w:val="left" w:pos="2250"/>
        </w:tabs>
        <w:suppressAutoHyphens/>
        <w:spacing w:after="200" w:line="276" w:lineRule="auto"/>
        <w:contextualSpacing/>
        <w:jc w:val="both"/>
        <w:rPr>
          <w:rFonts w:asciiTheme="minorHAnsi" w:eastAsia="Calibri" w:hAnsiTheme="minorHAnsi" w:cs="Calibri"/>
          <w:sz w:val="22"/>
          <w:szCs w:val="22"/>
        </w:rPr>
      </w:pPr>
      <w:r w:rsidRPr="009A152D">
        <w:rPr>
          <w:rFonts w:asciiTheme="minorHAnsi" w:hAnsiTheme="minorHAnsi" w:cs="Lucida Sans Unicode"/>
          <w:color w:val="000000"/>
          <w:spacing w:val="-5"/>
          <w:sz w:val="22"/>
          <w:szCs w:val="22"/>
          <w:lang w:val="pt-BR" w:eastAsia="ar-SA"/>
        </w:rPr>
        <w:t>Dealing with build configuration issues.</w:t>
      </w:r>
    </w:p>
    <w:p w14:paraId="3557A25F" w14:textId="77777777" w:rsidR="004704A5" w:rsidRPr="009A152D" w:rsidRDefault="00E071B7" w:rsidP="005641D5">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Deploying the code and fixing the bugs.</w:t>
      </w:r>
    </w:p>
    <w:p w14:paraId="7DFCEB8D" w14:textId="77777777" w:rsidR="00CF329A" w:rsidRPr="009A152D" w:rsidRDefault="00CF329A" w:rsidP="00CF329A">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Have done automations to reduce the daily manual efforts using Shell Script.</w:t>
      </w:r>
    </w:p>
    <w:p w14:paraId="6AE586A4" w14:textId="77777777" w:rsidR="005641D5" w:rsidRPr="009A152D" w:rsidRDefault="005641D5" w:rsidP="005641D5">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Working closely with Architect , Development, Testing and IT Services teams.</w:t>
      </w:r>
    </w:p>
    <w:p w14:paraId="6703F032" w14:textId="0208751C" w:rsidR="00D01600" w:rsidRPr="008D55CE" w:rsidRDefault="00E071B7" w:rsidP="008D55CE">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Providing technical assistance to team members</w:t>
      </w:r>
    </w:p>
    <w:p w14:paraId="1D229A37" w14:textId="6BE4C614" w:rsidR="009A152D" w:rsidRPr="00DE417C" w:rsidRDefault="003D6B6C" w:rsidP="00DE417C">
      <w:pPr>
        <w:jc w:val="both"/>
        <w:rPr>
          <w:rFonts w:ascii="Calibri" w:eastAsia="Calibri" w:hAnsi="Calibri" w:cs="Calibri"/>
          <w:b/>
          <w:sz w:val="22"/>
          <w:szCs w:val="22"/>
          <w:u w:val="single"/>
        </w:rPr>
      </w:pPr>
      <w:r w:rsidRPr="00A6470B">
        <w:rPr>
          <w:rFonts w:ascii="Calibri" w:eastAsia="Calibri" w:hAnsi="Calibri" w:cs="Calibri"/>
          <w:b/>
          <w:sz w:val="22"/>
          <w:szCs w:val="22"/>
          <w:u w:val="single"/>
        </w:rPr>
        <w:t>Responsibilities:</w:t>
      </w:r>
    </w:p>
    <w:p w14:paraId="70D0CE83" w14:textId="77777777" w:rsidR="001D059E" w:rsidRPr="001D059E" w:rsidRDefault="00E071B7" w:rsidP="005C7F99">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1D059E">
        <w:rPr>
          <w:rFonts w:asciiTheme="minorHAnsi" w:hAnsiTheme="minorHAnsi" w:cs="Lucida Sans Unicode"/>
          <w:color w:val="000000"/>
          <w:spacing w:val="-5"/>
          <w:sz w:val="22"/>
          <w:szCs w:val="22"/>
          <w:lang w:val="pt-BR" w:eastAsia="ar-SA"/>
        </w:rPr>
        <w:t>Monitored, maintained, and controlled hardware and software configurations in classified network environment.</w:t>
      </w:r>
    </w:p>
    <w:p w14:paraId="3B825F31" w14:textId="4AF6121D" w:rsidR="001D059E" w:rsidRPr="001D059E" w:rsidRDefault="001D059E" w:rsidP="005C7F99">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1D059E">
        <w:rPr>
          <w:rFonts w:ascii="Calibri" w:eastAsia="Verdana" w:hAnsi="Calibri" w:cs="Verdana"/>
          <w:sz w:val="22"/>
          <w:szCs w:val="22"/>
        </w:rPr>
        <w:t xml:space="preserve">We will use shell script for performing the </w:t>
      </w:r>
      <w:r w:rsidR="0016366A" w:rsidRPr="001D059E">
        <w:rPr>
          <w:rFonts w:ascii="Calibri" w:eastAsia="Verdana" w:hAnsi="Calibri" w:cs="Verdana"/>
          <w:sz w:val="22"/>
          <w:szCs w:val="22"/>
        </w:rPr>
        <w:t>server’s</w:t>
      </w:r>
      <w:r w:rsidRPr="001D059E">
        <w:rPr>
          <w:rFonts w:ascii="Calibri" w:eastAsia="Verdana" w:hAnsi="Calibri" w:cs="Verdana"/>
          <w:sz w:val="22"/>
          <w:szCs w:val="22"/>
        </w:rPr>
        <w:t xml:space="preserve"> pre-checks for configuration around 1000 servers.</w:t>
      </w:r>
    </w:p>
    <w:p w14:paraId="44490F93" w14:textId="5FBB9CFC" w:rsidR="001D059E" w:rsidRPr="001D059E" w:rsidRDefault="001D059E" w:rsidP="005C7F99">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1D059E">
        <w:rPr>
          <w:rFonts w:ascii="Calibri" w:eastAsia="Verdana" w:hAnsi="Calibri" w:cs="Verdana"/>
          <w:sz w:val="22"/>
          <w:szCs w:val="22"/>
        </w:rPr>
        <w:t xml:space="preserve">We are using </w:t>
      </w:r>
      <w:r w:rsidRPr="001D059E">
        <w:rPr>
          <w:rFonts w:ascii="Calibri" w:eastAsia="Verdana" w:hAnsi="Calibri" w:cs="Verdana"/>
          <w:b/>
          <w:sz w:val="22"/>
          <w:szCs w:val="22"/>
        </w:rPr>
        <w:t>Agile Methodologies</w:t>
      </w:r>
      <w:r w:rsidRPr="001D059E">
        <w:rPr>
          <w:rFonts w:ascii="Calibri" w:eastAsia="Verdana" w:hAnsi="Calibri" w:cs="Verdana"/>
          <w:sz w:val="22"/>
          <w:szCs w:val="22"/>
        </w:rPr>
        <w:t xml:space="preserve"> for sprint planning.</w:t>
      </w:r>
    </w:p>
    <w:p w14:paraId="390AF9EA" w14:textId="73587421" w:rsidR="001D059E" w:rsidRPr="001D059E" w:rsidRDefault="001D059E" w:rsidP="005C7F99">
      <w:pPr>
        <w:pStyle w:val="ListParagraph1"/>
        <w:numPr>
          <w:ilvl w:val="0"/>
          <w:numId w:val="6"/>
        </w:numPr>
        <w:tabs>
          <w:tab w:val="left" w:pos="1890"/>
          <w:tab w:val="left" w:pos="2250"/>
        </w:tabs>
        <w:suppressAutoHyphens/>
        <w:spacing w:before="100" w:after="100" w:line="276" w:lineRule="auto"/>
        <w:contextualSpacing/>
        <w:jc w:val="both"/>
        <w:rPr>
          <w:rFonts w:ascii="Calibri" w:eastAsia="Verdana" w:hAnsi="Calibri" w:cs="Verdana"/>
          <w:color w:val="000000"/>
          <w:sz w:val="22"/>
          <w:szCs w:val="22"/>
        </w:rPr>
      </w:pPr>
      <w:r w:rsidRPr="001D059E">
        <w:rPr>
          <w:rFonts w:ascii="Calibri" w:eastAsia="Verdana" w:hAnsi="Calibri" w:cs="Verdana"/>
          <w:sz w:val="22"/>
          <w:szCs w:val="22"/>
        </w:rPr>
        <w:t xml:space="preserve">We will perform JDK and </w:t>
      </w:r>
      <w:r w:rsidR="0016366A" w:rsidRPr="001D059E">
        <w:rPr>
          <w:rFonts w:ascii="Calibri" w:eastAsia="Verdana" w:hAnsi="Calibri" w:cs="Verdana"/>
          <w:sz w:val="22"/>
          <w:szCs w:val="22"/>
        </w:rPr>
        <w:t>WebLogic</w:t>
      </w:r>
      <w:r w:rsidRPr="001D059E">
        <w:rPr>
          <w:rFonts w:ascii="Calibri" w:eastAsia="Verdana" w:hAnsi="Calibri" w:cs="Verdana"/>
          <w:sz w:val="22"/>
          <w:szCs w:val="22"/>
        </w:rPr>
        <w:t xml:space="preserve"> upgrade for every quarter in all test and PRODUCTION environments.</w:t>
      </w:r>
    </w:p>
    <w:p w14:paraId="62620E63" w14:textId="77777777" w:rsidR="007E28B3" w:rsidRPr="009A152D" w:rsidRDefault="00E071B7"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Implementing and developing solutions enabling Development and Operations teams to build, deploy, monitor and test applications and environments</w:t>
      </w:r>
      <w:r w:rsidR="007B44E6" w:rsidRPr="009A152D">
        <w:rPr>
          <w:rFonts w:asciiTheme="minorHAnsi" w:hAnsiTheme="minorHAnsi" w:cs="Lucida Sans Unicode"/>
          <w:color w:val="000000"/>
          <w:spacing w:val="-5"/>
          <w:sz w:val="22"/>
          <w:szCs w:val="22"/>
          <w:lang w:val="pt-BR" w:eastAsia="ar-SA"/>
        </w:rPr>
        <w:t>.</w:t>
      </w:r>
      <w:bookmarkStart w:id="1" w:name="OLE_LINK22"/>
      <w:bookmarkStart w:id="2" w:name="OLE_LINK23"/>
    </w:p>
    <w:bookmarkEnd w:id="1"/>
    <w:bookmarkEnd w:id="2"/>
    <w:p w14:paraId="0FD6627B" w14:textId="77777777" w:rsidR="005641D5" w:rsidRPr="009A152D" w:rsidRDefault="005641D5"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Responsible for release deployments, upgrades, maintenance and system operation changes.</w:t>
      </w:r>
    </w:p>
    <w:p w14:paraId="69013838" w14:textId="77777777" w:rsidR="005641D5" w:rsidRPr="009A152D" w:rsidRDefault="005641D5"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Organizing Crit-Sit calls and engaging third party application support to resolve high priority issues.</w:t>
      </w:r>
    </w:p>
    <w:p w14:paraId="6ED6A551" w14:textId="77777777" w:rsidR="005641D5" w:rsidRPr="009A152D" w:rsidRDefault="005641D5"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24/7 support during development to prevent impact to the business.</w:t>
      </w:r>
    </w:p>
    <w:p w14:paraId="3B91009F" w14:textId="77777777" w:rsidR="005641D5" w:rsidRPr="009A152D" w:rsidRDefault="005641D5"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Performing root cause analysis on huge server logs and providing remediation.</w:t>
      </w:r>
    </w:p>
    <w:p w14:paraId="44D1B8B1" w14:textId="6DCEEF53" w:rsidR="004704A5" w:rsidRPr="009A152D" w:rsidRDefault="00E071B7"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Developed, documented, executed and implemented configuration management</w:t>
      </w:r>
      <w:r w:rsidR="00A7417D">
        <w:rPr>
          <w:rFonts w:asciiTheme="minorHAnsi" w:hAnsiTheme="minorHAnsi" w:cs="Lucida Sans Unicode"/>
          <w:color w:val="000000"/>
          <w:spacing w:val="-5"/>
          <w:sz w:val="22"/>
          <w:szCs w:val="22"/>
          <w:lang w:val="pt-BR" w:eastAsia="ar-SA"/>
        </w:rPr>
        <w:t>.</w:t>
      </w:r>
    </w:p>
    <w:p w14:paraId="743BC49A" w14:textId="77777777" w:rsidR="00BA669D" w:rsidRPr="009A152D" w:rsidRDefault="00BA669D"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Having work experience in working with agile model</w:t>
      </w:r>
    </w:p>
    <w:p w14:paraId="33F24D9E" w14:textId="77777777" w:rsidR="004704A5" w:rsidRPr="009A152D" w:rsidRDefault="00E071B7"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Responsible for resolution of incidents on production issues, email request handling and RCA.</w:t>
      </w:r>
    </w:p>
    <w:p w14:paraId="71988208" w14:textId="77777777" w:rsidR="004704A5" w:rsidRPr="009A152D" w:rsidRDefault="00E071B7" w:rsidP="009A152D">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Operation streamlining, tracking and documenting daily activities.</w:t>
      </w:r>
    </w:p>
    <w:p w14:paraId="2B038E76" w14:textId="0822B7A7" w:rsidR="009E68B6" w:rsidRPr="003D6B6C" w:rsidRDefault="00E071B7" w:rsidP="003D6B6C">
      <w:pPr>
        <w:pStyle w:val="ListParagraph1"/>
        <w:numPr>
          <w:ilvl w:val="0"/>
          <w:numId w:val="6"/>
        </w:numPr>
        <w:tabs>
          <w:tab w:val="left" w:pos="1890"/>
          <w:tab w:val="left" w:pos="2250"/>
        </w:tabs>
        <w:suppressAutoHyphens/>
        <w:spacing w:after="200" w:line="276" w:lineRule="auto"/>
        <w:contextualSpacing/>
        <w:jc w:val="both"/>
        <w:rPr>
          <w:rFonts w:asciiTheme="minorHAnsi" w:hAnsiTheme="minorHAnsi" w:cs="Lucida Sans Unicode"/>
          <w:color w:val="000000"/>
          <w:spacing w:val="-5"/>
          <w:sz w:val="22"/>
          <w:szCs w:val="22"/>
          <w:lang w:val="pt-BR" w:eastAsia="ar-SA"/>
        </w:rPr>
      </w:pPr>
      <w:r w:rsidRPr="009A152D">
        <w:rPr>
          <w:rFonts w:asciiTheme="minorHAnsi" w:hAnsiTheme="minorHAnsi" w:cs="Lucida Sans Unicode"/>
          <w:color w:val="000000"/>
          <w:spacing w:val="-5"/>
          <w:sz w:val="22"/>
          <w:szCs w:val="22"/>
          <w:lang w:val="pt-BR" w:eastAsia="ar-SA"/>
        </w:rPr>
        <w:t>Technical and business knowledge transfer to new team members.</w:t>
      </w:r>
    </w:p>
    <w:p w14:paraId="0FCBA968" w14:textId="77777777" w:rsidR="00D01600" w:rsidRPr="00D01600" w:rsidRDefault="00D01600" w:rsidP="00D01600">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p>
    <w:p w14:paraId="132EA724" w14:textId="61EB9927" w:rsidR="00D01600" w:rsidRPr="00D01600" w:rsidRDefault="008C4241" w:rsidP="00D01600">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2"/>
          <w:u w:val="single"/>
        </w:rPr>
      </w:pPr>
      <w:r w:rsidRPr="00D01600">
        <w:rPr>
          <w:rFonts w:ascii="Times New Roman" w:eastAsia="Times New Roman" w:hAnsi="Times New Roman"/>
          <w:sz w:val="22"/>
          <w:u w:val="single"/>
        </w:rPr>
        <w:t>DECLARATION</w:t>
      </w:r>
      <w:r>
        <w:rPr>
          <w:rFonts w:ascii="Times New Roman" w:eastAsia="Times New Roman" w:hAnsi="Times New Roman"/>
          <w:sz w:val="22"/>
          <w:u w:val="single"/>
        </w:rPr>
        <w:t>:</w:t>
      </w:r>
    </w:p>
    <w:p w14:paraId="7FCED7EE" w14:textId="4C45C77A" w:rsidR="004704A5" w:rsidRPr="005641D5" w:rsidRDefault="00E071B7" w:rsidP="005641D5">
      <w:pPr>
        <w:tabs>
          <w:tab w:val="left" w:pos="284"/>
        </w:tabs>
        <w:contextualSpacing/>
        <w:jc w:val="both"/>
        <w:rPr>
          <w:rFonts w:ascii="Calibri" w:eastAsia="Calibri" w:hAnsi="Calibri" w:cs="Calibri"/>
          <w:sz w:val="22"/>
          <w:szCs w:val="22"/>
        </w:rPr>
      </w:pPr>
      <w:r w:rsidRPr="005641D5">
        <w:rPr>
          <w:rFonts w:ascii="Calibri" w:eastAsia="Calibri" w:hAnsi="Calibri" w:cs="Calibri"/>
          <w:sz w:val="22"/>
          <w:szCs w:val="22"/>
        </w:rPr>
        <w:t xml:space="preserve">I hereby declare that the particulars of information and facts stated herein above are true, </w:t>
      </w:r>
      <w:r w:rsidR="00CF0A40" w:rsidRPr="005641D5">
        <w:rPr>
          <w:rFonts w:ascii="Calibri" w:eastAsia="Calibri" w:hAnsi="Calibri" w:cs="Calibri"/>
          <w:sz w:val="22"/>
          <w:szCs w:val="22"/>
        </w:rPr>
        <w:t>correct,</w:t>
      </w:r>
      <w:r w:rsidRPr="005641D5">
        <w:rPr>
          <w:rFonts w:ascii="Calibri" w:eastAsia="Calibri" w:hAnsi="Calibri" w:cs="Calibri"/>
          <w:sz w:val="22"/>
          <w:szCs w:val="22"/>
        </w:rPr>
        <w:t xml:space="preserve"> and complete to the best of my knowledge and belief.</w:t>
      </w:r>
    </w:p>
    <w:p w14:paraId="3D3ECD15" w14:textId="77777777" w:rsidR="004704A5" w:rsidRDefault="004704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rPr>
      </w:pPr>
    </w:p>
    <w:p w14:paraId="2D4E6FC7" w14:textId="5AE1BDBA" w:rsidR="004704A5" w:rsidRDefault="00E071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rPr>
      </w:pPr>
      <w:r>
        <w:rPr>
          <w:rFonts w:ascii="Cambria" w:eastAsia="Cambria" w:hAnsi="Cambria"/>
          <w:b/>
          <w:bCs/>
          <w:sz w:val="22"/>
          <w:lang w:val="en-IN"/>
        </w:rPr>
        <w:t xml:space="preserve">PLACE: </w:t>
      </w:r>
      <w:r w:rsidR="0016366A">
        <w:rPr>
          <w:rFonts w:ascii="Cambria" w:eastAsia="Cambria" w:hAnsi="Cambria"/>
          <w:b/>
          <w:bCs/>
          <w:sz w:val="22"/>
          <w:lang w:val="en-IN"/>
        </w:rPr>
        <w:t>Hyderabad</w:t>
      </w:r>
      <w:r>
        <w:rPr>
          <w:b/>
          <w:sz w:val="22"/>
        </w:rPr>
        <w:tab/>
      </w:r>
      <w:r>
        <w:rPr>
          <w:b/>
          <w:sz w:val="22"/>
        </w:rPr>
        <w:tab/>
      </w:r>
      <w:r>
        <w:rPr>
          <w:b/>
          <w:sz w:val="22"/>
        </w:rPr>
        <w:tab/>
      </w:r>
      <w:r>
        <w:rPr>
          <w:b/>
          <w:sz w:val="22"/>
        </w:rPr>
        <w:tab/>
      </w:r>
      <w:r>
        <w:rPr>
          <w:b/>
          <w:sz w:val="22"/>
        </w:rPr>
        <w:tab/>
      </w:r>
      <w:r w:rsidR="00C20A82">
        <w:rPr>
          <w:b/>
          <w:sz w:val="22"/>
          <w:lang w:val="en-IN"/>
        </w:rPr>
        <w:tab/>
      </w:r>
      <w:r w:rsidR="00C20A82">
        <w:rPr>
          <w:b/>
          <w:sz w:val="22"/>
          <w:lang w:val="en-IN"/>
        </w:rPr>
        <w:tab/>
      </w:r>
      <w:r w:rsidR="00C20A82">
        <w:rPr>
          <w:b/>
          <w:sz w:val="22"/>
          <w:lang w:val="en-IN"/>
        </w:rPr>
        <w:tab/>
        <w:t xml:space="preserve">                      </w:t>
      </w:r>
      <w:r w:rsidR="0016366A">
        <w:rPr>
          <w:rFonts w:ascii="Cambria" w:eastAsia="Cambria" w:hAnsi="Cambria"/>
          <w:b/>
          <w:sz w:val="22"/>
        </w:rPr>
        <w:t>G. ADITYA</w:t>
      </w:r>
      <w:r w:rsidR="00C20A82">
        <w:rPr>
          <w:rFonts w:ascii="Cambria" w:eastAsia="Cambria" w:hAnsi="Cambria"/>
          <w:b/>
          <w:sz w:val="22"/>
        </w:rPr>
        <w:t xml:space="preserve"> VARMA</w:t>
      </w:r>
    </w:p>
    <w:p w14:paraId="3522F445" w14:textId="77777777" w:rsidR="004704A5" w:rsidRDefault="00E071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Cambria" w:hAnsi="Cambria"/>
          <w:sz w:val="22"/>
          <w:lang w:val="en-IN"/>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r>
        <w:rPr>
          <w:sz w:val="22"/>
        </w:rPr>
        <w:tab/>
      </w:r>
      <w:r>
        <w:rPr>
          <w:rFonts w:ascii="Cambria" w:eastAsia="Cambria" w:hAnsi="Cambria"/>
          <w:sz w:val="22"/>
        </w:rPr>
        <w:t xml:space="preserve">        </w:t>
      </w:r>
    </w:p>
    <w:sectPr w:rsidR="004704A5">
      <w:pgSz w:w="12240" w:h="15840"/>
      <w:pgMar w:top="810" w:right="810" w:bottom="27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Bold">
    <w:altName w:val="Segoe Print"/>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0"/>
        </w:tabs>
        <w:ind w:left="780" w:hanging="360"/>
      </w:pPr>
      <w:rPr>
        <w:rFonts w:ascii="Wingdings" w:hAnsi="Wingdings" w:cs="Wingdings"/>
        <w:sz w:val="24"/>
        <w:szCs w:val="24"/>
      </w:rPr>
    </w:lvl>
  </w:abstractNum>
  <w:abstractNum w:abstractNumId="1"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6"/>
    <w:multiLevelType w:val="multilevel"/>
    <w:tmpl w:val="00000006"/>
    <w:lvl w:ilvl="0">
      <w:start w:val="1"/>
      <w:numFmt w:val="bullet"/>
      <w:lvlText w:val="●"/>
      <w:lvlJc w:val="left"/>
      <w:pPr>
        <w:ind w:left="1155" w:firstLine="795"/>
      </w:pPr>
      <w:rPr>
        <w:rFonts w:ascii="Arial" w:eastAsia="Arial" w:hAnsi="Arial" w:cs="Arial"/>
        <w:vertAlign w:val="baseline"/>
      </w:rPr>
    </w:lvl>
    <w:lvl w:ilvl="1">
      <w:start w:val="1"/>
      <w:numFmt w:val="bullet"/>
      <w:lvlText w:val="o"/>
      <w:lvlJc w:val="left"/>
      <w:pPr>
        <w:ind w:left="1875" w:firstLine="1515"/>
      </w:pPr>
      <w:rPr>
        <w:rFonts w:ascii="Arial" w:eastAsia="Arial" w:hAnsi="Arial" w:cs="Arial"/>
        <w:vertAlign w:val="baseline"/>
      </w:rPr>
    </w:lvl>
    <w:lvl w:ilvl="2">
      <w:start w:val="1"/>
      <w:numFmt w:val="bullet"/>
      <w:lvlText w:val="▪"/>
      <w:lvlJc w:val="left"/>
      <w:pPr>
        <w:ind w:left="2595" w:firstLine="2235"/>
      </w:pPr>
      <w:rPr>
        <w:rFonts w:ascii="Arial" w:eastAsia="Arial" w:hAnsi="Arial" w:cs="Arial"/>
        <w:vertAlign w:val="baseline"/>
      </w:rPr>
    </w:lvl>
    <w:lvl w:ilvl="3">
      <w:start w:val="1"/>
      <w:numFmt w:val="bullet"/>
      <w:lvlText w:val="●"/>
      <w:lvlJc w:val="left"/>
      <w:pPr>
        <w:ind w:left="3315" w:firstLine="2955"/>
      </w:pPr>
      <w:rPr>
        <w:rFonts w:ascii="Arial" w:eastAsia="Arial" w:hAnsi="Arial" w:cs="Arial"/>
        <w:vertAlign w:val="baseline"/>
      </w:rPr>
    </w:lvl>
    <w:lvl w:ilvl="4">
      <w:start w:val="1"/>
      <w:numFmt w:val="bullet"/>
      <w:lvlText w:val="o"/>
      <w:lvlJc w:val="left"/>
      <w:pPr>
        <w:ind w:left="4035" w:firstLine="3675"/>
      </w:pPr>
      <w:rPr>
        <w:rFonts w:ascii="Arial" w:eastAsia="Arial" w:hAnsi="Arial" w:cs="Arial"/>
        <w:vertAlign w:val="baseline"/>
      </w:rPr>
    </w:lvl>
    <w:lvl w:ilvl="5">
      <w:start w:val="1"/>
      <w:numFmt w:val="bullet"/>
      <w:lvlText w:val="▪"/>
      <w:lvlJc w:val="left"/>
      <w:pPr>
        <w:ind w:left="4755" w:firstLine="4395"/>
      </w:pPr>
      <w:rPr>
        <w:rFonts w:ascii="Arial" w:eastAsia="Arial" w:hAnsi="Arial" w:cs="Arial"/>
        <w:vertAlign w:val="baseline"/>
      </w:rPr>
    </w:lvl>
    <w:lvl w:ilvl="6">
      <w:start w:val="1"/>
      <w:numFmt w:val="bullet"/>
      <w:lvlText w:val="●"/>
      <w:lvlJc w:val="left"/>
      <w:pPr>
        <w:ind w:left="5475" w:firstLine="5115"/>
      </w:pPr>
      <w:rPr>
        <w:rFonts w:ascii="Arial" w:eastAsia="Arial" w:hAnsi="Arial" w:cs="Arial"/>
        <w:vertAlign w:val="baseline"/>
      </w:rPr>
    </w:lvl>
    <w:lvl w:ilvl="7">
      <w:start w:val="1"/>
      <w:numFmt w:val="bullet"/>
      <w:lvlText w:val="o"/>
      <w:lvlJc w:val="left"/>
      <w:pPr>
        <w:ind w:left="6195" w:firstLine="5835"/>
      </w:pPr>
      <w:rPr>
        <w:rFonts w:ascii="Arial" w:eastAsia="Arial" w:hAnsi="Arial" w:cs="Arial"/>
        <w:vertAlign w:val="baseline"/>
      </w:rPr>
    </w:lvl>
    <w:lvl w:ilvl="8">
      <w:start w:val="1"/>
      <w:numFmt w:val="bullet"/>
      <w:lvlText w:val="▪"/>
      <w:lvlJc w:val="left"/>
      <w:pPr>
        <w:ind w:left="6915" w:firstLine="6555"/>
      </w:pPr>
      <w:rPr>
        <w:rFonts w:ascii="Arial" w:eastAsia="Arial" w:hAnsi="Arial" w:cs="Arial"/>
        <w:vertAlign w:val="baseline"/>
      </w:rPr>
    </w:lvl>
  </w:abstractNum>
  <w:abstractNum w:abstractNumId="3" w15:restartNumberingAfterBreak="0">
    <w:nsid w:val="00000008"/>
    <w:multiLevelType w:val="multilevel"/>
    <w:tmpl w:val="000000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0000000A"/>
    <w:multiLevelType w:val="multilevel"/>
    <w:tmpl w:val="000000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02B2057B"/>
    <w:multiLevelType w:val="multilevel"/>
    <w:tmpl w:val="C492ADFE"/>
    <w:lvl w:ilvl="0">
      <w:start w:val="1"/>
      <w:numFmt w:val="bullet"/>
      <w:lvlText w:val="▪"/>
      <w:lvlJc w:val="left"/>
      <w:pPr>
        <w:ind w:left="600" w:hanging="360"/>
      </w:pPr>
      <w:rPr>
        <w:rFonts w:ascii="Noto Sans Symbols" w:eastAsia="Noto Sans Symbols" w:hAnsi="Noto Sans Symbols" w:cs="Noto Sans Symbols"/>
        <w:sz w:val="20"/>
        <w:szCs w:val="20"/>
      </w:rPr>
    </w:lvl>
    <w:lvl w:ilvl="1">
      <w:start w:val="1"/>
      <w:numFmt w:val="bullet"/>
      <w:lvlText w:val="•"/>
      <w:lvlJc w:val="left"/>
      <w:pPr>
        <w:ind w:left="1644" w:hanging="360"/>
      </w:pPr>
    </w:lvl>
    <w:lvl w:ilvl="2">
      <w:start w:val="1"/>
      <w:numFmt w:val="bullet"/>
      <w:lvlText w:val="•"/>
      <w:lvlJc w:val="left"/>
      <w:pPr>
        <w:ind w:left="2688" w:hanging="360"/>
      </w:pPr>
    </w:lvl>
    <w:lvl w:ilvl="3">
      <w:start w:val="1"/>
      <w:numFmt w:val="bullet"/>
      <w:lvlText w:val="•"/>
      <w:lvlJc w:val="left"/>
      <w:pPr>
        <w:ind w:left="3732" w:hanging="360"/>
      </w:pPr>
    </w:lvl>
    <w:lvl w:ilvl="4">
      <w:start w:val="1"/>
      <w:numFmt w:val="bullet"/>
      <w:lvlText w:val="•"/>
      <w:lvlJc w:val="left"/>
      <w:pPr>
        <w:ind w:left="4776" w:hanging="360"/>
      </w:pPr>
    </w:lvl>
    <w:lvl w:ilvl="5">
      <w:start w:val="1"/>
      <w:numFmt w:val="bullet"/>
      <w:lvlText w:val="•"/>
      <w:lvlJc w:val="left"/>
      <w:pPr>
        <w:ind w:left="5820" w:hanging="360"/>
      </w:pPr>
    </w:lvl>
    <w:lvl w:ilvl="6">
      <w:start w:val="1"/>
      <w:numFmt w:val="bullet"/>
      <w:lvlText w:val="•"/>
      <w:lvlJc w:val="left"/>
      <w:pPr>
        <w:ind w:left="6864" w:hanging="360"/>
      </w:pPr>
    </w:lvl>
    <w:lvl w:ilvl="7">
      <w:start w:val="1"/>
      <w:numFmt w:val="bullet"/>
      <w:lvlText w:val="•"/>
      <w:lvlJc w:val="left"/>
      <w:pPr>
        <w:ind w:left="7908" w:hanging="360"/>
      </w:pPr>
    </w:lvl>
    <w:lvl w:ilvl="8">
      <w:start w:val="1"/>
      <w:numFmt w:val="bullet"/>
      <w:lvlText w:val="•"/>
      <w:lvlJc w:val="left"/>
      <w:pPr>
        <w:ind w:left="8952" w:hanging="360"/>
      </w:pPr>
    </w:lvl>
  </w:abstractNum>
  <w:abstractNum w:abstractNumId="6" w15:restartNumberingAfterBreak="0">
    <w:nsid w:val="07EC25C4"/>
    <w:multiLevelType w:val="hybridMultilevel"/>
    <w:tmpl w:val="F31C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703E6"/>
    <w:multiLevelType w:val="multilevel"/>
    <w:tmpl w:val="0F7703E6"/>
    <w:lvl w:ilvl="0">
      <w:start w:val="1"/>
      <w:numFmt w:val="none"/>
      <w:pStyle w:val="Achievement"/>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12E879AD"/>
    <w:multiLevelType w:val="hybridMultilevel"/>
    <w:tmpl w:val="56C8A2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12728F2"/>
    <w:multiLevelType w:val="hybridMultilevel"/>
    <w:tmpl w:val="09382A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3FE1AA5"/>
    <w:multiLevelType w:val="hybridMultilevel"/>
    <w:tmpl w:val="E8D0F81E"/>
    <w:lvl w:ilvl="0" w:tplc="5FFA96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D10299"/>
    <w:multiLevelType w:val="multilevel"/>
    <w:tmpl w:val="AE4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D0E17"/>
    <w:multiLevelType w:val="hybridMultilevel"/>
    <w:tmpl w:val="9FDC5A6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4FC46913"/>
    <w:multiLevelType w:val="hybridMultilevel"/>
    <w:tmpl w:val="801E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F3257"/>
    <w:multiLevelType w:val="multilevel"/>
    <w:tmpl w:val="575F325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593BFB4D"/>
    <w:multiLevelType w:val="singleLevel"/>
    <w:tmpl w:val="593BFB4D"/>
    <w:lvl w:ilvl="0">
      <w:start w:val="1"/>
      <w:numFmt w:val="bullet"/>
      <w:lvlText w:val=""/>
      <w:lvlJc w:val="left"/>
      <w:pPr>
        <w:ind w:left="420" w:hanging="420"/>
      </w:pPr>
      <w:rPr>
        <w:rFonts w:ascii="Wingdings" w:hAnsi="Wingdings" w:hint="default"/>
        <w:sz w:val="16"/>
      </w:rPr>
    </w:lvl>
  </w:abstractNum>
  <w:abstractNum w:abstractNumId="16" w15:restartNumberingAfterBreak="0">
    <w:nsid w:val="593BFB62"/>
    <w:multiLevelType w:val="singleLevel"/>
    <w:tmpl w:val="593BFB62"/>
    <w:lvl w:ilvl="0">
      <w:start w:val="1"/>
      <w:numFmt w:val="bullet"/>
      <w:lvlText w:val=""/>
      <w:lvlJc w:val="left"/>
      <w:pPr>
        <w:ind w:left="420" w:hanging="420"/>
      </w:pPr>
      <w:rPr>
        <w:rFonts w:ascii="Wingdings" w:hAnsi="Wingdings" w:hint="default"/>
      </w:rPr>
    </w:lvl>
  </w:abstractNum>
  <w:abstractNum w:abstractNumId="17" w15:restartNumberingAfterBreak="0">
    <w:nsid w:val="5954B47F"/>
    <w:multiLevelType w:val="singleLevel"/>
    <w:tmpl w:val="5954B47F"/>
    <w:lvl w:ilvl="0">
      <w:start w:val="1"/>
      <w:numFmt w:val="bullet"/>
      <w:lvlText w:val=""/>
      <w:lvlJc w:val="left"/>
      <w:pPr>
        <w:ind w:left="510" w:hanging="420"/>
      </w:pPr>
      <w:rPr>
        <w:rFonts w:ascii="Wingdings" w:hAnsi="Wingdings" w:hint="default"/>
      </w:rPr>
    </w:lvl>
  </w:abstractNum>
  <w:num w:numId="1">
    <w:abstractNumId w:val="7"/>
  </w:num>
  <w:num w:numId="2">
    <w:abstractNumId w:val="17"/>
  </w:num>
  <w:num w:numId="3">
    <w:abstractNumId w:val="16"/>
  </w:num>
  <w:num w:numId="4">
    <w:abstractNumId w:val="15"/>
  </w:num>
  <w:num w:numId="5">
    <w:abstractNumId w:val="2"/>
  </w:num>
  <w:num w:numId="6">
    <w:abstractNumId w:val="14"/>
  </w:num>
  <w:num w:numId="7">
    <w:abstractNumId w:val="4"/>
  </w:num>
  <w:num w:numId="8">
    <w:abstractNumId w:val="3"/>
  </w:num>
  <w:num w:numId="9">
    <w:abstractNumId w:val="7"/>
  </w:num>
  <w:num w:numId="10">
    <w:abstractNumId w:val="7"/>
  </w:num>
  <w:num w:numId="11">
    <w:abstractNumId w:val="1"/>
  </w:num>
  <w:num w:numId="12">
    <w:abstractNumId w:val="0"/>
  </w:num>
  <w:num w:numId="13">
    <w:abstractNumId w:val="7"/>
  </w:num>
  <w:num w:numId="14">
    <w:abstractNumId w:val="7"/>
  </w:num>
  <w:num w:numId="15">
    <w:abstractNumId w:val="5"/>
  </w:num>
  <w:num w:numId="16">
    <w:abstractNumId w:val="7"/>
  </w:num>
  <w:num w:numId="17">
    <w:abstractNumId w:val="8"/>
  </w:num>
  <w:num w:numId="18">
    <w:abstractNumId w:val="7"/>
  </w:num>
  <w:num w:numId="19">
    <w:abstractNumId w:val="7"/>
  </w:num>
  <w:num w:numId="20">
    <w:abstractNumId w:val="12"/>
  </w:num>
  <w:num w:numId="21">
    <w:abstractNumId w:val="7"/>
  </w:num>
  <w:num w:numId="22">
    <w:abstractNumId w:val="7"/>
  </w:num>
  <w:num w:numId="23">
    <w:abstractNumId w:val="7"/>
  </w:num>
  <w:num w:numId="24">
    <w:abstractNumId w:val="9"/>
  </w:num>
  <w:num w:numId="25">
    <w:abstractNumId w:val="0"/>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7"/>
  </w:num>
  <w:num w:numId="33">
    <w:abstractNumId w:val="10"/>
  </w:num>
  <w:num w:numId="34">
    <w:abstractNumId w:val="6"/>
  </w:num>
  <w:num w:numId="35">
    <w:abstractNumId w:val="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134"/>
  <w:drawingGridHorizontalSpacing w:val="0"/>
  <w:drawingGridVerticalSpacing w:val="0"/>
  <w:doNotUseMarginsForDrawingGridOrigin/>
  <w:drawingGridHorizontalOrigin w:val="0"/>
  <w:drawingGridVerticalOrigin w:val="0"/>
  <w:doNotShadeFormData/>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100"/>
    <w:rsid w:val="00010549"/>
    <w:rsid w:val="00034340"/>
    <w:rsid w:val="00042842"/>
    <w:rsid w:val="00047069"/>
    <w:rsid w:val="000577C5"/>
    <w:rsid w:val="000A1AF9"/>
    <w:rsid w:val="000A30D8"/>
    <w:rsid w:val="000B0BEC"/>
    <w:rsid w:val="000B6E82"/>
    <w:rsid w:val="000C3A4E"/>
    <w:rsid w:val="000D7AE7"/>
    <w:rsid w:val="000E71EC"/>
    <w:rsid w:val="000F3934"/>
    <w:rsid w:val="00110497"/>
    <w:rsid w:val="00110B1D"/>
    <w:rsid w:val="001358D7"/>
    <w:rsid w:val="00136771"/>
    <w:rsid w:val="00153B09"/>
    <w:rsid w:val="0016126F"/>
    <w:rsid w:val="0016366A"/>
    <w:rsid w:val="00172A27"/>
    <w:rsid w:val="00180C63"/>
    <w:rsid w:val="0018771C"/>
    <w:rsid w:val="001B4F4B"/>
    <w:rsid w:val="001D059E"/>
    <w:rsid w:val="00204652"/>
    <w:rsid w:val="002108D5"/>
    <w:rsid w:val="002123B6"/>
    <w:rsid w:val="00212FC1"/>
    <w:rsid w:val="002207EA"/>
    <w:rsid w:val="002274DD"/>
    <w:rsid w:val="002437C8"/>
    <w:rsid w:val="00253296"/>
    <w:rsid w:val="00256359"/>
    <w:rsid w:val="002625B7"/>
    <w:rsid w:val="00270E55"/>
    <w:rsid w:val="00296403"/>
    <w:rsid w:val="002A5B79"/>
    <w:rsid w:val="002B1793"/>
    <w:rsid w:val="002B4DB6"/>
    <w:rsid w:val="002C2E52"/>
    <w:rsid w:val="002C5C7E"/>
    <w:rsid w:val="002D280C"/>
    <w:rsid w:val="002E282E"/>
    <w:rsid w:val="0030160A"/>
    <w:rsid w:val="00301825"/>
    <w:rsid w:val="003154EA"/>
    <w:rsid w:val="00324546"/>
    <w:rsid w:val="00341B23"/>
    <w:rsid w:val="003452D5"/>
    <w:rsid w:val="00366941"/>
    <w:rsid w:val="003814C2"/>
    <w:rsid w:val="00387157"/>
    <w:rsid w:val="00395B38"/>
    <w:rsid w:val="00396F7B"/>
    <w:rsid w:val="003A30CE"/>
    <w:rsid w:val="003D6B6C"/>
    <w:rsid w:val="003E29D6"/>
    <w:rsid w:val="003E5B7C"/>
    <w:rsid w:val="003F080B"/>
    <w:rsid w:val="003F0987"/>
    <w:rsid w:val="003F16FA"/>
    <w:rsid w:val="00406044"/>
    <w:rsid w:val="00453003"/>
    <w:rsid w:val="00465728"/>
    <w:rsid w:val="004704A5"/>
    <w:rsid w:val="00472CA6"/>
    <w:rsid w:val="00490B64"/>
    <w:rsid w:val="004B3F45"/>
    <w:rsid w:val="004C36ED"/>
    <w:rsid w:val="004E76ED"/>
    <w:rsid w:val="004F6DA5"/>
    <w:rsid w:val="005034ED"/>
    <w:rsid w:val="00504848"/>
    <w:rsid w:val="0052126E"/>
    <w:rsid w:val="005352F7"/>
    <w:rsid w:val="00546C05"/>
    <w:rsid w:val="00557217"/>
    <w:rsid w:val="00560DDD"/>
    <w:rsid w:val="00563B8C"/>
    <w:rsid w:val="005641D5"/>
    <w:rsid w:val="005C109E"/>
    <w:rsid w:val="005C4035"/>
    <w:rsid w:val="005C7F99"/>
    <w:rsid w:val="005F6F58"/>
    <w:rsid w:val="006009A3"/>
    <w:rsid w:val="00600F6E"/>
    <w:rsid w:val="0060165E"/>
    <w:rsid w:val="00603CB0"/>
    <w:rsid w:val="00604F15"/>
    <w:rsid w:val="006053A8"/>
    <w:rsid w:val="00624FAF"/>
    <w:rsid w:val="006307CB"/>
    <w:rsid w:val="00633427"/>
    <w:rsid w:val="006400C3"/>
    <w:rsid w:val="00646201"/>
    <w:rsid w:val="00654431"/>
    <w:rsid w:val="0067594C"/>
    <w:rsid w:val="00681DB6"/>
    <w:rsid w:val="00695F51"/>
    <w:rsid w:val="006A0004"/>
    <w:rsid w:val="006B1115"/>
    <w:rsid w:val="006C3957"/>
    <w:rsid w:val="006D5A11"/>
    <w:rsid w:val="006E6F94"/>
    <w:rsid w:val="006F227B"/>
    <w:rsid w:val="00716D03"/>
    <w:rsid w:val="007215B2"/>
    <w:rsid w:val="00750D0C"/>
    <w:rsid w:val="00766326"/>
    <w:rsid w:val="007B1AED"/>
    <w:rsid w:val="007B44E6"/>
    <w:rsid w:val="007C4E42"/>
    <w:rsid w:val="007C7054"/>
    <w:rsid w:val="007D44BB"/>
    <w:rsid w:val="007D44F4"/>
    <w:rsid w:val="007E28B3"/>
    <w:rsid w:val="007F0E0F"/>
    <w:rsid w:val="007F54BA"/>
    <w:rsid w:val="007F7321"/>
    <w:rsid w:val="008221A2"/>
    <w:rsid w:val="00880F81"/>
    <w:rsid w:val="008A1D60"/>
    <w:rsid w:val="008B1197"/>
    <w:rsid w:val="008C4241"/>
    <w:rsid w:val="008D55CE"/>
    <w:rsid w:val="008F0F11"/>
    <w:rsid w:val="00902327"/>
    <w:rsid w:val="00902BBE"/>
    <w:rsid w:val="00936891"/>
    <w:rsid w:val="00942018"/>
    <w:rsid w:val="00953311"/>
    <w:rsid w:val="00967AE9"/>
    <w:rsid w:val="00971361"/>
    <w:rsid w:val="009756AC"/>
    <w:rsid w:val="00975C0E"/>
    <w:rsid w:val="0098526E"/>
    <w:rsid w:val="009A152D"/>
    <w:rsid w:val="009D2B8A"/>
    <w:rsid w:val="009D2F5B"/>
    <w:rsid w:val="009E68B6"/>
    <w:rsid w:val="00A16E99"/>
    <w:rsid w:val="00A46728"/>
    <w:rsid w:val="00A6470B"/>
    <w:rsid w:val="00A7417D"/>
    <w:rsid w:val="00A857B0"/>
    <w:rsid w:val="00A872EA"/>
    <w:rsid w:val="00A87E64"/>
    <w:rsid w:val="00AB55B4"/>
    <w:rsid w:val="00AC26D3"/>
    <w:rsid w:val="00AC600E"/>
    <w:rsid w:val="00B011F3"/>
    <w:rsid w:val="00B313F7"/>
    <w:rsid w:val="00B51B38"/>
    <w:rsid w:val="00B65A31"/>
    <w:rsid w:val="00B72320"/>
    <w:rsid w:val="00B74E16"/>
    <w:rsid w:val="00B76EC8"/>
    <w:rsid w:val="00B86C91"/>
    <w:rsid w:val="00B9312C"/>
    <w:rsid w:val="00BA669D"/>
    <w:rsid w:val="00BB4BAC"/>
    <w:rsid w:val="00BE5C74"/>
    <w:rsid w:val="00C0144F"/>
    <w:rsid w:val="00C07E3C"/>
    <w:rsid w:val="00C10FBD"/>
    <w:rsid w:val="00C20A82"/>
    <w:rsid w:val="00C34BF6"/>
    <w:rsid w:val="00C376E7"/>
    <w:rsid w:val="00C459D0"/>
    <w:rsid w:val="00C57017"/>
    <w:rsid w:val="00C9005F"/>
    <w:rsid w:val="00C96F38"/>
    <w:rsid w:val="00CA0031"/>
    <w:rsid w:val="00CA1C76"/>
    <w:rsid w:val="00CC4A2B"/>
    <w:rsid w:val="00CC60F1"/>
    <w:rsid w:val="00CD13D5"/>
    <w:rsid w:val="00CF0A40"/>
    <w:rsid w:val="00CF329A"/>
    <w:rsid w:val="00D01600"/>
    <w:rsid w:val="00D229E8"/>
    <w:rsid w:val="00D3298B"/>
    <w:rsid w:val="00D46BCB"/>
    <w:rsid w:val="00D65DC7"/>
    <w:rsid w:val="00D844FD"/>
    <w:rsid w:val="00D85300"/>
    <w:rsid w:val="00D97E8D"/>
    <w:rsid w:val="00DA7877"/>
    <w:rsid w:val="00DB25B9"/>
    <w:rsid w:val="00DC7A05"/>
    <w:rsid w:val="00DE30AE"/>
    <w:rsid w:val="00DE417C"/>
    <w:rsid w:val="00DE57D0"/>
    <w:rsid w:val="00DE6B95"/>
    <w:rsid w:val="00E05266"/>
    <w:rsid w:val="00E071B7"/>
    <w:rsid w:val="00E65906"/>
    <w:rsid w:val="00E6696A"/>
    <w:rsid w:val="00E9736B"/>
    <w:rsid w:val="00EA17AC"/>
    <w:rsid w:val="00EB5AB8"/>
    <w:rsid w:val="00EC42D7"/>
    <w:rsid w:val="00EF265C"/>
    <w:rsid w:val="00EF4BD4"/>
    <w:rsid w:val="00F033C3"/>
    <w:rsid w:val="00F10336"/>
    <w:rsid w:val="00F10662"/>
    <w:rsid w:val="00F160A0"/>
    <w:rsid w:val="00F42144"/>
    <w:rsid w:val="00F55C31"/>
    <w:rsid w:val="00F7250B"/>
    <w:rsid w:val="00F92007"/>
    <w:rsid w:val="00FA079F"/>
    <w:rsid w:val="00FA29FA"/>
    <w:rsid w:val="00FA2B92"/>
    <w:rsid w:val="00FC135B"/>
    <w:rsid w:val="00FC3B08"/>
    <w:rsid w:val="00FC4251"/>
    <w:rsid w:val="00FD2350"/>
    <w:rsid w:val="00FF628A"/>
    <w:rsid w:val="098162ED"/>
    <w:rsid w:val="0FFD7793"/>
    <w:rsid w:val="136A43F7"/>
    <w:rsid w:val="167912BF"/>
    <w:rsid w:val="17D74D1B"/>
    <w:rsid w:val="1FE75E2D"/>
    <w:rsid w:val="2DA71916"/>
    <w:rsid w:val="2E44729A"/>
    <w:rsid w:val="330F69CA"/>
    <w:rsid w:val="341C5E7A"/>
    <w:rsid w:val="375462CD"/>
    <w:rsid w:val="3AFD1112"/>
    <w:rsid w:val="441962E6"/>
    <w:rsid w:val="47567D91"/>
    <w:rsid w:val="4D052C93"/>
    <w:rsid w:val="4FBD3372"/>
    <w:rsid w:val="508B5DB0"/>
    <w:rsid w:val="62E03FD5"/>
    <w:rsid w:val="63AB7227"/>
    <w:rsid w:val="7037298C"/>
    <w:rsid w:val="735E3A99"/>
    <w:rsid w:val="755C627B"/>
    <w:rsid w:val="77161D63"/>
    <w:rsid w:val="791231D6"/>
    <w:rsid w:val="7A7A7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6FE6C"/>
  <w15:docId w15:val="{548A579D-8CC5-4803-914A-54D959CC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Body Text 2"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Keyboard" w:qFormat="1"/>
    <w:lsdException w:name="HTML Preformatted" w:semiHidden="1" w:unhideWhenUsed="1"/>
    <w:lsdException w:name="HTML Sample" w:qFormat="1"/>
    <w:lsdException w:name="HTML Typewriter" w:qFormat="1"/>
    <w:lsdException w:name="HTML Variable"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rPr>
  </w:style>
  <w:style w:type="paragraph" w:styleId="Heading1">
    <w:name w:val="heading 1"/>
    <w:basedOn w:val="Normal"/>
    <w:next w:val="Heading5"/>
    <w:link w:val="Heading1Char"/>
    <w:qFormat/>
    <w:pPr>
      <w:keepNext/>
      <w:outlineLvl w:val="0"/>
    </w:pPr>
    <w:rPr>
      <w:rFonts w:ascii="Verdana" w:eastAsia="Verdana" w:hAnsi="Verdana"/>
      <w:sz w:val="24"/>
    </w:rPr>
  </w:style>
  <w:style w:type="paragraph" w:styleId="Heading2">
    <w:name w:val="heading 2"/>
    <w:basedOn w:val="Normal"/>
    <w:next w:val="Heading5"/>
    <w:qFormat/>
    <w:pPr>
      <w:keepNext/>
      <w:jc w:val="right"/>
      <w:outlineLvl w:val="1"/>
    </w:pPr>
    <w:rPr>
      <w:rFonts w:ascii="Verdana" w:eastAsia="Verdana" w:hAnsi="Verdana"/>
      <w:sz w:val="24"/>
    </w:rPr>
  </w:style>
  <w:style w:type="paragraph" w:styleId="Heading3">
    <w:name w:val="heading 3"/>
    <w:basedOn w:val="Normal"/>
    <w:next w:val="Heading5"/>
    <w:qFormat/>
    <w:pPr>
      <w:keepNext/>
      <w:jc w:val="center"/>
      <w:outlineLvl w:val="2"/>
    </w:pPr>
    <w:rPr>
      <w:rFonts w:ascii="Verdana" w:eastAsia="Verdana" w:hAnsi="Verdana"/>
      <w:b/>
      <w:sz w:val="24"/>
    </w:rPr>
  </w:style>
  <w:style w:type="paragraph" w:styleId="Heading4">
    <w:name w:val="heading 4"/>
    <w:basedOn w:val="Normal"/>
    <w:next w:val="Normal"/>
    <w:link w:val="Heading4Char"/>
    <w:qFormat/>
    <w:pPr>
      <w:keepNext/>
      <w:outlineLvl w:val="3"/>
    </w:pPr>
    <w:rPr>
      <w:rFonts w:ascii="Verdana" w:eastAsia="Verdana" w:hAnsi="Verdana"/>
      <w:b/>
      <w:sz w:val="24"/>
    </w:rPr>
  </w:style>
  <w:style w:type="paragraph" w:styleId="Heading5">
    <w:name w:val="heading 5"/>
    <w:basedOn w:val="Normal"/>
    <w:next w:val="Normal"/>
    <w:qFormat/>
    <w:pPr>
      <w:keepNext/>
      <w:jc w:val="both"/>
      <w:outlineLvl w:val="4"/>
    </w:pPr>
    <w:rPr>
      <w:rFonts w:ascii="Verdana" w:eastAsia="Verdana" w:hAnsi="Verdana"/>
      <w:b/>
      <w:sz w:val="24"/>
    </w:rPr>
  </w:style>
  <w:style w:type="paragraph" w:styleId="Heading6">
    <w:name w:val="heading 6"/>
    <w:basedOn w:val="Normal"/>
    <w:next w:val="Heading5"/>
    <w:qFormat/>
    <w:pPr>
      <w:keepNext/>
      <w:jc w:val="both"/>
      <w:outlineLvl w:val="5"/>
    </w:pPr>
    <w:rPr>
      <w:rFonts w:ascii="Verdana" w:eastAsia="Verdana" w:hAnsi="Verdana"/>
      <w:sz w:val="24"/>
    </w:rPr>
  </w:style>
  <w:style w:type="paragraph" w:styleId="Heading7">
    <w:name w:val="heading 7"/>
    <w:basedOn w:val="Normal"/>
    <w:next w:val="Heading5"/>
    <w:qFormat/>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rFonts w:ascii="Verdana" w:eastAsia="Verdana" w:hAnsi="Verdana"/>
      <w:sz w:val="24"/>
    </w:rPr>
  </w:style>
  <w:style w:type="paragraph" w:styleId="BodyText2">
    <w:name w:val="Body Text 2"/>
    <w:basedOn w:val="Normal"/>
    <w:qFormat/>
    <w:pPr>
      <w:jc w:val="both"/>
    </w:pPr>
    <w:rPr>
      <w:rFonts w:ascii="Verdana" w:eastAsia="Verdana" w:hAnsi="Verdana"/>
      <w:sz w:val="24"/>
    </w:rPr>
  </w:style>
  <w:style w:type="paragraph" w:styleId="Footer">
    <w:name w:val="footer"/>
    <w:basedOn w:val="Normal"/>
    <w:qFormat/>
    <w:pPr>
      <w:tabs>
        <w:tab w:val="center" w:pos="4513"/>
        <w:tab w:val="right" w:pos="9026"/>
      </w:tabs>
    </w:pPr>
  </w:style>
  <w:style w:type="paragraph" w:styleId="Header">
    <w:name w:val="header"/>
    <w:basedOn w:val="Normal"/>
    <w:qFormat/>
    <w:pPr>
      <w:tabs>
        <w:tab w:val="center" w:pos="4513"/>
        <w:tab w:val="right" w:pos="9026"/>
      </w:tabs>
    </w:pPr>
  </w:style>
  <w:style w:type="paragraph" w:styleId="NormalWeb">
    <w:name w:val="Normal (Web)"/>
    <w:qFormat/>
    <w:pPr>
      <w:spacing w:beforeAutospacing="1" w:after="0" w:afterAutospacing="1"/>
    </w:pPr>
    <w:rPr>
      <w:sz w:val="24"/>
      <w:szCs w:val="24"/>
      <w:lang w:eastAsia="zh-CN"/>
    </w:rPr>
  </w:style>
  <w:style w:type="paragraph" w:styleId="Title">
    <w:name w:val="Title"/>
    <w:basedOn w:val="Normal"/>
    <w:qFormat/>
    <w:pPr>
      <w:jc w:val="center"/>
    </w:pPr>
    <w:rPr>
      <w:b/>
      <w:sz w:val="28"/>
      <w:u w:val="single"/>
    </w:rPr>
  </w:style>
  <w:style w:type="character" w:styleId="Emphasis">
    <w:name w:val="Emphasis"/>
    <w:basedOn w:val="DefaultParagraphFont"/>
    <w:qFormat/>
    <w:rPr>
      <w:i/>
      <w:iCs/>
    </w:rPr>
  </w:style>
  <w:style w:type="character" w:styleId="FollowedHyperlink">
    <w:name w:val="FollowedHyperlink"/>
    <w:basedOn w:val="DefaultParagraphFont"/>
    <w:qFormat/>
    <w:rPr>
      <w:color w:val="007ACC"/>
      <w:u w:val="none"/>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Inconsolata" w:eastAsia="Inconsolata" w:hAnsi="Inconsolata" w:cs="Inconsolata" w:hint="default"/>
      <w:sz w:val="21"/>
      <w:szCs w:val="21"/>
      <w:shd w:val="clear" w:color="auto" w:fill="D1D1D1"/>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Inconsolata" w:eastAsia="Inconsolata" w:hAnsi="Inconsolata" w:cs="Inconsolata" w:hint="default"/>
      <w:sz w:val="21"/>
      <w:szCs w:val="21"/>
    </w:rPr>
  </w:style>
  <w:style w:type="character" w:styleId="HTMLSample">
    <w:name w:val="HTML Sample"/>
    <w:basedOn w:val="DefaultParagraphFont"/>
    <w:qFormat/>
    <w:rPr>
      <w:rFonts w:ascii="Inconsolata" w:eastAsia="Inconsolata" w:hAnsi="Inconsolata" w:cs="Inconsolata" w:hint="default"/>
      <w:sz w:val="21"/>
      <w:szCs w:val="21"/>
    </w:rPr>
  </w:style>
  <w:style w:type="character" w:styleId="HTMLTypewriter">
    <w:name w:val="HTML Typewriter"/>
    <w:basedOn w:val="DefaultParagraphFont"/>
    <w:qFormat/>
    <w:rPr>
      <w:rFonts w:ascii="Inconsolata" w:eastAsia="Inconsolata" w:hAnsi="Inconsolata" w:cs="Inconsolata" w:hint="default"/>
      <w:sz w:val="20"/>
      <w:szCs w:val="20"/>
    </w:rPr>
  </w:style>
  <w:style w:type="character" w:styleId="HTMLVariable">
    <w:name w:val="HTML Variable"/>
    <w:basedOn w:val="DefaultParagraphFont"/>
    <w:qFormat/>
    <w:rPr>
      <w:rFonts w:ascii="Inconsolata" w:eastAsia="Inconsolata" w:hAnsi="Inconsolata" w:cs="Inconsolata" w:hint="default"/>
      <w:i/>
      <w:iCs/>
    </w:rPr>
  </w:style>
  <w:style w:type="character" w:styleId="Hyperlink">
    <w:name w:val="Hyperlink"/>
    <w:qFormat/>
    <w:rPr>
      <w:rFonts w:ascii="Times New Roman" w:eastAsia="Times New Roman" w:hAnsi="Times New Roman" w:cs="Times New Roman"/>
      <w:color w:val="0000FF"/>
      <w:u w:val="single"/>
    </w:rPr>
  </w:style>
  <w:style w:type="character" w:styleId="Strong">
    <w:name w:val="Strong"/>
    <w:basedOn w:val="DefaultParagraphFont"/>
    <w:qFormat/>
    <w:rPr>
      <w:b/>
      <w:bCs/>
    </w:rPr>
  </w:style>
  <w:style w:type="table" w:styleId="TableGrid">
    <w:name w:val="Table Grid"/>
    <w:basedOn w:val="TableNormal"/>
    <w:qFormat/>
    <w:rPr>
      <w:rFonts w:ascii="Calibri" w:eastAsia="Calibri" w:hAnsi="Calibr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9">
    <w:name w:val="_Style 29"/>
    <w:basedOn w:val="Normal"/>
    <w:qFormat/>
    <w:pPr>
      <w:ind w:left="720"/>
    </w:pPr>
    <w:rPr>
      <w:sz w:val="24"/>
    </w:rPr>
  </w:style>
  <w:style w:type="paragraph" w:customStyle="1" w:styleId="Normal0">
    <w:name w:val="[Normal]"/>
    <w:qFormat/>
    <w:rPr>
      <w:rFonts w:ascii="Arial" w:eastAsia="Arial" w:hAnsi="Arial"/>
      <w:sz w:val="24"/>
    </w:rPr>
  </w:style>
  <w:style w:type="character" w:customStyle="1" w:styleId="Heading1Char">
    <w:name w:val="Heading 1 Char"/>
    <w:link w:val="Heading1"/>
    <w:qFormat/>
    <w:rPr>
      <w:rFonts w:ascii="Times New Roman" w:eastAsia="Times New Roman" w:hAnsi="Times New Roman" w:cs="Times New Roman"/>
      <w:b/>
      <w:color w:val="000000"/>
      <w:sz w:val="24"/>
      <w:szCs w:val="24"/>
    </w:rPr>
  </w:style>
  <w:style w:type="character" w:customStyle="1" w:styleId="HeaderChar">
    <w:name w:val="Header Char"/>
    <w:basedOn w:val="DefaultParagraphFont"/>
    <w:qFormat/>
    <w:rPr>
      <w:rFonts w:ascii="Times New Roman" w:eastAsia="Times New Roman" w:hAnsi="Times New Roman" w:cs="Times New Roman"/>
    </w:rPr>
  </w:style>
  <w:style w:type="character" w:customStyle="1" w:styleId="FooterChar">
    <w:name w:val="Footer Char"/>
    <w:basedOn w:val="DefaultParagraphFont"/>
    <w:qFormat/>
    <w:rPr>
      <w:rFonts w:ascii="Times New Roman" w:eastAsia="Times New Roman" w:hAnsi="Times New Roman" w:cs="Times New Roman"/>
    </w:rPr>
  </w:style>
  <w:style w:type="character" w:customStyle="1" w:styleId="share-count">
    <w:name w:val="share-count"/>
    <w:qFormat/>
    <w:rPr>
      <w:sz w:val="13"/>
      <w:szCs w:val="13"/>
      <w:shd w:val="clear" w:color="auto" w:fill="555555"/>
    </w:rPr>
  </w:style>
  <w:style w:type="character" w:customStyle="1" w:styleId="hover18">
    <w:name w:val="hover18"/>
    <w:qFormat/>
  </w:style>
  <w:style w:type="character" w:customStyle="1" w:styleId="photo-size">
    <w:name w:val="photo-size"/>
    <w:qFormat/>
    <w:rPr>
      <w:sz w:val="16"/>
      <w:szCs w:val="16"/>
    </w:rPr>
  </w:style>
  <w:style w:type="character" w:customStyle="1" w:styleId="photo-size-times">
    <w:name w:val="photo-size-times"/>
    <w:qFormat/>
  </w:style>
  <w:style w:type="character" w:customStyle="1" w:styleId="hover29">
    <w:name w:val="hover29"/>
    <w:qFormat/>
  </w:style>
  <w:style w:type="character" w:customStyle="1" w:styleId="share-count2">
    <w:name w:val="share-count2"/>
    <w:qFormat/>
    <w:rPr>
      <w:sz w:val="13"/>
      <w:szCs w:val="13"/>
      <w:shd w:val="clear" w:color="auto" w:fill="555555"/>
    </w:rPr>
  </w:style>
  <w:style w:type="character" w:customStyle="1" w:styleId="a2asa2a">
    <w:name w:val="a2a_s_a2a"/>
    <w:qFormat/>
  </w:style>
  <w:style w:type="character" w:customStyle="1" w:styleId="a2asfind">
    <w:name w:val="a2a_s_find"/>
    <w:qFormat/>
  </w:style>
  <w:style w:type="character" w:customStyle="1" w:styleId="before">
    <w:name w:val="before"/>
    <w:qFormat/>
  </w:style>
  <w:style w:type="character" w:customStyle="1" w:styleId="hover4">
    <w:name w:val="hover4"/>
    <w:qFormat/>
    <w:rPr>
      <w:color w:val="DDDDDD"/>
    </w:rPr>
  </w:style>
  <w:style w:type="character" w:customStyle="1" w:styleId="a2awa2a">
    <w:name w:val="a2a_w_a2a"/>
    <w:qFormat/>
  </w:style>
  <w:style w:type="paragraph" w:customStyle="1" w:styleId="Achievement">
    <w:name w:val="Achievement"/>
    <w:basedOn w:val="BodyText"/>
    <w:qFormat/>
    <w:pPr>
      <w:numPr>
        <w:numId w:val="1"/>
      </w:numPr>
      <w:tabs>
        <w:tab w:val="left" w:pos="1890"/>
        <w:tab w:val="left" w:pos="2250"/>
      </w:tabs>
      <w:suppressAutoHyphens/>
      <w:spacing w:after="60" w:line="220" w:lineRule="atLeast"/>
    </w:pPr>
    <w:rPr>
      <w:rFonts w:ascii="Arial" w:eastAsia="Times New Roman" w:hAnsi="Arial"/>
      <w:spacing w:val="-5"/>
      <w:lang w:eastAsia="ar-SA"/>
    </w:rPr>
  </w:style>
  <w:style w:type="paragraph" w:customStyle="1" w:styleId="ListParagraph1">
    <w:name w:val="List Paragraph1"/>
    <w:basedOn w:val="Normal"/>
    <w:uiPriority w:val="34"/>
    <w:qFormat/>
    <w:pPr>
      <w:ind w:left="720"/>
    </w:pPr>
  </w:style>
  <w:style w:type="character" w:customStyle="1" w:styleId="Heading4Char">
    <w:name w:val="Heading 4 Char"/>
    <w:basedOn w:val="DefaultParagraphFont"/>
    <w:link w:val="Heading4"/>
    <w:qFormat/>
    <w:rPr>
      <w:rFonts w:ascii="Verdana" w:eastAsia="Verdana" w:hAnsi="Verdana" w:cs="Times New Roman"/>
      <w:b/>
      <w:sz w:val="24"/>
    </w:rPr>
  </w:style>
  <w:style w:type="paragraph" w:styleId="ListParagraph">
    <w:name w:val="List Paragraph"/>
    <w:basedOn w:val="Normal"/>
    <w:uiPriority w:val="34"/>
    <w:qFormat/>
    <w:rsid w:val="003F080B"/>
    <w:pPr>
      <w:ind w:left="720"/>
      <w:contextualSpacing/>
    </w:pPr>
  </w:style>
  <w:style w:type="paragraph" w:customStyle="1" w:styleId="Normal1">
    <w:name w:val="Normal1"/>
    <w:rsid w:val="00BE5C74"/>
    <w:pPr>
      <w:spacing w:after="0" w:line="240" w:lineRule="auto"/>
    </w:pPr>
    <w:rPr>
      <w:rFonts w:eastAsia="Times New Roman"/>
      <w:color w:val="000000"/>
      <w:sz w:val="24"/>
      <w:szCs w:val="24"/>
    </w:rPr>
  </w:style>
  <w:style w:type="character" w:styleId="UnresolvedMention">
    <w:name w:val="Unresolved Mention"/>
    <w:basedOn w:val="DefaultParagraphFont"/>
    <w:uiPriority w:val="99"/>
    <w:semiHidden/>
    <w:unhideWhenUsed/>
    <w:rsid w:val="00D97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2403">
      <w:bodyDiv w:val="1"/>
      <w:marLeft w:val="0"/>
      <w:marRight w:val="0"/>
      <w:marTop w:val="0"/>
      <w:marBottom w:val="0"/>
      <w:divBdr>
        <w:top w:val="none" w:sz="0" w:space="0" w:color="auto"/>
        <w:left w:val="none" w:sz="0" w:space="0" w:color="auto"/>
        <w:bottom w:val="none" w:sz="0" w:space="0" w:color="auto"/>
        <w:right w:val="none" w:sz="0" w:space="0" w:color="auto"/>
      </w:divBdr>
    </w:div>
    <w:div w:id="156119179">
      <w:bodyDiv w:val="1"/>
      <w:marLeft w:val="0"/>
      <w:marRight w:val="0"/>
      <w:marTop w:val="0"/>
      <w:marBottom w:val="0"/>
      <w:divBdr>
        <w:top w:val="none" w:sz="0" w:space="0" w:color="auto"/>
        <w:left w:val="none" w:sz="0" w:space="0" w:color="auto"/>
        <w:bottom w:val="none" w:sz="0" w:space="0" w:color="auto"/>
        <w:right w:val="none" w:sz="0" w:space="0" w:color="auto"/>
      </w:divBdr>
    </w:div>
    <w:div w:id="195778632">
      <w:bodyDiv w:val="1"/>
      <w:marLeft w:val="0"/>
      <w:marRight w:val="0"/>
      <w:marTop w:val="0"/>
      <w:marBottom w:val="0"/>
      <w:divBdr>
        <w:top w:val="none" w:sz="0" w:space="0" w:color="auto"/>
        <w:left w:val="none" w:sz="0" w:space="0" w:color="auto"/>
        <w:bottom w:val="none" w:sz="0" w:space="0" w:color="auto"/>
        <w:right w:val="none" w:sz="0" w:space="0" w:color="auto"/>
      </w:divBdr>
    </w:div>
    <w:div w:id="200746625">
      <w:bodyDiv w:val="1"/>
      <w:marLeft w:val="0"/>
      <w:marRight w:val="0"/>
      <w:marTop w:val="0"/>
      <w:marBottom w:val="0"/>
      <w:divBdr>
        <w:top w:val="none" w:sz="0" w:space="0" w:color="auto"/>
        <w:left w:val="none" w:sz="0" w:space="0" w:color="auto"/>
        <w:bottom w:val="none" w:sz="0" w:space="0" w:color="auto"/>
        <w:right w:val="none" w:sz="0" w:space="0" w:color="auto"/>
      </w:divBdr>
    </w:div>
    <w:div w:id="229729341">
      <w:bodyDiv w:val="1"/>
      <w:marLeft w:val="0"/>
      <w:marRight w:val="0"/>
      <w:marTop w:val="0"/>
      <w:marBottom w:val="0"/>
      <w:divBdr>
        <w:top w:val="none" w:sz="0" w:space="0" w:color="auto"/>
        <w:left w:val="none" w:sz="0" w:space="0" w:color="auto"/>
        <w:bottom w:val="none" w:sz="0" w:space="0" w:color="auto"/>
        <w:right w:val="none" w:sz="0" w:space="0" w:color="auto"/>
      </w:divBdr>
    </w:div>
    <w:div w:id="361982028">
      <w:bodyDiv w:val="1"/>
      <w:marLeft w:val="0"/>
      <w:marRight w:val="0"/>
      <w:marTop w:val="0"/>
      <w:marBottom w:val="0"/>
      <w:divBdr>
        <w:top w:val="none" w:sz="0" w:space="0" w:color="auto"/>
        <w:left w:val="none" w:sz="0" w:space="0" w:color="auto"/>
        <w:bottom w:val="none" w:sz="0" w:space="0" w:color="auto"/>
        <w:right w:val="none" w:sz="0" w:space="0" w:color="auto"/>
      </w:divBdr>
    </w:div>
    <w:div w:id="411926160">
      <w:bodyDiv w:val="1"/>
      <w:marLeft w:val="0"/>
      <w:marRight w:val="0"/>
      <w:marTop w:val="0"/>
      <w:marBottom w:val="0"/>
      <w:divBdr>
        <w:top w:val="none" w:sz="0" w:space="0" w:color="auto"/>
        <w:left w:val="none" w:sz="0" w:space="0" w:color="auto"/>
        <w:bottom w:val="none" w:sz="0" w:space="0" w:color="auto"/>
        <w:right w:val="none" w:sz="0" w:space="0" w:color="auto"/>
      </w:divBdr>
    </w:div>
    <w:div w:id="455878938">
      <w:bodyDiv w:val="1"/>
      <w:marLeft w:val="0"/>
      <w:marRight w:val="0"/>
      <w:marTop w:val="0"/>
      <w:marBottom w:val="0"/>
      <w:divBdr>
        <w:top w:val="none" w:sz="0" w:space="0" w:color="auto"/>
        <w:left w:val="none" w:sz="0" w:space="0" w:color="auto"/>
        <w:bottom w:val="none" w:sz="0" w:space="0" w:color="auto"/>
        <w:right w:val="none" w:sz="0" w:space="0" w:color="auto"/>
      </w:divBdr>
    </w:div>
    <w:div w:id="530382996">
      <w:bodyDiv w:val="1"/>
      <w:marLeft w:val="0"/>
      <w:marRight w:val="0"/>
      <w:marTop w:val="0"/>
      <w:marBottom w:val="0"/>
      <w:divBdr>
        <w:top w:val="none" w:sz="0" w:space="0" w:color="auto"/>
        <w:left w:val="none" w:sz="0" w:space="0" w:color="auto"/>
        <w:bottom w:val="none" w:sz="0" w:space="0" w:color="auto"/>
        <w:right w:val="none" w:sz="0" w:space="0" w:color="auto"/>
      </w:divBdr>
    </w:div>
    <w:div w:id="617105818">
      <w:bodyDiv w:val="1"/>
      <w:marLeft w:val="0"/>
      <w:marRight w:val="0"/>
      <w:marTop w:val="0"/>
      <w:marBottom w:val="0"/>
      <w:divBdr>
        <w:top w:val="none" w:sz="0" w:space="0" w:color="auto"/>
        <w:left w:val="none" w:sz="0" w:space="0" w:color="auto"/>
        <w:bottom w:val="none" w:sz="0" w:space="0" w:color="auto"/>
        <w:right w:val="none" w:sz="0" w:space="0" w:color="auto"/>
      </w:divBdr>
    </w:div>
    <w:div w:id="720062341">
      <w:bodyDiv w:val="1"/>
      <w:marLeft w:val="0"/>
      <w:marRight w:val="0"/>
      <w:marTop w:val="0"/>
      <w:marBottom w:val="0"/>
      <w:divBdr>
        <w:top w:val="none" w:sz="0" w:space="0" w:color="auto"/>
        <w:left w:val="none" w:sz="0" w:space="0" w:color="auto"/>
        <w:bottom w:val="none" w:sz="0" w:space="0" w:color="auto"/>
        <w:right w:val="none" w:sz="0" w:space="0" w:color="auto"/>
      </w:divBdr>
    </w:div>
    <w:div w:id="760294416">
      <w:bodyDiv w:val="1"/>
      <w:marLeft w:val="0"/>
      <w:marRight w:val="0"/>
      <w:marTop w:val="0"/>
      <w:marBottom w:val="0"/>
      <w:divBdr>
        <w:top w:val="none" w:sz="0" w:space="0" w:color="auto"/>
        <w:left w:val="none" w:sz="0" w:space="0" w:color="auto"/>
        <w:bottom w:val="none" w:sz="0" w:space="0" w:color="auto"/>
        <w:right w:val="none" w:sz="0" w:space="0" w:color="auto"/>
      </w:divBdr>
    </w:div>
    <w:div w:id="979000613">
      <w:bodyDiv w:val="1"/>
      <w:marLeft w:val="0"/>
      <w:marRight w:val="0"/>
      <w:marTop w:val="0"/>
      <w:marBottom w:val="0"/>
      <w:divBdr>
        <w:top w:val="none" w:sz="0" w:space="0" w:color="auto"/>
        <w:left w:val="none" w:sz="0" w:space="0" w:color="auto"/>
        <w:bottom w:val="none" w:sz="0" w:space="0" w:color="auto"/>
        <w:right w:val="none" w:sz="0" w:space="0" w:color="auto"/>
      </w:divBdr>
    </w:div>
    <w:div w:id="1060598271">
      <w:bodyDiv w:val="1"/>
      <w:marLeft w:val="0"/>
      <w:marRight w:val="0"/>
      <w:marTop w:val="0"/>
      <w:marBottom w:val="0"/>
      <w:divBdr>
        <w:top w:val="none" w:sz="0" w:space="0" w:color="auto"/>
        <w:left w:val="none" w:sz="0" w:space="0" w:color="auto"/>
        <w:bottom w:val="none" w:sz="0" w:space="0" w:color="auto"/>
        <w:right w:val="none" w:sz="0" w:space="0" w:color="auto"/>
      </w:divBdr>
    </w:div>
    <w:div w:id="1138182063">
      <w:bodyDiv w:val="1"/>
      <w:marLeft w:val="0"/>
      <w:marRight w:val="0"/>
      <w:marTop w:val="0"/>
      <w:marBottom w:val="0"/>
      <w:divBdr>
        <w:top w:val="none" w:sz="0" w:space="0" w:color="auto"/>
        <w:left w:val="none" w:sz="0" w:space="0" w:color="auto"/>
        <w:bottom w:val="none" w:sz="0" w:space="0" w:color="auto"/>
        <w:right w:val="none" w:sz="0" w:space="0" w:color="auto"/>
      </w:divBdr>
    </w:div>
    <w:div w:id="1166552497">
      <w:bodyDiv w:val="1"/>
      <w:marLeft w:val="0"/>
      <w:marRight w:val="0"/>
      <w:marTop w:val="0"/>
      <w:marBottom w:val="0"/>
      <w:divBdr>
        <w:top w:val="none" w:sz="0" w:space="0" w:color="auto"/>
        <w:left w:val="none" w:sz="0" w:space="0" w:color="auto"/>
        <w:bottom w:val="none" w:sz="0" w:space="0" w:color="auto"/>
        <w:right w:val="none" w:sz="0" w:space="0" w:color="auto"/>
      </w:divBdr>
    </w:div>
    <w:div w:id="1181705940">
      <w:bodyDiv w:val="1"/>
      <w:marLeft w:val="0"/>
      <w:marRight w:val="0"/>
      <w:marTop w:val="0"/>
      <w:marBottom w:val="0"/>
      <w:divBdr>
        <w:top w:val="none" w:sz="0" w:space="0" w:color="auto"/>
        <w:left w:val="none" w:sz="0" w:space="0" w:color="auto"/>
        <w:bottom w:val="none" w:sz="0" w:space="0" w:color="auto"/>
        <w:right w:val="none" w:sz="0" w:space="0" w:color="auto"/>
      </w:divBdr>
    </w:div>
    <w:div w:id="1255821642">
      <w:bodyDiv w:val="1"/>
      <w:marLeft w:val="0"/>
      <w:marRight w:val="0"/>
      <w:marTop w:val="0"/>
      <w:marBottom w:val="0"/>
      <w:divBdr>
        <w:top w:val="none" w:sz="0" w:space="0" w:color="auto"/>
        <w:left w:val="none" w:sz="0" w:space="0" w:color="auto"/>
        <w:bottom w:val="none" w:sz="0" w:space="0" w:color="auto"/>
        <w:right w:val="none" w:sz="0" w:space="0" w:color="auto"/>
      </w:divBdr>
    </w:div>
    <w:div w:id="1384522593">
      <w:bodyDiv w:val="1"/>
      <w:marLeft w:val="0"/>
      <w:marRight w:val="0"/>
      <w:marTop w:val="0"/>
      <w:marBottom w:val="0"/>
      <w:divBdr>
        <w:top w:val="none" w:sz="0" w:space="0" w:color="auto"/>
        <w:left w:val="none" w:sz="0" w:space="0" w:color="auto"/>
        <w:bottom w:val="none" w:sz="0" w:space="0" w:color="auto"/>
        <w:right w:val="none" w:sz="0" w:space="0" w:color="auto"/>
      </w:divBdr>
    </w:div>
    <w:div w:id="1403218813">
      <w:bodyDiv w:val="1"/>
      <w:marLeft w:val="0"/>
      <w:marRight w:val="0"/>
      <w:marTop w:val="0"/>
      <w:marBottom w:val="0"/>
      <w:divBdr>
        <w:top w:val="none" w:sz="0" w:space="0" w:color="auto"/>
        <w:left w:val="none" w:sz="0" w:space="0" w:color="auto"/>
        <w:bottom w:val="none" w:sz="0" w:space="0" w:color="auto"/>
        <w:right w:val="none" w:sz="0" w:space="0" w:color="auto"/>
      </w:divBdr>
    </w:div>
    <w:div w:id="1430151323">
      <w:bodyDiv w:val="1"/>
      <w:marLeft w:val="0"/>
      <w:marRight w:val="0"/>
      <w:marTop w:val="0"/>
      <w:marBottom w:val="0"/>
      <w:divBdr>
        <w:top w:val="none" w:sz="0" w:space="0" w:color="auto"/>
        <w:left w:val="none" w:sz="0" w:space="0" w:color="auto"/>
        <w:bottom w:val="none" w:sz="0" w:space="0" w:color="auto"/>
        <w:right w:val="none" w:sz="0" w:space="0" w:color="auto"/>
      </w:divBdr>
    </w:div>
    <w:div w:id="1477070429">
      <w:bodyDiv w:val="1"/>
      <w:marLeft w:val="0"/>
      <w:marRight w:val="0"/>
      <w:marTop w:val="0"/>
      <w:marBottom w:val="0"/>
      <w:divBdr>
        <w:top w:val="none" w:sz="0" w:space="0" w:color="auto"/>
        <w:left w:val="none" w:sz="0" w:space="0" w:color="auto"/>
        <w:bottom w:val="none" w:sz="0" w:space="0" w:color="auto"/>
        <w:right w:val="none" w:sz="0" w:space="0" w:color="auto"/>
      </w:divBdr>
    </w:div>
    <w:div w:id="1571647133">
      <w:bodyDiv w:val="1"/>
      <w:marLeft w:val="0"/>
      <w:marRight w:val="0"/>
      <w:marTop w:val="0"/>
      <w:marBottom w:val="0"/>
      <w:divBdr>
        <w:top w:val="none" w:sz="0" w:space="0" w:color="auto"/>
        <w:left w:val="none" w:sz="0" w:space="0" w:color="auto"/>
        <w:bottom w:val="none" w:sz="0" w:space="0" w:color="auto"/>
        <w:right w:val="none" w:sz="0" w:space="0" w:color="auto"/>
      </w:divBdr>
    </w:div>
    <w:div w:id="1724525079">
      <w:bodyDiv w:val="1"/>
      <w:marLeft w:val="0"/>
      <w:marRight w:val="0"/>
      <w:marTop w:val="0"/>
      <w:marBottom w:val="0"/>
      <w:divBdr>
        <w:top w:val="none" w:sz="0" w:space="0" w:color="auto"/>
        <w:left w:val="none" w:sz="0" w:space="0" w:color="auto"/>
        <w:bottom w:val="none" w:sz="0" w:space="0" w:color="auto"/>
        <w:right w:val="none" w:sz="0" w:space="0" w:color="auto"/>
      </w:divBdr>
    </w:div>
    <w:div w:id="1770853923">
      <w:bodyDiv w:val="1"/>
      <w:marLeft w:val="0"/>
      <w:marRight w:val="0"/>
      <w:marTop w:val="0"/>
      <w:marBottom w:val="0"/>
      <w:divBdr>
        <w:top w:val="none" w:sz="0" w:space="0" w:color="auto"/>
        <w:left w:val="none" w:sz="0" w:space="0" w:color="auto"/>
        <w:bottom w:val="none" w:sz="0" w:space="0" w:color="auto"/>
        <w:right w:val="none" w:sz="0" w:space="0" w:color="auto"/>
      </w:divBdr>
    </w:div>
    <w:div w:id="1825387480">
      <w:bodyDiv w:val="1"/>
      <w:marLeft w:val="0"/>
      <w:marRight w:val="0"/>
      <w:marTop w:val="0"/>
      <w:marBottom w:val="0"/>
      <w:divBdr>
        <w:top w:val="none" w:sz="0" w:space="0" w:color="auto"/>
        <w:left w:val="none" w:sz="0" w:space="0" w:color="auto"/>
        <w:bottom w:val="none" w:sz="0" w:space="0" w:color="auto"/>
        <w:right w:val="none" w:sz="0" w:space="0" w:color="auto"/>
      </w:divBdr>
    </w:div>
    <w:div w:id="1888057923">
      <w:bodyDiv w:val="1"/>
      <w:marLeft w:val="0"/>
      <w:marRight w:val="0"/>
      <w:marTop w:val="0"/>
      <w:marBottom w:val="0"/>
      <w:divBdr>
        <w:top w:val="none" w:sz="0" w:space="0" w:color="auto"/>
        <w:left w:val="none" w:sz="0" w:space="0" w:color="auto"/>
        <w:bottom w:val="none" w:sz="0" w:space="0" w:color="auto"/>
        <w:right w:val="none" w:sz="0" w:space="0" w:color="auto"/>
      </w:divBdr>
    </w:div>
    <w:div w:id="1995795287">
      <w:bodyDiv w:val="1"/>
      <w:marLeft w:val="0"/>
      <w:marRight w:val="0"/>
      <w:marTop w:val="0"/>
      <w:marBottom w:val="0"/>
      <w:divBdr>
        <w:top w:val="none" w:sz="0" w:space="0" w:color="auto"/>
        <w:left w:val="none" w:sz="0" w:space="0" w:color="auto"/>
        <w:bottom w:val="none" w:sz="0" w:space="0" w:color="auto"/>
        <w:right w:val="none" w:sz="0" w:space="0" w:color="auto"/>
      </w:divBdr>
    </w:div>
    <w:div w:id="2051611874">
      <w:bodyDiv w:val="1"/>
      <w:marLeft w:val="0"/>
      <w:marRight w:val="0"/>
      <w:marTop w:val="0"/>
      <w:marBottom w:val="0"/>
      <w:divBdr>
        <w:top w:val="none" w:sz="0" w:space="0" w:color="auto"/>
        <w:left w:val="none" w:sz="0" w:space="0" w:color="auto"/>
        <w:bottom w:val="none" w:sz="0" w:space="0" w:color="auto"/>
        <w:right w:val="none" w:sz="0" w:space="0" w:color="auto"/>
      </w:divBdr>
    </w:div>
    <w:div w:id="2067096567">
      <w:bodyDiv w:val="1"/>
      <w:marLeft w:val="0"/>
      <w:marRight w:val="0"/>
      <w:marTop w:val="0"/>
      <w:marBottom w:val="0"/>
      <w:divBdr>
        <w:top w:val="none" w:sz="0" w:space="0" w:color="auto"/>
        <w:left w:val="none" w:sz="0" w:space="0" w:color="auto"/>
        <w:bottom w:val="none" w:sz="0" w:space="0" w:color="auto"/>
        <w:right w:val="none" w:sz="0" w:space="0" w:color="auto"/>
      </w:divBdr>
    </w:div>
    <w:div w:id="2137137043">
      <w:bodyDiv w:val="1"/>
      <w:marLeft w:val="0"/>
      <w:marRight w:val="0"/>
      <w:marTop w:val="0"/>
      <w:marBottom w:val="0"/>
      <w:divBdr>
        <w:top w:val="none" w:sz="0" w:space="0" w:color="auto"/>
        <w:left w:val="none" w:sz="0" w:space="0" w:color="auto"/>
        <w:bottom w:val="none" w:sz="0" w:space="0" w:color="auto"/>
        <w:right w:val="none" w:sz="0" w:space="0" w:color="auto"/>
      </w:divBdr>
    </w:div>
    <w:div w:id="2137482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34A2B40-F9B1-4567-9AD7-006E512A23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5</Pages>
  <Words>1640</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Kuppili</dc:creator>
  <cp:lastModifiedBy>Aditya Varma Gottumukkala</cp:lastModifiedBy>
  <cp:revision>848</cp:revision>
  <dcterms:created xsi:type="dcterms:W3CDTF">2018-09-06T11:37:00Z</dcterms:created>
  <dcterms:modified xsi:type="dcterms:W3CDTF">2021-09-30T15:40:00Z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