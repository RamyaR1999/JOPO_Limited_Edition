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142EA3" w14:textId="77777777" w:rsidR="00E51DA8" w:rsidRPr="00881A7F" w:rsidRDefault="002A24C4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Gowthami Sivanga, M.</w:t>
      </w:r>
      <w:r w:rsidR="00E51DA8" w:rsidRPr="00881A7F">
        <w:rPr>
          <w:b/>
          <w:sz w:val="28"/>
          <w:szCs w:val="24"/>
        </w:rPr>
        <w:t xml:space="preserve">                                                                            </w:t>
      </w:r>
    </w:p>
    <w:p w14:paraId="584DDDBC" w14:textId="77777777" w:rsidR="00E51DA8" w:rsidRPr="00881A7F" w:rsidRDefault="002A24C4">
      <w:pPr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t>gowthamisivang</w:t>
      </w:r>
      <w:r w:rsidR="00C4168A">
        <w:rPr>
          <w:b/>
          <w:sz w:val="28"/>
          <w:szCs w:val="24"/>
        </w:rPr>
        <w:t>a</w:t>
      </w:r>
      <w:r>
        <w:rPr>
          <w:b/>
          <w:sz w:val="28"/>
          <w:szCs w:val="24"/>
        </w:rPr>
        <w:t>16@gmail.</w:t>
      </w:r>
      <w:r w:rsidR="00E14884" w:rsidRPr="00881A7F">
        <w:rPr>
          <w:b/>
          <w:sz w:val="28"/>
          <w:szCs w:val="24"/>
        </w:rPr>
        <w:t>com</w:t>
      </w:r>
      <w:r w:rsidR="00E51DA8" w:rsidRPr="00881A7F">
        <w:rPr>
          <w:b/>
          <w:bCs/>
          <w:sz w:val="28"/>
          <w:szCs w:val="24"/>
        </w:rPr>
        <w:t xml:space="preserve">                                                                                                  </w:t>
      </w:r>
    </w:p>
    <w:p w14:paraId="3E4049D1" w14:textId="77777777" w:rsidR="00E51DA8" w:rsidRPr="00881A7F" w:rsidRDefault="008B5937">
      <w:pPr>
        <w:jc w:val="right"/>
        <w:rPr>
          <w:rFonts w:ascii="MS Reference Sans Serif" w:hAnsi="MS Reference Sans Serif" w:cs="MS Reference Sans Serif"/>
          <w:b/>
          <w:bCs/>
          <w:sz w:val="28"/>
          <w:szCs w:val="24"/>
        </w:rPr>
      </w:pPr>
      <w:r w:rsidRPr="00881A7F">
        <w:rPr>
          <w:b/>
          <w:sz w:val="28"/>
          <w:szCs w:val="24"/>
        </w:rPr>
        <w:t xml:space="preserve">  </w:t>
      </w:r>
      <w:r w:rsidRPr="00881A7F">
        <w:rPr>
          <w:b/>
          <w:sz w:val="28"/>
          <w:szCs w:val="24"/>
        </w:rPr>
        <w:tab/>
      </w:r>
      <w:r w:rsidRPr="00881A7F">
        <w:rPr>
          <w:b/>
          <w:sz w:val="28"/>
          <w:szCs w:val="24"/>
        </w:rPr>
        <w:tab/>
        <w:t>Mob:</w:t>
      </w:r>
      <w:r w:rsidR="00530071">
        <w:rPr>
          <w:b/>
          <w:sz w:val="28"/>
          <w:szCs w:val="24"/>
        </w:rPr>
        <w:t xml:space="preserve"> </w:t>
      </w:r>
      <w:r w:rsidR="00E14884" w:rsidRPr="00881A7F">
        <w:rPr>
          <w:b/>
          <w:sz w:val="28"/>
          <w:szCs w:val="24"/>
        </w:rPr>
        <w:t>+91-</w:t>
      </w:r>
      <w:r w:rsidR="002A24C4">
        <w:rPr>
          <w:b/>
          <w:sz w:val="28"/>
          <w:szCs w:val="24"/>
        </w:rPr>
        <w:t>9108209914</w:t>
      </w:r>
    </w:p>
    <w:p w14:paraId="435CAC92" w14:textId="77777777" w:rsidR="00E51DA8" w:rsidRDefault="00E51DA8">
      <w:pPr>
        <w:pBdr>
          <w:bottom w:val="single" w:sz="8" w:space="1" w:color="000000"/>
        </w:pBdr>
        <w:jc w:val="both"/>
        <w:rPr>
          <w:rFonts w:ascii="MS Reference Sans Serif" w:hAnsi="MS Reference Sans Serif" w:cs="MS Reference Sans Serif"/>
          <w:bCs/>
          <w:sz w:val="24"/>
          <w:szCs w:val="24"/>
        </w:rPr>
      </w:pPr>
      <w:r>
        <w:rPr>
          <w:rFonts w:ascii="MS Reference Sans Serif" w:hAnsi="MS Reference Sans Serif" w:cs="MS Reference Sans Serif"/>
          <w:b/>
          <w:bCs/>
          <w:sz w:val="24"/>
          <w:szCs w:val="24"/>
        </w:rPr>
        <w:t xml:space="preserve"> </w:t>
      </w:r>
    </w:p>
    <w:p w14:paraId="5555281E" w14:textId="77777777" w:rsidR="00E51DA8" w:rsidRDefault="00E51DA8">
      <w:pPr>
        <w:jc w:val="both"/>
        <w:rPr>
          <w:rFonts w:ascii="MS Reference Sans Serif" w:hAnsi="MS Reference Sans Serif" w:cs="MS Reference Sans Serif"/>
          <w:bCs/>
          <w:sz w:val="24"/>
          <w:szCs w:val="24"/>
        </w:rPr>
      </w:pPr>
    </w:p>
    <w:p w14:paraId="3EF0E0E3" w14:textId="77777777" w:rsidR="00E51DA8" w:rsidRDefault="00E51DA8">
      <w:pPr>
        <w:jc w:val="both"/>
        <w:rPr>
          <w:rFonts w:ascii="MS Reference Sans Serif" w:hAnsi="MS Reference Sans Serif" w:cs="MS Reference Sans Serif"/>
          <w:b/>
          <w:bCs/>
          <w:sz w:val="24"/>
          <w:szCs w:val="24"/>
          <w:u w:val="single"/>
        </w:rPr>
      </w:pPr>
    </w:p>
    <w:p w14:paraId="39F04413" w14:textId="77777777" w:rsidR="00E51DA8" w:rsidRDefault="00E51DA8">
      <w:pPr>
        <w:jc w:val="both"/>
        <w:rPr>
          <w:rFonts w:ascii="MS Reference Sans Serif" w:hAnsi="MS Reference Sans Serif" w:cs="MS Reference Sans Serif"/>
          <w:b/>
          <w:bCs/>
          <w:sz w:val="24"/>
          <w:szCs w:val="24"/>
          <w:u w:val="single"/>
        </w:rPr>
      </w:pPr>
    </w:p>
    <w:p w14:paraId="51705E0D" w14:textId="77777777" w:rsidR="00E51DA8" w:rsidRDefault="00530071" w:rsidP="00530071">
      <w:pPr>
        <w:jc w:val="both"/>
        <w:rPr>
          <w:b/>
          <w:bCs/>
          <w:sz w:val="28"/>
          <w:szCs w:val="24"/>
          <w:u w:val="single"/>
        </w:rPr>
      </w:pPr>
      <w:r w:rsidRPr="00881A7F">
        <w:rPr>
          <w:b/>
          <w:bCs/>
          <w:sz w:val="28"/>
          <w:szCs w:val="24"/>
          <w:u w:val="single"/>
        </w:rPr>
        <w:t>Objective:</w:t>
      </w:r>
    </w:p>
    <w:p w14:paraId="5ED4E7B2" w14:textId="77777777" w:rsidR="00881A7F" w:rsidRPr="00881A7F" w:rsidRDefault="00881A7F" w:rsidP="00530071">
      <w:pPr>
        <w:jc w:val="both"/>
        <w:rPr>
          <w:sz w:val="28"/>
          <w:szCs w:val="24"/>
        </w:rPr>
      </w:pPr>
    </w:p>
    <w:p w14:paraId="28C982BD" w14:textId="77777777" w:rsidR="00E51DA8" w:rsidRPr="00881A7F" w:rsidRDefault="00E51DA8" w:rsidP="00530071">
      <w:pPr>
        <w:jc w:val="both"/>
        <w:rPr>
          <w:sz w:val="24"/>
          <w:szCs w:val="24"/>
        </w:rPr>
      </w:pPr>
      <w:r w:rsidRPr="00881A7F">
        <w:rPr>
          <w:sz w:val="24"/>
          <w:szCs w:val="24"/>
        </w:rPr>
        <w:t xml:space="preserve">To grow along with the </w:t>
      </w:r>
      <w:r w:rsidR="00E14884" w:rsidRPr="00881A7F">
        <w:rPr>
          <w:sz w:val="24"/>
          <w:szCs w:val="24"/>
        </w:rPr>
        <w:t>organization and become a technical pioneer by</w:t>
      </w:r>
      <w:r w:rsidRPr="00881A7F">
        <w:rPr>
          <w:sz w:val="24"/>
          <w:szCs w:val="24"/>
        </w:rPr>
        <w:t xml:space="preserve"> effectively contributing towards the goals of the organization.</w:t>
      </w:r>
    </w:p>
    <w:p w14:paraId="55A955CA" w14:textId="77777777" w:rsidR="00E51DA8" w:rsidRPr="00881A7F" w:rsidRDefault="00E51DA8" w:rsidP="00530071">
      <w:pPr>
        <w:jc w:val="both"/>
        <w:rPr>
          <w:sz w:val="24"/>
          <w:szCs w:val="24"/>
        </w:rPr>
      </w:pPr>
    </w:p>
    <w:p w14:paraId="5C4D0B03" w14:textId="77777777" w:rsidR="00E51DA8" w:rsidRDefault="00E51DA8" w:rsidP="00530071">
      <w:pPr>
        <w:jc w:val="both"/>
        <w:rPr>
          <w:b/>
          <w:bCs/>
          <w:sz w:val="28"/>
          <w:szCs w:val="24"/>
          <w:u w:val="single"/>
        </w:rPr>
      </w:pPr>
      <w:r w:rsidRPr="00881A7F">
        <w:rPr>
          <w:b/>
          <w:bCs/>
          <w:sz w:val="28"/>
          <w:szCs w:val="24"/>
          <w:u w:val="single"/>
        </w:rPr>
        <w:t>Education:</w:t>
      </w:r>
    </w:p>
    <w:p w14:paraId="12AC49C2" w14:textId="77777777" w:rsidR="00881A7F" w:rsidRPr="00881A7F" w:rsidRDefault="00881A7F" w:rsidP="00530071">
      <w:pPr>
        <w:jc w:val="both"/>
        <w:rPr>
          <w:sz w:val="28"/>
          <w:szCs w:val="24"/>
        </w:rPr>
      </w:pPr>
    </w:p>
    <w:p w14:paraId="76965EE1" w14:textId="77777777" w:rsidR="00E51DA8" w:rsidRPr="00881A7F" w:rsidRDefault="00E14884" w:rsidP="00530071">
      <w:pPr>
        <w:numPr>
          <w:ilvl w:val="0"/>
          <w:numId w:val="15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>Bachelor of Technology</w:t>
      </w:r>
      <w:r w:rsidR="00E51DA8" w:rsidRPr="00881A7F">
        <w:rPr>
          <w:bCs/>
          <w:sz w:val="24"/>
          <w:szCs w:val="24"/>
        </w:rPr>
        <w:t xml:space="preserve"> </w:t>
      </w:r>
      <w:r w:rsidR="00E51DA8" w:rsidRPr="00881A7F">
        <w:rPr>
          <w:sz w:val="24"/>
          <w:szCs w:val="24"/>
        </w:rPr>
        <w:t>in</w:t>
      </w:r>
      <w:r w:rsidR="00E51DA8" w:rsidRPr="00881A7F">
        <w:rPr>
          <w:bCs/>
          <w:sz w:val="24"/>
          <w:szCs w:val="24"/>
        </w:rPr>
        <w:t xml:space="preserve"> </w:t>
      </w:r>
      <w:r w:rsidR="002A24C4">
        <w:rPr>
          <w:sz w:val="24"/>
          <w:szCs w:val="24"/>
        </w:rPr>
        <w:t>Electronics and Communications</w:t>
      </w:r>
      <w:r w:rsidRPr="00881A7F">
        <w:rPr>
          <w:sz w:val="24"/>
          <w:szCs w:val="24"/>
        </w:rPr>
        <w:t xml:space="preserve"> </w:t>
      </w:r>
      <w:r w:rsidR="00E51DA8" w:rsidRPr="00881A7F">
        <w:rPr>
          <w:sz w:val="24"/>
          <w:szCs w:val="24"/>
        </w:rPr>
        <w:t>Engineering</w:t>
      </w:r>
    </w:p>
    <w:p w14:paraId="01C2E1EA" w14:textId="77777777" w:rsidR="00E51DA8" w:rsidRPr="00881A7F" w:rsidRDefault="002A24C4" w:rsidP="002A24C4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Bapatla</w:t>
      </w:r>
      <w:proofErr w:type="spellEnd"/>
      <w:r>
        <w:rPr>
          <w:sz w:val="24"/>
          <w:szCs w:val="24"/>
        </w:rPr>
        <w:t xml:space="preserve"> Engineering College </w:t>
      </w:r>
      <w:r w:rsidR="00EA6E80">
        <w:rPr>
          <w:sz w:val="24"/>
          <w:szCs w:val="24"/>
        </w:rPr>
        <w:t xml:space="preserve">affiliated with ANU </w:t>
      </w:r>
      <w:r w:rsidR="00881A7F">
        <w:rPr>
          <w:sz w:val="24"/>
          <w:szCs w:val="24"/>
        </w:rPr>
        <w:t>(</w:t>
      </w:r>
      <w:r w:rsidR="00E14884" w:rsidRPr="00881A7F">
        <w:rPr>
          <w:sz w:val="24"/>
          <w:szCs w:val="24"/>
        </w:rPr>
        <w:t>201</w:t>
      </w:r>
      <w:r>
        <w:rPr>
          <w:sz w:val="24"/>
          <w:szCs w:val="24"/>
        </w:rPr>
        <w:t>1</w:t>
      </w:r>
      <w:r w:rsidR="00E14884" w:rsidRPr="00881A7F">
        <w:rPr>
          <w:sz w:val="24"/>
          <w:szCs w:val="24"/>
        </w:rPr>
        <w:t xml:space="preserve"> </w:t>
      </w:r>
      <w:r w:rsidR="00881A7F">
        <w:rPr>
          <w:sz w:val="24"/>
          <w:szCs w:val="24"/>
        </w:rPr>
        <w:t>–</w:t>
      </w:r>
      <w:r w:rsidR="00E14884" w:rsidRPr="00881A7F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="00881A7F">
        <w:rPr>
          <w:sz w:val="24"/>
          <w:szCs w:val="24"/>
        </w:rPr>
        <w:t>)</w:t>
      </w:r>
    </w:p>
    <w:p w14:paraId="2C61915F" w14:textId="77777777" w:rsidR="00E51DA8" w:rsidRPr="00881A7F" w:rsidRDefault="00E51DA8" w:rsidP="00530071">
      <w:pPr>
        <w:jc w:val="both"/>
        <w:rPr>
          <w:sz w:val="24"/>
          <w:szCs w:val="24"/>
        </w:rPr>
      </w:pPr>
    </w:p>
    <w:p w14:paraId="3612A84E" w14:textId="77777777" w:rsidR="00E51DA8" w:rsidRDefault="00E51DA8" w:rsidP="00530071">
      <w:pPr>
        <w:jc w:val="both"/>
        <w:rPr>
          <w:b/>
          <w:sz w:val="28"/>
          <w:szCs w:val="24"/>
          <w:u w:val="single"/>
        </w:rPr>
      </w:pPr>
      <w:r w:rsidRPr="00881A7F">
        <w:rPr>
          <w:b/>
          <w:sz w:val="28"/>
          <w:szCs w:val="24"/>
          <w:u w:val="single"/>
        </w:rPr>
        <w:t>Professional Summary:</w:t>
      </w:r>
    </w:p>
    <w:p w14:paraId="04CF8B10" w14:textId="77777777" w:rsidR="00881A7F" w:rsidRPr="00881A7F" w:rsidRDefault="00881A7F" w:rsidP="00530071">
      <w:pPr>
        <w:jc w:val="both"/>
        <w:rPr>
          <w:sz w:val="28"/>
          <w:szCs w:val="24"/>
          <w:lang w:eastAsia="en-CA"/>
        </w:rPr>
      </w:pPr>
    </w:p>
    <w:p w14:paraId="2916864F" w14:textId="739CED71" w:rsidR="00E51DA8" w:rsidRPr="00881A7F" w:rsidRDefault="006F6DD4" w:rsidP="00EA6E80">
      <w:pPr>
        <w:jc w:val="both"/>
        <w:rPr>
          <w:sz w:val="24"/>
          <w:szCs w:val="24"/>
        </w:rPr>
      </w:pPr>
      <w:r>
        <w:rPr>
          <w:sz w:val="24"/>
          <w:szCs w:val="24"/>
        </w:rPr>
        <w:t>5.5</w:t>
      </w:r>
      <w:r w:rsidR="0033589F" w:rsidRPr="00881A7F">
        <w:rPr>
          <w:sz w:val="24"/>
          <w:szCs w:val="24"/>
        </w:rPr>
        <w:t xml:space="preserve"> Years of IT Experience in </w:t>
      </w:r>
      <w:r w:rsidR="00EA6E80">
        <w:rPr>
          <w:sz w:val="24"/>
          <w:szCs w:val="24"/>
        </w:rPr>
        <w:t>W</w:t>
      </w:r>
      <w:r w:rsidR="0033589F" w:rsidRPr="00881A7F">
        <w:rPr>
          <w:sz w:val="24"/>
          <w:szCs w:val="24"/>
        </w:rPr>
        <w:t>indows</w:t>
      </w:r>
      <w:r w:rsidR="00E14884" w:rsidRPr="00881A7F">
        <w:rPr>
          <w:sz w:val="24"/>
          <w:szCs w:val="24"/>
        </w:rPr>
        <w:t xml:space="preserve"> and Linux</w:t>
      </w:r>
      <w:r w:rsidR="0033589F" w:rsidRPr="00881A7F">
        <w:rPr>
          <w:sz w:val="24"/>
          <w:szCs w:val="24"/>
        </w:rPr>
        <w:t xml:space="preserve"> Platform</w:t>
      </w:r>
      <w:r w:rsidR="00EA6E80">
        <w:rPr>
          <w:sz w:val="24"/>
          <w:szCs w:val="24"/>
        </w:rPr>
        <w:t xml:space="preserve">, </w:t>
      </w:r>
      <w:r w:rsidR="00EA6E80" w:rsidRPr="00EA6E80">
        <w:rPr>
          <w:sz w:val="24"/>
          <w:szCs w:val="24"/>
        </w:rPr>
        <w:t>a strong aptitude for learning new</w:t>
      </w:r>
      <w:r w:rsidR="00EA6E80">
        <w:rPr>
          <w:sz w:val="24"/>
          <w:szCs w:val="24"/>
        </w:rPr>
        <w:t xml:space="preserve"> </w:t>
      </w:r>
      <w:r w:rsidR="00EA6E80" w:rsidRPr="00EA6E80">
        <w:rPr>
          <w:sz w:val="24"/>
          <w:szCs w:val="24"/>
        </w:rPr>
        <w:t>technologies, and a proven track record of meeting aggressive goals.</w:t>
      </w:r>
    </w:p>
    <w:p w14:paraId="602B3F97" w14:textId="77777777" w:rsidR="00E51DA8" w:rsidRPr="00881A7F" w:rsidRDefault="00E51DA8" w:rsidP="00530071">
      <w:pPr>
        <w:jc w:val="both"/>
        <w:rPr>
          <w:sz w:val="24"/>
          <w:szCs w:val="24"/>
        </w:rPr>
      </w:pPr>
    </w:p>
    <w:p w14:paraId="76337B37" w14:textId="77777777" w:rsidR="00E51DA8" w:rsidRDefault="00E51DA8" w:rsidP="00530071">
      <w:pPr>
        <w:jc w:val="both"/>
        <w:rPr>
          <w:b/>
          <w:bCs/>
          <w:sz w:val="28"/>
          <w:szCs w:val="24"/>
          <w:u w:val="single"/>
        </w:rPr>
      </w:pPr>
      <w:r w:rsidRPr="00881A7F">
        <w:rPr>
          <w:b/>
          <w:bCs/>
          <w:sz w:val="28"/>
          <w:szCs w:val="24"/>
          <w:u w:val="single"/>
        </w:rPr>
        <w:t>Technical Skills:</w:t>
      </w:r>
    </w:p>
    <w:p w14:paraId="300AD462" w14:textId="77777777" w:rsidR="00881A7F" w:rsidRPr="00881A7F" w:rsidRDefault="00881A7F" w:rsidP="00530071">
      <w:pPr>
        <w:jc w:val="both"/>
        <w:rPr>
          <w:b/>
          <w:bCs/>
          <w:sz w:val="28"/>
          <w:szCs w:val="24"/>
          <w:u w:val="single"/>
        </w:rPr>
      </w:pPr>
    </w:p>
    <w:p w14:paraId="2A82808E" w14:textId="77777777" w:rsidR="003C60E5" w:rsidRPr="00881A7F" w:rsidRDefault="00881A7F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Managing</w:t>
      </w:r>
      <w:r w:rsidR="003C60E5" w:rsidRPr="00881A7F">
        <w:rPr>
          <w:sz w:val="24"/>
          <w:szCs w:val="24"/>
          <w:lang w:eastAsia="en-CA"/>
        </w:rPr>
        <w:t xml:space="preserve"> the Migration related projects. Interacting with the client and understand the complications and connectivity regarding the migration as part of planning phase.</w:t>
      </w:r>
    </w:p>
    <w:p w14:paraId="6B8A8FF7" w14:textId="77777777" w:rsidR="003C60E5" w:rsidRDefault="003C60E5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sz w:val="24"/>
          <w:szCs w:val="24"/>
          <w:lang w:eastAsia="en-CA"/>
        </w:rPr>
      </w:pPr>
      <w:r w:rsidRPr="00881A7F">
        <w:rPr>
          <w:sz w:val="24"/>
          <w:szCs w:val="24"/>
          <w:lang w:eastAsia="en-CA"/>
        </w:rPr>
        <w:t xml:space="preserve">Good Knowledge in Azure Cloud in </w:t>
      </w:r>
      <w:r w:rsidR="002A24C4" w:rsidRPr="00881A7F">
        <w:rPr>
          <w:sz w:val="24"/>
          <w:szCs w:val="24"/>
          <w:lang w:eastAsia="en-CA"/>
        </w:rPr>
        <w:t>IAAS, AWS</w:t>
      </w:r>
      <w:r w:rsidR="002A24C4">
        <w:rPr>
          <w:sz w:val="24"/>
          <w:szCs w:val="24"/>
          <w:lang w:eastAsia="en-CA"/>
        </w:rPr>
        <w:t>, VMware and GCP</w:t>
      </w:r>
      <w:r w:rsidR="005C1508" w:rsidRPr="00881A7F">
        <w:rPr>
          <w:sz w:val="24"/>
          <w:szCs w:val="24"/>
          <w:lang w:eastAsia="en-CA"/>
        </w:rPr>
        <w:t>.</w:t>
      </w:r>
    </w:p>
    <w:p w14:paraId="3DC1E267" w14:textId="669CA498" w:rsidR="00405B5F" w:rsidRPr="00881A7F" w:rsidRDefault="00405B5F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Good Knowledge in Azure </w:t>
      </w:r>
      <w:proofErr w:type="spellStart"/>
      <w:r w:rsidR="002B7883">
        <w:rPr>
          <w:sz w:val="24"/>
          <w:szCs w:val="24"/>
          <w:lang w:eastAsia="en-CA"/>
        </w:rPr>
        <w:t>Powershell</w:t>
      </w:r>
      <w:proofErr w:type="spellEnd"/>
      <w:r w:rsidR="002B7883">
        <w:rPr>
          <w:sz w:val="24"/>
          <w:szCs w:val="24"/>
          <w:lang w:eastAsia="en-CA"/>
        </w:rPr>
        <w:t>, Terraform</w:t>
      </w:r>
      <w:r w:rsidR="00D84CF6">
        <w:rPr>
          <w:sz w:val="24"/>
          <w:szCs w:val="24"/>
          <w:lang w:eastAsia="en-CA"/>
        </w:rPr>
        <w:t xml:space="preserve"> and </w:t>
      </w:r>
      <w:proofErr w:type="spellStart"/>
      <w:r w:rsidR="00D84CF6">
        <w:rPr>
          <w:sz w:val="24"/>
          <w:szCs w:val="24"/>
          <w:lang w:eastAsia="en-CA"/>
        </w:rPr>
        <w:t>Terrform</w:t>
      </w:r>
      <w:proofErr w:type="spellEnd"/>
      <w:r w:rsidR="00D84CF6">
        <w:rPr>
          <w:sz w:val="24"/>
          <w:szCs w:val="24"/>
          <w:lang w:eastAsia="en-CA"/>
        </w:rPr>
        <w:t xml:space="preserve"> Cloud</w:t>
      </w:r>
    </w:p>
    <w:p w14:paraId="52176401" w14:textId="77777777" w:rsidR="003C60E5" w:rsidRDefault="003C60E5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sz w:val="24"/>
          <w:szCs w:val="24"/>
          <w:lang w:eastAsia="en-CA"/>
        </w:rPr>
      </w:pPr>
      <w:r w:rsidRPr="00881A7F">
        <w:rPr>
          <w:sz w:val="24"/>
          <w:szCs w:val="24"/>
          <w:lang w:eastAsia="en-CA"/>
        </w:rPr>
        <w:t xml:space="preserve">Migration of servers and applications from On-Premises Data Center to </w:t>
      </w:r>
      <w:r w:rsidR="002A24C4">
        <w:rPr>
          <w:sz w:val="24"/>
          <w:szCs w:val="24"/>
          <w:lang w:eastAsia="en-CA"/>
        </w:rPr>
        <w:t xml:space="preserve">Public and Private </w:t>
      </w:r>
      <w:r w:rsidRPr="00881A7F">
        <w:rPr>
          <w:sz w:val="24"/>
          <w:szCs w:val="24"/>
          <w:lang w:eastAsia="en-CA"/>
        </w:rPr>
        <w:t>C</w:t>
      </w:r>
      <w:r w:rsidR="005C1508" w:rsidRPr="00881A7F">
        <w:rPr>
          <w:sz w:val="24"/>
          <w:szCs w:val="24"/>
          <w:lang w:eastAsia="en-CA"/>
        </w:rPr>
        <w:t>loud</w:t>
      </w:r>
      <w:r w:rsidR="002A24C4">
        <w:rPr>
          <w:sz w:val="24"/>
          <w:szCs w:val="24"/>
          <w:lang w:eastAsia="en-CA"/>
        </w:rPr>
        <w:t xml:space="preserve"> environments</w:t>
      </w:r>
      <w:r w:rsidR="005C1508" w:rsidRPr="00881A7F">
        <w:rPr>
          <w:sz w:val="24"/>
          <w:szCs w:val="24"/>
          <w:lang w:eastAsia="en-CA"/>
        </w:rPr>
        <w:t>.</w:t>
      </w:r>
    </w:p>
    <w:p w14:paraId="66646B5A" w14:textId="664E0182" w:rsidR="002A24C4" w:rsidRPr="00881A7F" w:rsidRDefault="002A24C4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Hands-on on </w:t>
      </w:r>
      <w:r w:rsidR="00EA6E80">
        <w:rPr>
          <w:sz w:val="24"/>
          <w:szCs w:val="24"/>
          <w:lang w:eastAsia="en-CA"/>
        </w:rPr>
        <w:t xml:space="preserve">cloud </w:t>
      </w:r>
      <w:r>
        <w:rPr>
          <w:sz w:val="24"/>
          <w:szCs w:val="24"/>
          <w:lang w:eastAsia="en-CA"/>
        </w:rPr>
        <w:t xml:space="preserve">migration tools like Azure Site Recovery, </w:t>
      </w:r>
      <w:proofErr w:type="spellStart"/>
      <w:r>
        <w:rPr>
          <w:sz w:val="24"/>
          <w:szCs w:val="24"/>
          <w:lang w:eastAsia="en-CA"/>
        </w:rPr>
        <w:t>DoubleTake</w:t>
      </w:r>
      <w:proofErr w:type="spellEnd"/>
      <w:r>
        <w:rPr>
          <w:sz w:val="24"/>
          <w:szCs w:val="24"/>
          <w:lang w:eastAsia="en-CA"/>
        </w:rPr>
        <w:t xml:space="preserve">, </w:t>
      </w:r>
      <w:proofErr w:type="spellStart"/>
      <w:r>
        <w:rPr>
          <w:sz w:val="24"/>
          <w:szCs w:val="24"/>
          <w:lang w:eastAsia="en-CA"/>
        </w:rPr>
        <w:t>VConverter</w:t>
      </w:r>
      <w:proofErr w:type="spellEnd"/>
      <w:r>
        <w:rPr>
          <w:sz w:val="24"/>
          <w:szCs w:val="24"/>
          <w:lang w:eastAsia="en-CA"/>
        </w:rPr>
        <w:t>, Cloud Endure.</w:t>
      </w:r>
    </w:p>
    <w:p w14:paraId="3E8EDDEB" w14:textId="77777777" w:rsidR="003C60E5" w:rsidRPr="00881A7F" w:rsidRDefault="005C71DD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 w:rsidRPr="00881A7F">
        <w:rPr>
          <w:color w:val="000000"/>
          <w:sz w:val="24"/>
          <w:szCs w:val="24"/>
          <w:lang w:eastAsia="en-CA"/>
        </w:rPr>
        <w:t xml:space="preserve">Manual </w:t>
      </w:r>
      <w:r w:rsidR="003C60E5" w:rsidRPr="00881A7F">
        <w:rPr>
          <w:color w:val="000000"/>
          <w:sz w:val="24"/>
          <w:szCs w:val="24"/>
          <w:lang w:eastAsia="en-CA"/>
        </w:rPr>
        <w:t xml:space="preserve">Configuration of Virtual Networks </w:t>
      </w:r>
      <w:r w:rsidR="00C63A01" w:rsidRPr="00881A7F">
        <w:rPr>
          <w:color w:val="000000"/>
          <w:sz w:val="24"/>
          <w:szCs w:val="24"/>
          <w:lang w:eastAsia="en-CA"/>
        </w:rPr>
        <w:t>which includes c</w:t>
      </w:r>
      <w:r w:rsidR="00C63A01" w:rsidRPr="00881A7F">
        <w:rPr>
          <w:color w:val="000000"/>
          <w:sz w:val="24"/>
          <w:szCs w:val="24"/>
          <w:shd w:val="clear" w:color="auto" w:fill="FFFFFF"/>
        </w:rPr>
        <w:t xml:space="preserve">reation of Networks, subnets and designing </w:t>
      </w:r>
      <w:r w:rsidR="003C60E5" w:rsidRPr="00881A7F">
        <w:rPr>
          <w:color w:val="000000"/>
          <w:sz w:val="24"/>
          <w:szCs w:val="24"/>
          <w:lang w:eastAsia="en-CA"/>
        </w:rPr>
        <w:t>network security groups in Cloud.</w:t>
      </w:r>
    </w:p>
    <w:p w14:paraId="09E44F46" w14:textId="77777777" w:rsidR="003C60E5" w:rsidRPr="00881A7F" w:rsidRDefault="003C60E5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 w:rsidRPr="00881A7F">
        <w:rPr>
          <w:color w:val="000000"/>
          <w:sz w:val="24"/>
          <w:szCs w:val="24"/>
          <w:lang w:eastAsia="en-CA"/>
        </w:rPr>
        <w:t xml:space="preserve">Deploy, </w:t>
      </w:r>
      <w:proofErr w:type="gramStart"/>
      <w:r w:rsidRPr="00881A7F">
        <w:rPr>
          <w:color w:val="000000"/>
          <w:sz w:val="24"/>
          <w:szCs w:val="24"/>
          <w:lang w:eastAsia="en-CA"/>
        </w:rPr>
        <w:t>c</w:t>
      </w:r>
      <w:r w:rsidR="005C1508" w:rsidRPr="00881A7F">
        <w:rPr>
          <w:color w:val="000000"/>
          <w:sz w:val="24"/>
          <w:szCs w:val="24"/>
          <w:lang w:eastAsia="en-CA"/>
        </w:rPr>
        <w:t>onfigure</w:t>
      </w:r>
      <w:proofErr w:type="gramEnd"/>
      <w:r w:rsidR="005C1508" w:rsidRPr="00881A7F">
        <w:rPr>
          <w:color w:val="000000"/>
          <w:sz w:val="24"/>
          <w:szCs w:val="24"/>
          <w:lang w:eastAsia="en-CA"/>
        </w:rPr>
        <w:t xml:space="preserve"> and manage </w:t>
      </w:r>
      <w:r w:rsidRPr="00881A7F">
        <w:rPr>
          <w:color w:val="000000"/>
          <w:sz w:val="24"/>
          <w:szCs w:val="24"/>
          <w:lang w:eastAsia="en-CA"/>
        </w:rPr>
        <w:t>virtual machines</w:t>
      </w:r>
      <w:r w:rsidR="005C71DD" w:rsidRPr="00881A7F">
        <w:rPr>
          <w:color w:val="000000"/>
          <w:sz w:val="24"/>
          <w:szCs w:val="24"/>
          <w:lang w:eastAsia="en-CA"/>
        </w:rPr>
        <w:t xml:space="preserve"> manually</w:t>
      </w:r>
      <w:r w:rsidR="005C1508" w:rsidRPr="00881A7F">
        <w:rPr>
          <w:color w:val="000000"/>
          <w:sz w:val="24"/>
          <w:szCs w:val="24"/>
          <w:lang w:eastAsia="en-CA"/>
        </w:rPr>
        <w:t xml:space="preserve"> in cloud</w:t>
      </w:r>
      <w:r w:rsidRPr="00881A7F">
        <w:rPr>
          <w:color w:val="000000"/>
          <w:sz w:val="24"/>
          <w:szCs w:val="24"/>
          <w:lang w:eastAsia="en-CA"/>
        </w:rPr>
        <w:t>.</w:t>
      </w:r>
    </w:p>
    <w:p w14:paraId="28DADB3D" w14:textId="3FAEB434" w:rsidR="005C71DD" w:rsidRDefault="003B5EEF" w:rsidP="00530071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 xml:space="preserve">Basic understanding in Azure </w:t>
      </w:r>
      <w:proofErr w:type="spellStart"/>
      <w:r>
        <w:rPr>
          <w:color w:val="000000"/>
          <w:sz w:val="24"/>
          <w:szCs w:val="24"/>
          <w:lang w:eastAsia="en-CA"/>
        </w:rPr>
        <w:t>Devo</w:t>
      </w:r>
      <w:r w:rsidR="005C71DD" w:rsidRPr="00881A7F">
        <w:rPr>
          <w:color w:val="000000"/>
          <w:sz w:val="24"/>
          <w:szCs w:val="24"/>
          <w:lang w:eastAsia="en-CA"/>
        </w:rPr>
        <w:t>ps</w:t>
      </w:r>
      <w:proofErr w:type="spellEnd"/>
      <w:r w:rsidR="005C71DD" w:rsidRPr="00881A7F">
        <w:rPr>
          <w:color w:val="000000"/>
          <w:sz w:val="24"/>
          <w:szCs w:val="24"/>
          <w:lang w:eastAsia="en-CA"/>
        </w:rPr>
        <w:t xml:space="preserve"> CI/CD pipeline, </w:t>
      </w:r>
      <w:r w:rsidR="002A24C4">
        <w:rPr>
          <w:color w:val="000000"/>
          <w:sz w:val="24"/>
          <w:szCs w:val="24"/>
          <w:lang w:eastAsia="en-CA"/>
        </w:rPr>
        <w:t>K</w:t>
      </w:r>
      <w:r w:rsidR="00405B5F">
        <w:rPr>
          <w:color w:val="000000"/>
          <w:sz w:val="24"/>
          <w:szCs w:val="24"/>
          <w:lang w:eastAsia="en-CA"/>
        </w:rPr>
        <w:t xml:space="preserve">ubernetes, </w:t>
      </w:r>
      <w:r w:rsidR="002A24C4">
        <w:rPr>
          <w:color w:val="000000"/>
          <w:sz w:val="24"/>
          <w:szCs w:val="24"/>
          <w:lang w:eastAsia="en-CA"/>
        </w:rPr>
        <w:t>Cloud Formation.</w:t>
      </w:r>
    </w:p>
    <w:p w14:paraId="5F598A24" w14:textId="08A1CC2A" w:rsidR="006F6DD4" w:rsidRDefault="006F6DD4" w:rsidP="00D2085E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 w:rsidRPr="006F6DD4">
        <w:rPr>
          <w:color w:val="000000"/>
          <w:sz w:val="24"/>
          <w:szCs w:val="24"/>
          <w:lang w:eastAsia="en-CA"/>
        </w:rPr>
        <w:t>Experience on Gitlab CI/CD pipelines and Terraform scripting knowledge</w:t>
      </w:r>
      <w:r>
        <w:rPr>
          <w:color w:val="000000"/>
          <w:sz w:val="24"/>
          <w:szCs w:val="24"/>
          <w:lang w:eastAsia="en-CA"/>
        </w:rPr>
        <w:t>.</w:t>
      </w:r>
    </w:p>
    <w:p w14:paraId="30D434C3" w14:textId="5DEC70F2" w:rsidR="006F6DD4" w:rsidRDefault="006F6DD4" w:rsidP="007A5C1E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>Worked on agile methodology</w:t>
      </w:r>
    </w:p>
    <w:p w14:paraId="52B5D65E" w14:textId="3CC51C72" w:rsidR="007A5C1E" w:rsidRPr="007A5C1E" w:rsidRDefault="007A5C1E" w:rsidP="007A5C1E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>Basic scripting knowledge in Shell scripting, Python and Ansible</w:t>
      </w:r>
    </w:p>
    <w:p w14:paraId="6F19710C" w14:textId="77777777" w:rsidR="00EA6E80" w:rsidRDefault="00EA6E80" w:rsidP="00EA6E80">
      <w:pPr>
        <w:shd w:val="clear" w:color="auto" w:fill="FFFFFF"/>
        <w:ind w:left="420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3E12DAE9" w14:textId="77777777" w:rsidR="00881A7F" w:rsidRDefault="00881A7F" w:rsidP="00530071">
      <w:p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7464F8BB" w14:textId="77777777" w:rsidR="00881A7F" w:rsidRDefault="00881A7F" w:rsidP="00530071">
      <w:p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60A700D6" w14:textId="77777777" w:rsidR="00881A7F" w:rsidRDefault="00881A7F" w:rsidP="00530071">
      <w:p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01D808F5" w14:textId="77777777" w:rsidR="00881A7F" w:rsidRDefault="00881A7F" w:rsidP="00530071">
      <w:p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57DC521B" w14:textId="77777777" w:rsidR="00881A7F" w:rsidRPr="00881A7F" w:rsidRDefault="00881A7F" w:rsidP="00530071">
      <w:p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3A46AB01" w14:textId="77777777" w:rsidR="005C71DD" w:rsidRPr="00881A7F" w:rsidRDefault="005C71DD" w:rsidP="00530071">
      <w:pPr>
        <w:shd w:val="clear" w:color="auto" w:fill="FFFFFF"/>
        <w:ind w:left="420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441B23FF" w14:textId="77777777" w:rsidR="005C71DD" w:rsidRPr="00881A7F" w:rsidRDefault="005C71DD" w:rsidP="00530071">
      <w:pPr>
        <w:shd w:val="clear" w:color="auto" w:fill="FFFFFF"/>
        <w:ind w:left="420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6040D749" w14:textId="77777777" w:rsidR="00E51DA8" w:rsidRPr="00881A7F" w:rsidRDefault="00E51DA8" w:rsidP="00530071">
      <w:pPr>
        <w:shd w:val="clear" w:color="auto" w:fill="FFFFFF"/>
        <w:ind w:left="60"/>
        <w:jc w:val="both"/>
        <w:textAlignment w:val="baseline"/>
        <w:rPr>
          <w:color w:val="000000"/>
          <w:sz w:val="28"/>
          <w:szCs w:val="24"/>
          <w:lang w:eastAsia="en-CA"/>
        </w:rPr>
      </w:pPr>
      <w:r w:rsidRPr="00881A7F">
        <w:rPr>
          <w:b/>
          <w:bCs/>
          <w:sz w:val="28"/>
          <w:szCs w:val="24"/>
          <w:u w:val="single"/>
        </w:rPr>
        <w:t>Work Experience:</w:t>
      </w:r>
    </w:p>
    <w:p w14:paraId="328FE9B5" w14:textId="77777777" w:rsidR="00521339" w:rsidRPr="00881A7F" w:rsidRDefault="00521339" w:rsidP="00530071">
      <w:pPr>
        <w:jc w:val="both"/>
        <w:rPr>
          <w:b/>
          <w:bCs/>
          <w:sz w:val="24"/>
          <w:szCs w:val="24"/>
          <w:u w:val="single"/>
        </w:rPr>
      </w:pPr>
    </w:p>
    <w:p w14:paraId="56058497" w14:textId="77777777" w:rsidR="00E51DA8" w:rsidRPr="00881A7F" w:rsidRDefault="00881A7F" w:rsidP="005300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C71DD" w:rsidRPr="00881A7F">
        <w:rPr>
          <w:b/>
          <w:sz w:val="24"/>
          <w:szCs w:val="24"/>
        </w:rPr>
        <w:t>Accenture Solutions Pvt. Ltd (</w:t>
      </w:r>
      <w:r w:rsidR="002A24C4">
        <w:rPr>
          <w:b/>
          <w:sz w:val="24"/>
          <w:szCs w:val="24"/>
        </w:rPr>
        <w:t>March</w:t>
      </w:r>
      <w:r w:rsidR="005C71DD" w:rsidRPr="00881A7F">
        <w:rPr>
          <w:b/>
          <w:sz w:val="24"/>
          <w:szCs w:val="24"/>
        </w:rPr>
        <w:t xml:space="preserve"> 201</w:t>
      </w:r>
      <w:r w:rsidR="002A24C4">
        <w:rPr>
          <w:b/>
          <w:sz w:val="24"/>
          <w:szCs w:val="24"/>
        </w:rPr>
        <w:t>6</w:t>
      </w:r>
      <w:r w:rsidR="005C71DD" w:rsidRPr="00881A7F">
        <w:rPr>
          <w:b/>
          <w:sz w:val="24"/>
          <w:szCs w:val="24"/>
        </w:rPr>
        <w:t xml:space="preserve"> – </w:t>
      </w:r>
      <w:r w:rsidR="002A24C4">
        <w:rPr>
          <w:b/>
          <w:sz w:val="24"/>
          <w:szCs w:val="24"/>
        </w:rPr>
        <w:t>Till Date</w:t>
      </w:r>
      <w:r w:rsidR="005B2DEC" w:rsidRPr="00881A7F">
        <w:rPr>
          <w:b/>
          <w:sz w:val="24"/>
          <w:szCs w:val="24"/>
        </w:rPr>
        <w:t>)</w:t>
      </w:r>
    </w:p>
    <w:p w14:paraId="2CBC8BC5" w14:textId="658A78C6" w:rsidR="005B2DEC" w:rsidRDefault="00881A7F" w:rsidP="0053007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3145A" w:rsidRPr="00881A7F">
        <w:rPr>
          <w:b/>
          <w:sz w:val="24"/>
          <w:szCs w:val="24"/>
        </w:rPr>
        <w:t xml:space="preserve">Cloud Migration and Implementation Delivery </w:t>
      </w:r>
      <w:r w:rsidR="006F6DD4">
        <w:rPr>
          <w:b/>
          <w:sz w:val="24"/>
          <w:szCs w:val="24"/>
        </w:rPr>
        <w:t xml:space="preserve">Senior </w:t>
      </w:r>
      <w:r w:rsidR="005C71DD" w:rsidRPr="00881A7F">
        <w:rPr>
          <w:b/>
          <w:sz w:val="24"/>
          <w:szCs w:val="24"/>
        </w:rPr>
        <w:t>Analyst</w:t>
      </w:r>
    </w:p>
    <w:p w14:paraId="584AC228" w14:textId="77777777" w:rsidR="00881A7F" w:rsidRPr="00881A7F" w:rsidRDefault="00881A7F" w:rsidP="00530071">
      <w:pPr>
        <w:jc w:val="both"/>
        <w:rPr>
          <w:b/>
          <w:sz w:val="24"/>
          <w:szCs w:val="24"/>
        </w:rPr>
      </w:pPr>
    </w:p>
    <w:p w14:paraId="47075E35" w14:textId="77777777" w:rsidR="005B2DEC" w:rsidRPr="00881A7F" w:rsidRDefault="00881A7F" w:rsidP="00530071">
      <w:pPr>
        <w:jc w:val="both"/>
        <w:rPr>
          <w:b/>
          <w:sz w:val="24"/>
          <w:szCs w:val="24"/>
          <w:u w:val="single"/>
        </w:rPr>
      </w:pPr>
      <w:r w:rsidRPr="00881A7F">
        <w:rPr>
          <w:b/>
          <w:sz w:val="24"/>
          <w:szCs w:val="24"/>
        </w:rPr>
        <w:t xml:space="preserve"> </w:t>
      </w:r>
      <w:r w:rsidR="005B2DEC" w:rsidRPr="00881A7F">
        <w:rPr>
          <w:b/>
          <w:sz w:val="24"/>
          <w:szCs w:val="24"/>
          <w:u w:val="single"/>
        </w:rPr>
        <w:t>Job Profile:</w:t>
      </w:r>
    </w:p>
    <w:p w14:paraId="00B603C1" w14:textId="3AC2F3F0" w:rsidR="00881A7F" w:rsidRDefault="00881A7F" w:rsidP="00530071">
      <w:pPr>
        <w:jc w:val="both"/>
        <w:rPr>
          <w:b/>
          <w:sz w:val="24"/>
          <w:szCs w:val="24"/>
          <w:u w:val="single"/>
        </w:rPr>
      </w:pPr>
    </w:p>
    <w:p w14:paraId="64151CD2" w14:textId="49BC9842" w:rsidR="007A5C1E" w:rsidRDefault="007A5C1E" w:rsidP="0053007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 Migration Engineer:</w:t>
      </w:r>
    </w:p>
    <w:p w14:paraId="6329F5D0" w14:textId="77777777" w:rsidR="007A5C1E" w:rsidRPr="00881A7F" w:rsidRDefault="007A5C1E" w:rsidP="00530071">
      <w:pPr>
        <w:jc w:val="both"/>
        <w:rPr>
          <w:b/>
          <w:sz w:val="24"/>
          <w:szCs w:val="24"/>
          <w:u w:val="single"/>
        </w:rPr>
      </w:pPr>
    </w:p>
    <w:p w14:paraId="61BAB730" w14:textId="77777777" w:rsidR="00883170" w:rsidRPr="00881A7F" w:rsidRDefault="00E92087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 xml:space="preserve">Managing the full server migration from </w:t>
      </w:r>
      <w:proofErr w:type="gramStart"/>
      <w:r w:rsidRPr="00881A7F">
        <w:rPr>
          <w:sz w:val="24"/>
          <w:szCs w:val="24"/>
        </w:rPr>
        <w:t>on-premise</w:t>
      </w:r>
      <w:proofErr w:type="gramEnd"/>
      <w:r w:rsidRPr="00881A7F">
        <w:rPr>
          <w:sz w:val="24"/>
          <w:szCs w:val="24"/>
        </w:rPr>
        <w:t xml:space="preserve"> datacentre </w:t>
      </w:r>
      <w:r w:rsidR="00BD0E0E" w:rsidRPr="00881A7F">
        <w:rPr>
          <w:sz w:val="24"/>
          <w:szCs w:val="24"/>
        </w:rPr>
        <w:t xml:space="preserve">to </w:t>
      </w:r>
      <w:r w:rsidR="00EA6E80">
        <w:rPr>
          <w:sz w:val="24"/>
          <w:szCs w:val="24"/>
        </w:rPr>
        <w:t>VMware,</w:t>
      </w:r>
      <w:r w:rsidR="00EA6E80" w:rsidRPr="00881A7F">
        <w:rPr>
          <w:sz w:val="24"/>
          <w:szCs w:val="24"/>
        </w:rPr>
        <w:t xml:space="preserve"> Azure</w:t>
      </w:r>
      <w:r w:rsidR="00BD0E0E" w:rsidRPr="00881A7F">
        <w:rPr>
          <w:sz w:val="24"/>
          <w:szCs w:val="24"/>
        </w:rPr>
        <w:t xml:space="preserve"> and AWS</w:t>
      </w:r>
    </w:p>
    <w:p w14:paraId="53128F7E" w14:textId="77777777" w:rsidR="00306122" w:rsidRPr="00881A7F" w:rsidRDefault="005C71DD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 xml:space="preserve">Migrated almost </w:t>
      </w:r>
      <w:r w:rsidR="002A24C4">
        <w:rPr>
          <w:sz w:val="24"/>
          <w:szCs w:val="24"/>
        </w:rPr>
        <w:t>700+</w:t>
      </w:r>
      <w:r w:rsidR="00306122" w:rsidRPr="00881A7F">
        <w:rPr>
          <w:sz w:val="24"/>
          <w:szCs w:val="24"/>
        </w:rPr>
        <w:t xml:space="preserve"> Servers to Azure and AWS cloud with different migration tools.</w:t>
      </w:r>
    </w:p>
    <w:p w14:paraId="0A17BF06" w14:textId="1C9E52B9" w:rsidR="003A0BB1" w:rsidRPr="00881A7F" w:rsidRDefault="003A0BB1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 xml:space="preserve">Evaluated multiple tools </w:t>
      </w:r>
      <w:r w:rsidR="00951864">
        <w:rPr>
          <w:sz w:val="24"/>
          <w:szCs w:val="24"/>
        </w:rPr>
        <w:t xml:space="preserve">like ASR, CloudEndure, Doubletake </w:t>
      </w:r>
      <w:proofErr w:type="spellStart"/>
      <w:r w:rsidR="00951864">
        <w:rPr>
          <w:sz w:val="24"/>
          <w:szCs w:val="24"/>
        </w:rPr>
        <w:t>etc</w:t>
      </w:r>
      <w:proofErr w:type="spellEnd"/>
      <w:r w:rsidR="00951864">
        <w:rPr>
          <w:sz w:val="24"/>
          <w:szCs w:val="24"/>
        </w:rPr>
        <w:t xml:space="preserve"> </w:t>
      </w:r>
      <w:r w:rsidRPr="00881A7F">
        <w:rPr>
          <w:sz w:val="24"/>
          <w:szCs w:val="24"/>
        </w:rPr>
        <w:t>and processes related to migrations</w:t>
      </w:r>
      <w:r w:rsidR="00306122" w:rsidRPr="00881A7F">
        <w:rPr>
          <w:sz w:val="24"/>
          <w:szCs w:val="24"/>
        </w:rPr>
        <w:t>.</w:t>
      </w:r>
    </w:p>
    <w:p w14:paraId="22BDE913" w14:textId="77777777" w:rsidR="003A0BB1" w:rsidRPr="00881A7F" w:rsidRDefault="003A0BB1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>Research</w:t>
      </w:r>
      <w:r w:rsidR="003B5EEF">
        <w:rPr>
          <w:sz w:val="24"/>
          <w:szCs w:val="24"/>
        </w:rPr>
        <w:t>ed on</w:t>
      </w:r>
      <w:r w:rsidRPr="00881A7F">
        <w:rPr>
          <w:sz w:val="24"/>
          <w:szCs w:val="24"/>
        </w:rPr>
        <w:t xml:space="preserve"> various Cloud Platforms like Azure –IAAS, AWS-IAAS</w:t>
      </w:r>
      <w:r w:rsidR="002A24C4">
        <w:rPr>
          <w:sz w:val="24"/>
          <w:szCs w:val="24"/>
        </w:rPr>
        <w:t>, GCP.</w:t>
      </w:r>
    </w:p>
    <w:p w14:paraId="6AA345C2" w14:textId="77777777" w:rsidR="00E92087" w:rsidRPr="00881A7F" w:rsidRDefault="003A0BB1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>Provide</w:t>
      </w:r>
      <w:r w:rsidR="003B5EEF">
        <w:rPr>
          <w:sz w:val="24"/>
          <w:szCs w:val="24"/>
        </w:rPr>
        <w:t>d</w:t>
      </w:r>
      <w:r w:rsidRPr="00881A7F">
        <w:rPr>
          <w:sz w:val="24"/>
          <w:szCs w:val="24"/>
        </w:rPr>
        <w:t xml:space="preserve"> SME support for clou</w:t>
      </w:r>
      <w:r w:rsidR="005C71DD" w:rsidRPr="00881A7F">
        <w:rPr>
          <w:sz w:val="24"/>
          <w:szCs w:val="24"/>
        </w:rPr>
        <w:t>d/server migration</w:t>
      </w:r>
      <w:r w:rsidR="00B4664F" w:rsidRPr="00881A7F">
        <w:rPr>
          <w:sz w:val="24"/>
          <w:szCs w:val="24"/>
        </w:rPr>
        <w:t>.</w:t>
      </w:r>
    </w:p>
    <w:p w14:paraId="14B804BD" w14:textId="77777777" w:rsidR="003A0BB1" w:rsidRPr="00881A7F" w:rsidRDefault="003A0BB1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>Work</w:t>
      </w:r>
      <w:r w:rsidR="003B5EEF">
        <w:rPr>
          <w:sz w:val="24"/>
          <w:szCs w:val="24"/>
        </w:rPr>
        <w:t>ed</w:t>
      </w:r>
      <w:r w:rsidRPr="00881A7F">
        <w:rPr>
          <w:sz w:val="24"/>
          <w:szCs w:val="24"/>
        </w:rPr>
        <w:t xml:space="preserve"> with application team to resolve the issues that occur in migration process.   </w:t>
      </w:r>
    </w:p>
    <w:p w14:paraId="729A714B" w14:textId="47C3F453" w:rsidR="00E92087" w:rsidRDefault="003B5EEF" w:rsidP="00530071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2A24C4">
        <w:rPr>
          <w:sz w:val="24"/>
          <w:szCs w:val="24"/>
        </w:rPr>
        <w:t>Knowledge</w:t>
      </w:r>
      <w:r>
        <w:rPr>
          <w:sz w:val="24"/>
          <w:szCs w:val="24"/>
        </w:rPr>
        <w:t xml:space="preserve"> in </w:t>
      </w:r>
      <w:r w:rsidR="00254C4A">
        <w:rPr>
          <w:sz w:val="24"/>
          <w:szCs w:val="24"/>
        </w:rPr>
        <w:t xml:space="preserve">configuring </w:t>
      </w:r>
      <w:r w:rsidR="00E92087" w:rsidRPr="00881A7F">
        <w:rPr>
          <w:sz w:val="24"/>
          <w:szCs w:val="24"/>
        </w:rPr>
        <w:t>Azure load balancer</w:t>
      </w:r>
      <w:r w:rsidR="006F6DD4">
        <w:rPr>
          <w:sz w:val="24"/>
          <w:szCs w:val="24"/>
        </w:rPr>
        <w:t xml:space="preserve"> and Application gateway</w:t>
      </w:r>
    </w:p>
    <w:p w14:paraId="4380F662" w14:textId="7E5649EC" w:rsidR="006F6DD4" w:rsidRPr="00881A7F" w:rsidRDefault="006F6DD4" w:rsidP="00530071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Knowledge on Azure PaaS based solutions and securing network through firewalls and Cloudflare</w:t>
      </w:r>
    </w:p>
    <w:p w14:paraId="29F931A6" w14:textId="77777777" w:rsidR="00E92087" w:rsidRPr="00881A7F" w:rsidRDefault="00E92087" w:rsidP="00530071">
      <w:pPr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00881A7F">
        <w:rPr>
          <w:sz w:val="24"/>
          <w:szCs w:val="24"/>
        </w:rPr>
        <w:t xml:space="preserve">Managing Servers in Azure IAAS Infrastructure. </w:t>
      </w:r>
    </w:p>
    <w:p w14:paraId="57F27A41" w14:textId="77777777" w:rsidR="005B2DEC" w:rsidRPr="00881A7F" w:rsidRDefault="003A0BB1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81A7F">
        <w:rPr>
          <w:sz w:val="24"/>
          <w:szCs w:val="24"/>
        </w:rPr>
        <w:t>Prepare Infrastructure in Cloud for Migra</w:t>
      </w:r>
      <w:r w:rsidR="00E92087" w:rsidRPr="00881A7F">
        <w:rPr>
          <w:sz w:val="24"/>
          <w:szCs w:val="24"/>
        </w:rPr>
        <w:t xml:space="preserve">tion activities                </w:t>
      </w:r>
    </w:p>
    <w:p w14:paraId="0C48FE5C" w14:textId="371EAFE1" w:rsidR="00306122" w:rsidRDefault="003B5EEF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Provided</w:t>
      </w:r>
      <w:r w:rsidR="00306122" w:rsidRPr="00881A7F">
        <w:rPr>
          <w:sz w:val="24"/>
          <w:szCs w:val="24"/>
        </w:rPr>
        <w:t xml:space="preserve"> </w:t>
      </w:r>
      <w:r>
        <w:rPr>
          <w:sz w:val="24"/>
          <w:szCs w:val="24"/>
        </w:rPr>
        <w:t>knowledge transfer sessions</w:t>
      </w:r>
      <w:r w:rsidR="00E92087" w:rsidRPr="00881A7F">
        <w:rPr>
          <w:sz w:val="24"/>
          <w:szCs w:val="24"/>
        </w:rPr>
        <w:t xml:space="preserve"> across peer group</w:t>
      </w:r>
      <w:r>
        <w:rPr>
          <w:sz w:val="24"/>
          <w:szCs w:val="24"/>
        </w:rPr>
        <w:t xml:space="preserve"> for better productivity</w:t>
      </w:r>
      <w:r w:rsidR="00306122" w:rsidRPr="00881A7F">
        <w:rPr>
          <w:sz w:val="24"/>
          <w:szCs w:val="24"/>
        </w:rPr>
        <w:t xml:space="preserve">. </w:t>
      </w:r>
    </w:p>
    <w:p w14:paraId="2F4E2720" w14:textId="77777777" w:rsidR="007A5C1E" w:rsidRDefault="007A5C1E" w:rsidP="00D84CF6">
      <w:pPr>
        <w:pStyle w:val="ListParagraph"/>
        <w:jc w:val="both"/>
        <w:rPr>
          <w:sz w:val="24"/>
          <w:szCs w:val="24"/>
        </w:rPr>
      </w:pPr>
    </w:p>
    <w:p w14:paraId="321D1554" w14:textId="2F8C4BED" w:rsidR="007A5C1E" w:rsidRDefault="007A5C1E" w:rsidP="007A5C1E">
      <w:pPr>
        <w:jc w:val="both"/>
        <w:rPr>
          <w:b/>
          <w:sz w:val="24"/>
          <w:szCs w:val="24"/>
          <w:u w:val="single"/>
        </w:rPr>
      </w:pPr>
      <w:r w:rsidRPr="007A5C1E">
        <w:rPr>
          <w:b/>
          <w:sz w:val="24"/>
          <w:szCs w:val="24"/>
          <w:u w:val="single"/>
        </w:rPr>
        <w:t xml:space="preserve">As </w:t>
      </w:r>
      <w:proofErr w:type="spellStart"/>
      <w:r w:rsidRPr="007A5C1E">
        <w:rPr>
          <w:b/>
          <w:sz w:val="24"/>
          <w:szCs w:val="24"/>
          <w:u w:val="single"/>
        </w:rPr>
        <w:t>Devops</w:t>
      </w:r>
      <w:proofErr w:type="spellEnd"/>
      <w:r w:rsidRPr="007A5C1E">
        <w:rPr>
          <w:b/>
          <w:sz w:val="24"/>
          <w:szCs w:val="24"/>
          <w:u w:val="single"/>
        </w:rPr>
        <w:t xml:space="preserve"> Engineer:</w:t>
      </w:r>
    </w:p>
    <w:p w14:paraId="34499046" w14:textId="77777777" w:rsidR="00D84CF6" w:rsidRPr="007A5C1E" w:rsidRDefault="00D84CF6" w:rsidP="007A5C1E">
      <w:pPr>
        <w:jc w:val="both"/>
        <w:rPr>
          <w:b/>
          <w:sz w:val="24"/>
          <w:szCs w:val="24"/>
          <w:u w:val="single"/>
        </w:rPr>
      </w:pPr>
    </w:p>
    <w:p w14:paraId="6FCD6236" w14:textId="3586C951" w:rsidR="007A5C1E" w:rsidRDefault="007A5C1E" w:rsidP="006F6DD4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>Experienced in Agile way of working through Jira and Sprint cycle</w:t>
      </w:r>
    </w:p>
    <w:p w14:paraId="1716F2AA" w14:textId="0EE6081D" w:rsidR="006F6DD4" w:rsidRDefault="006F6DD4" w:rsidP="006F6DD4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 xml:space="preserve">Developed CI/CD pipelines in Gitlab with Terraform as </w:t>
      </w:r>
      <w:proofErr w:type="spellStart"/>
      <w:r>
        <w:rPr>
          <w:color w:val="000000"/>
          <w:sz w:val="24"/>
          <w:szCs w:val="24"/>
          <w:lang w:eastAsia="en-CA"/>
        </w:rPr>
        <w:t>IaaC</w:t>
      </w:r>
      <w:proofErr w:type="spellEnd"/>
      <w:r>
        <w:rPr>
          <w:color w:val="000000"/>
          <w:sz w:val="24"/>
          <w:szCs w:val="24"/>
          <w:lang w:eastAsia="en-CA"/>
        </w:rPr>
        <w:t xml:space="preserve"> for Azure build deployments</w:t>
      </w:r>
    </w:p>
    <w:p w14:paraId="29D1F24A" w14:textId="342111EB" w:rsidR="007A5C1E" w:rsidRDefault="007A5C1E" w:rsidP="006F6DD4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 w:rsidRPr="007A5C1E">
        <w:rPr>
          <w:color w:val="000000"/>
          <w:sz w:val="24"/>
          <w:szCs w:val="24"/>
          <w:lang w:eastAsia="en-CA"/>
        </w:rPr>
        <w:t xml:space="preserve">Provisioned more than 30+ </w:t>
      </w:r>
      <w:r>
        <w:rPr>
          <w:color w:val="000000"/>
          <w:sz w:val="24"/>
          <w:szCs w:val="24"/>
          <w:lang w:eastAsia="en-CA"/>
        </w:rPr>
        <w:t>subscriptions</w:t>
      </w:r>
      <w:r w:rsidRPr="007A5C1E">
        <w:rPr>
          <w:color w:val="000000"/>
          <w:sz w:val="24"/>
          <w:szCs w:val="24"/>
          <w:lang w:eastAsia="en-CA"/>
        </w:rPr>
        <w:t xml:space="preserve"> </w:t>
      </w:r>
      <w:r>
        <w:rPr>
          <w:color w:val="000000"/>
          <w:sz w:val="24"/>
          <w:szCs w:val="24"/>
          <w:lang w:eastAsia="en-CA"/>
        </w:rPr>
        <w:t xml:space="preserve">with standard resources </w:t>
      </w:r>
      <w:r w:rsidRPr="007A5C1E">
        <w:rPr>
          <w:color w:val="000000"/>
          <w:sz w:val="24"/>
          <w:szCs w:val="24"/>
          <w:lang w:eastAsia="en-CA"/>
        </w:rPr>
        <w:t>in Azure through Terraform and using Gitlab pipelines</w:t>
      </w:r>
      <w:r>
        <w:rPr>
          <w:color w:val="000000"/>
          <w:sz w:val="24"/>
          <w:szCs w:val="24"/>
          <w:lang w:eastAsia="en-CA"/>
        </w:rPr>
        <w:t xml:space="preserve"> </w:t>
      </w:r>
    </w:p>
    <w:p w14:paraId="4DB45239" w14:textId="19122056" w:rsidR="007A5C1E" w:rsidRDefault="006F6DD4" w:rsidP="007A5C1E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>De</w:t>
      </w:r>
      <w:r w:rsidR="007A5C1E">
        <w:rPr>
          <w:color w:val="000000"/>
          <w:sz w:val="24"/>
          <w:szCs w:val="24"/>
          <w:lang w:eastAsia="en-CA"/>
        </w:rPr>
        <w:t xml:space="preserve">veloped </w:t>
      </w:r>
      <w:r>
        <w:rPr>
          <w:color w:val="000000"/>
          <w:sz w:val="24"/>
          <w:szCs w:val="24"/>
          <w:lang w:eastAsia="en-CA"/>
        </w:rPr>
        <w:t>PowerShell scripts for repetitive tasks in Azure</w:t>
      </w:r>
      <w:r w:rsidR="007A5C1E">
        <w:rPr>
          <w:color w:val="000000"/>
          <w:sz w:val="24"/>
          <w:szCs w:val="24"/>
          <w:lang w:eastAsia="en-CA"/>
        </w:rPr>
        <w:t>.</w:t>
      </w:r>
    </w:p>
    <w:p w14:paraId="676F3584" w14:textId="115683E2" w:rsidR="00D84CF6" w:rsidRPr="007A5C1E" w:rsidRDefault="00D84CF6" w:rsidP="007A5C1E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>Integrated Terraform Cloud with Gitlab for TF deployments.</w:t>
      </w:r>
    </w:p>
    <w:p w14:paraId="63F4CB6E" w14:textId="2AE8E7C4" w:rsidR="007A5C1E" w:rsidRDefault="007A5C1E" w:rsidP="006F6DD4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/>
          <w:sz w:val="24"/>
          <w:szCs w:val="24"/>
          <w:lang w:eastAsia="en-CA"/>
        </w:rPr>
      </w:pPr>
      <w:r>
        <w:rPr>
          <w:color w:val="000000"/>
          <w:sz w:val="24"/>
          <w:szCs w:val="24"/>
          <w:lang w:eastAsia="en-CA"/>
        </w:rPr>
        <w:t>Assessing and remediating legacy subscriptions by migrating to new environment in Azure</w:t>
      </w:r>
    </w:p>
    <w:p w14:paraId="44100F10" w14:textId="77777777" w:rsidR="007A5C1E" w:rsidRDefault="007A5C1E" w:rsidP="007A5C1E">
      <w:pPr>
        <w:shd w:val="clear" w:color="auto" w:fill="FFFFFF"/>
        <w:ind w:left="720"/>
        <w:jc w:val="both"/>
        <w:textAlignment w:val="baseline"/>
        <w:rPr>
          <w:color w:val="000000"/>
          <w:sz w:val="24"/>
          <w:szCs w:val="24"/>
          <w:lang w:eastAsia="en-CA"/>
        </w:rPr>
      </w:pPr>
    </w:p>
    <w:p w14:paraId="4B1461E7" w14:textId="65E5BA2E" w:rsidR="006F6DD4" w:rsidRPr="00881A7F" w:rsidRDefault="006F6DD4" w:rsidP="006F6DD4">
      <w:pPr>
        <w:pStyle w:val="ListParagraph"/>
        <w:jc w:val="both"/>
        <w:rPr>
          <w:sz w:val="24"/>
          <w:szCs w:val="24"/>
        </w:rPr>
      </w:pPr>
    </w:p>
    <w:p w14:paraId="6752D4BA" w14:textId="616E328A" w:rsidR="00881A7F" w:rsidRDefault="00881A7F" w:rsidP="00951864">
      <w:pPr>
        <w:pStyle w:val="ListParagraph"/>
        <w:jc w:val="both"/>
        <w:rPr>
          <w:sz w:val="24"/>
          <w:szCs w:val="24"/>
        </w:rPr>
      </w:pPr>
    </w:p>
    <w:p w14:paraId="6FB7E472" w14:textId="77777777" w:rsidR="00881A7F" w:rsidRPr="00881A7F" w:rsidRDefault="00881A7F" w:rsidP="00530071">
      <w:pPr>
        <w:pStyle w:val="ListParagraph"/>
        <w:jc w:val="both"/>
        <w:rPr>
          <w:sz w:val="24"/>
          <w:szCs w:val="24"/>
        </w:rPr>
      </w:pPr>
    </w:p>
    <w:p w14:paraId="7CC3D36F" w14:textId="77777777" w:rsidR="002742D7" w:rsidRPr="002742D7" w:rsidRDefault="002742D7" w:rsidP="00530071">
      <w:pPr>
        <w:jc w:val="both"/>
        <w:rPr>
          <w:b/>
          <w:sz w:val="24"/>
          <w:szCs w:val="24"/>
        </w:rPr>
      </w:pPr>
    </w:p>
    <w:p w14:paraId="7F934A6C" w14:textId="77777777" w:rsidR="003A0BB1" w:rsidRPr="00881A7F" w:rsidRDefault="003A0BB1" w:rsidP="00530071">
      <w:pPr>
        <w:jc w:val="both"/>
        <w:rPr>
          <w:bCs/>
          <w:sz w:val="24"/>
          <w:szCs w:val="24"/>
        </w:rPr>
      </w:pPr>
    </w:p>
    <w:p w14:paraId="509B103D" w14:textId="77777777" w:rsidR="003A0BB1" w:rsidRDefault="003A0BB1" w:rsidP="00530071">
      <w:pPr>
        <w:jc w:val="both"/>
        <w:rPr>
          <w:b/>
          <w:bCs/>
          <w:sz w:val="24"/>
          <w:szCs w:val="24"/>
          <w:u w:val="single"/>
        </w:rPr>
      </w:pPr>
      <w:r w:rsidRPr="00881A7F">
        <w:rPr>
          <w:b/>
          <w:bCs/>
          <w:sz w:val="24"/>
          <w:szCs w:val="24"/>
          <w:u w:val="single"/>
        </w:rPr>
        <w:lastRenderedPageBreak/>
        <w:t>Certifications</w:t>
      </w:r>
    </w:p>
    <w:p w14:paraId="67CAC980" w14:textId="77777777" w:rsidR="002742D7" w:rsidRPr="00881A7F" w:rsidRDefault="002742D7" w:rsidP="00530071">
      <w:pPr>
        <w:jc w:val="both"/>
        <w:rPr>
          <w:b/>
          <w:bCs/>
          <w:sz w:val="24"/>
          <w:szCs w:val="24"/>
          <w:u w:val="single"/>
        </w:rPr>
      </w:pPr>
    </w:p>
    <w:p w14:paraId="05FB6586" w14:textId="60E31E8D" w:rsidR="006F6DD4" w:rsidRDefault="006F6DD4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Micorsoft</w:t>
      </w:r>
      <w:proofErr w:type="spellEnd"/>
      <w:r>
        <w:rPr>
          <w:sz w:val="24"/>
          <w:szCs w:val="24"/>
        </w:rPr>
        <w:t>: Microsoft Azure Fundamentals (AZ-900)</w:t>
      </w:r>
    </w:p>
    <w:p w14:paraId="69A12F6E" w14:textId="041802A2" w:rsidR="002A24C4" w:rsidRDefault="002A24C4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Microsoft: </w:t>
      </w:r>
      <w:r w:rsidRPr="002A24C4">
        <w:rPr>
          <w:sz w:val="24"/>
          <w:szCs w:val="24"/>
        </w:rPr>
        <w:t>Microsoft Azure Administrator Certification Transition</w:t>
      </w:r>
      <w:r>
        <w:rPr>
          <w:sz w:val="24"/>
          <w:szCs w:val="24"/>
        </w:rPr>
        <w:t xml:space="preserve"> (AZ-102)</w:t>
      </w:r>
    </w:p>
    <w:p w14:paraId="2829BA8C" w14:textId="231E6AB7" w:rsidR="006F6DD4" w:rsidRDefault="006F6DD4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Microsoft: Microsoft Azure Architect Technologies (AZ-300)</w:t>
      </w:r>
    </w:p>
    <w:p w14:paraId="67A5796F" w14:textId="60F0B224" w:rsidR="002A24C4" w:rsidRDefault="002A24C4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AWS: AWS Certified </w:t>
      </w:r>
      <w:proofErr w:type="spellStart"/>
      <w:r>
        <w:rPr>
          <w:sz w:val="24"/>
          <w:szCs w:val="24"/>
        </w:rPr>
        <w:t>SysOps</w:t>
      </w:r>
      <w:proofErr w:type="spellEnd"/>
      <w:r>
        <w:rPr>
          <w:sz w:val="24"/>
          <w:szCs w:val="24"/>
        </w:rPr>
        <w:t xml:space="preserve"> administrator.</w:t>
      </w:r>
    </w:p>
    <w:p w14:paraId="0CEEE9BF" w14:textId="439319B4" w:rsidR="006F6DD4" w:rsidRPr="00881A7F" w:rsidRDefault="006F6DD4" w:rsidP="0053007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Hashicorp</w:t>
      </w:r>
      <w:proofErr w:type="spellEnd"/>
      <w:r>
        <w:rPr>
          <w:sz w:val="24"/>
          <w:szCs w:val="24"/>
        </w:rPr>
        <w:t xml:space="preserve"> Certified: Terraform Associate</w:t>
      </w:r>
    </w:p>
    <w:p w14:paraId="5230756F" w14:textId="77777777" w:rsidR="00E51DA8" w:rsidRDefault="00E51DA8" w:rsidP="00530071">
      <w:pPr>
        <w:jc w:val="both"/>
        <w:rPr>
          <w:bCs/>
          <w:sz w:val="24"/>
          <w:szCs w:val="24"/>
        </w:rPr>
      </w:pPr>
    </w:p>
    <w:p w14:paraId="2816028F" w14:textId="77777777" w:rsidR="002742D7" w:rsidRDefault="002742D7" w:rsidP="00530071">
      <w:pPr>
        <w:jc w:val="both"/>
        <w:rPr>
          <w:bCs/>
          <w:sz w:val="24"/>
          <w:szCs w:val="24"/>
        </w:rPr>
      </w:pPr>
    </w:p>
    <w:p w14:paraId="6F6CFC9E" w14:textId="77777777" w:rsidR="009D6A2C" w:rsidRPr="009D6A2C" w:rsidRDefault="00EA6E80" w:rsidP="009D6A2C">
      <w:pPr>
        <w:jc w:val="both"/>
        <w:rPr>
          <w:b/>
          <w:bCs/>
          <w:sz w:val="24"/>
          <w:szCs w:val="24"/>
          <w:u w:val="single"/>
        </w:rPr>
      </w:pPr>
      <w:r w:rsidRPr="009D6A2C">
        <w:rPr>
          <w:b/>
          <w:bCs/>
          <w:sz w:val="24"/>
          <w:szCs w:val="24"/>
          <w:u w:val="single"/>
        </w:rPr>
        <w:t>Personality traits</w:t>
      </w:r>
    </w:p>
    <w:p w14:paraId="43241CFA" w14:textId="77777777" w:rsidR="009D6A2C" w:rsidRPr="009D6A2C" w:rsidRDefault="009D6A2C" w:rsidP="009D6A2C">
      <w:pPr>
        <w:jc w:val="both"/>
        <w:rPr>
          <w:b/>
          <w:bCs/>
          <w:sz w:val="24"/>
          <w:szCs w:val="24"/>
          <w:u w:val="single"/>
        </w:rPr>
      </w:pPr>
      <w:r w:rsidRPr="009D6A2C">
        <w:rPr>
          <w:b/>
          <w:bCs/>
          <w:sz w:val="24"/>
          <w:szCs w:val="24"/>
          <w:u w:val="single"/>
        </w:rPr>
        <w:t xml:space="preserve"> </w:t>
      </w:r>
    </w:p>
    <w:p w14:paraId="5B788C18" w14:textId="77777777" w:rsidR="009D6A2C" w:rsidRPr="009D6A2C" w:rsidRDefault="009D6A2C" w:rsidP="009D6A2C">
      <w:pPr>
        <w:jc w:val="both"/>
        <w:rPr>
          <w:bCs/>
          <w:sz w:val="24"/>
          <w:szCs w:val="24"/>
        </w:rPr>
      </w:pPr>
    </w:p>
    <w:p w14:paraId="3AA3566D" w14:textId="77777777" w:rsidR="009D6A2C" w:rsidRPr="009D6A2C" w:rsidRDefault="009D6A2C" w:rsidP="009D6A2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D6A2C">
        <w:rPr>
          <w:sz w:val="24"/>
          <w:szCs w:val="24"/>
        </w:rPr>
        <w:t>Very ethical, highly reliable and a quick learner.</w:t>
      </w:r>
    </w:p>
    <w:p w14:paraId="2737680B" w14:textId="77777777" w:rsidR="009D6A2C" w:rsidRPr="009D6A2C" w:rsidRDefault="009D6A2C" w:rsidP="009D6A2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D6A2C">
        <w:rPr>
          <w:sz w:val="24"/>
          <w:szCs w:val="24"/>
        </w:rPr>
        <w:t>Passionate about the career and have a drive to make difference.</w:t>
      </w:r>
    </w:p>
    <w:p w14:paraId="139F3CAD" w14:textId="77777777" w:rsidR="009D6A2C" w:rsidRPr="009D6A2C" w:rsidRDefault="009D6A2C" w:rsidP="009D6A2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D6A2C">
        <w:rPr>
          <w:sz w:val="24"/>
          <w:szCs w:val="24"/>
        </w:rPr>
        <w:t xml:space="preserve">Highly motivated, </w:t>
      </w:r>
      <w:proofErr w:type="gramStart"/>
      <w:r w:rsidRPr="009D6A2C">
        <w:rPr>
          <w:sz w:val="24"/>
          <w:szCs w:val="24"/>
        </w:rPr>
        <w:t>innovative</w:t>
      </w:r>
      <w:proofErr w:type="gramEnd"/>
      <w:r w:rsidRPr="009D6A2C">
        <w:rPr>
          <w:sz w:val="24"/>
          <w:szCs w:val="24"/>
        </w:rPr>
        <w:t xml:space="preserve"> and rational thinker.</w:t>
      </w:r>
    </w:p>
    <w:p w14:paraId="5EE761AF" w14:textId="77777777" w:rsidR="009D6A2C" w:rsidRPr="009D6A2C" w:rsidRDefault="009D6A2C" w:rsidP="009D6A2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D6A2C">
        <w:rPr>
          <w:sz w:val="24"/>
          <w:szCs w:val="24"/>
        </w:rPr>
        <w:t>Good at maintaining high level of integrity and professionalism.</w:t>
      </w:r>
    </w:p>
    <w:p w14:paraId="6D9B5030" w14:textId="77777777" w:rsidR="009D6A2C" w:rsidRPr="009D6A2C" w:rsidRDefault="009D6A2C" w:rsidP="009D6A2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D6A2C">
        <w:rPr>
          <w:sz w:val="24"/>
          <w:szCs w:val="24"/>
        </w:rPr>
        <w:t>Demonstrated ability to prioritize work and meet deadlines.</w:t>
      </w:r>
    </w:p>
    <w:p w14:paraId="7A602490" w14:textId="77777777" w:rsidR="009D6A2C" w:rsidRPr="009D6A2C" w:rsidRDefault="009D6A2C" w:rsidP="009D6A2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D6A2C">
        <w:rPr>
          <w:sz w:val="24"/>
          <w:szCs w:val="24"/>
        </w:rPr>
        <w:t xml:space="preserve">Proactive, with an analytical, </w:t>
      </w:r>
      <w:proofErr w:type="gramStart"/>
      <w:r w:rsidRPr="009D6A2C">
        <w:rPr>
          <w:sz w:val="24"/>
          <w:szCs w:val="24"/>
        </w:rPr>
        <w:t>practical</w:t>
      </w:r>
      <w:proofErr w:type="gramEnd"/>
      <w:r w:rsidRPr="009D6A2C">
        <w:rPr>
          <w:sz w:val="24"/>
          <w:szCs w:val="24"/>
        </w:rPr>
        <w:t xml:space="preserve"> and systematic approach to problem solving.</w:t>
      </w:r>
    </w:p>
    <w:p w14:paraId="5567B481" w14:textId="77777777" w:rsidR="002742D7" w:rsidRDefault="009D6A2C" w:rsidP="009D6A2C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 w:rsidRPr="009D6A2C">
        <w:rPr>
          <w:sz w:val="24"/>
          <w:szCs w:val="24"/>
        </w:rPr>
        <w:t>To take more responsible and challenging tasks</w:t>
      </w:r>
    </w:p>
    <w:p w14:paraId="06848D03" w14:textId="77777777" w:rsidR="002742D7" w:rsidRPr="00881A7F" w:rsidRDefault="002742D7" w:rsidP="00530071">
      <w:pPr>
        <w:jc w:val="both"/>
        <w:rPr>
          <w:bCs/>
          <w:sz w:val="24"/>
          <w:szCs w:val="24"/>
        </w:rPr>
      </w:pPr>
    </w:p>
    <w:p w14:paraId="26225EE5" w14:textId="77777777" w:rsidR="00E51DA8" w:rsidRPr="00881A7F" w:rsidRDefault="00E51DA8" w:rsidP="00530071">
      <w:pPr>
        <w:jc w:val="both"/>
        <w:rPr>
          <w:sz w:val="24"/>
          <w:szCs w:val="24"/>
        </w:rPr>
      </w:pPr>
      <w:r w:rsidRPr="00881A7F">
        <w:rPr>
          <w:b/>
          <w:bCs/>
          <w:sz w:val="24"/>
          <w:szCs w:val="24"/>
          <w:u w:val="single"/>
        </w:rPr>
        <w:t xml:space="preserve">Personal Details: </w:t>
      </w:r>
    </w:p>
    <w:p w14:paraId="0F9F3084" w14:textId="77777777" w:rsidR="00E51DA8" w:rsidRPr="00881A7F" w:rsidRDefault="00E51DA8" w:rsidP="00530071">
      <w:pPr>
        <w:jc w:val="both"/>
        <w:rPr>
          <w:sz w:val="24"/>
          <w:szCs w:val="24"/>
        </w:rPr>
      </w:pPr>
    </w:p>
    <w:p w14:paraId="6914E9B4" w14:textId="77777777" w:rsidR="00E51DA8" w:rsidRPr="00881A7F" w:rsidRDefault="002742D7" w:rsidP="005300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="00530071" w:rsidRPr="00881A7F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E92087" w:rsidRPr="00881A7F">
        <w:rPr>
          <w:sz w:val="24"/>
          <w:szCs w:val="24"/>
        </w:rPr>
        <w:t>B</w:t>
      </w:r>
      <w:r>
        <w:rPr>
          <w:sz w:val="24"/>
          <w:szCs w:val="24"/>
        </w:rPr>
        <w:t>irth</w:t>
      </w:r>
      <w:r w:rsidR="00E92087" w:rsidRPr="00881A7F">
        <w:rPr>
          <w:sz w:val="24"/>
          <w:szCs w:val="24"/>
        </w:rPr>
        <w:tab/>
        <w:t xml:space="preserve">                 -</w:t>
      </w:r>
      <w:r w:rsidR="00E51DA8" w:rsidRPr="00881A7F">
        <w:rPr>
          <w:sz w:val="24"/>
          <w:szCs w:val="24"/>
        </w:rPr>
        <w:t xml:space="preserve">    </w:t>
      </w:r>
      <w:r w:rsidR="00E51DA8" w:rsidRPr="00881A7F">
        <w:rPr>
          <w:sz w:val="24"/>
          <w:szCs w:val="24"/>
        </w:rPr>
        <w:tab/>
      </w:r>
      <w:r w:rsidR="002A24C4">
        <w:rPr>
          <w:sz w:val="24"/>
          <w:szCs w:val="24"/>
        </w:rPr>
        <w:t>16</w:t>
      </w:r>
      <w:r w:rsidR="00E92087" w:rsidRPr="00881A7F">
        <w:rPr>
          <w:sz w:val="24"/>
          <w:szCs w:val="24"/>
        </w:rPr>
        <w:t>-0</w:t>
      </w:r>
      <w:r w:rsidR="002A24C4">
        <w:rPr>
          <w:sz w:val="24"/>
          <w:szCs w:val="24"/>
        </w:rPr>
        <w:t>8</w:t>
      </w:r>
      <w:r w:rsidR="00E92087" w:rsidRPr="00881A7F">
        <w:rPr>
          <w:sz w:val="24"/>
          <w:szCs w:val="24"/>
        </w:rPr>
        <w:t>-199</w:t>
      </w:r>
      <w:r w:rsidR="002A24C4">
        <w:rPr>
          <w:sz w:val="24"/>
          <w:szCs w:val="24"/>
        </w:rPr>
        <w:t>4</w:t>
      </w:r>
    </w:p>
    <w:p w14:paraId="62568F9B" w14:textId="77777777" w:rsidR="00E51DA8" w:rsidRPr="00881A7F" w:rsidRDefault="00E51DA8" w:rsidP="00530071">
      <w:pPr>
        <w:jc w:val="both"/>
        <w:rPr>
          <w:sz w:val="24"/>
          <w:szCs w:val="24"/>
        </w:rPr>
      </w:pPr>
    </w:p>
    <w:p w14:paraId="2DD018C2" w14:textId="77777777" w:rsidR="00E92087" w:rsidRPr="00881A7F" w:rsidRDefault="009D6A2C" w:rsidP="00530071">
      <w:pPr>
        <w:jc w:val="both"/>
        <w:rPr>
          <w:sz w:val="24"/>
          <w:szCs w:val="24"/>
        </w:rPr>
      </w:pPr>
      <w:r>
        <w:rPr>
          <w:sz w:val="24"/>
          <w:szCs w:val="24"/>
        </w:rPr>
        <w:t>Languages Known           -      English, Telugu, Hindi</w:t>
      </w:r>
      <w:r w:rsidR="00E92087" w:rsidRPr="00881A7F">
        <w:rPr>
          <w:sz w:val="24"/>
          <w:szCs w:val="24"/>
        </w:rPr>
        <w:tab/>
      </w:r>
      <w:r w:rsidR="00E92087" w:rsidRPr="00881A7F">
        <w:rPr>
          <w:sz w:val="24"/>
          <w:szCs w:val="24"/>
        </w:rPr>
        <w:tab/>
      </w:r>
    </w:p>
    <w:p w14:paraId="23529016" w14:textId="77777777" w:rsidR="009D6A2C" w:rsidRDefault="00E51DA8" w:rsidP="009D6A2C">
      <w:pPr>
        <w:jc w:val="both"/>
        <w:rPr>
          <w:sz w:val="24"/>
          <w:szCs w:val="24"/>
        </w:rPr>
      </w:pPr>
      <w:r w:rsidRPr="00881A7F">
        <w:rPr>
          <w:sz w:val="24"/>
          <w:szCs w:val="24"/>
        </w:rPr>
        <w:br/>
      </w:r>
      <w:r w:rsidR="00692AC8" w:rsidRPr="00881A7F">
        <w:rPr>
          <w:sz w:val="24"/>
          <w:szCs w:val="24"/>
        </w:rPr>
        <w:t>Present</w:t>
      </w:r>
      <w:r w:rsidRPr="00881A7F">
        <w:rPr>
          <w:sz w:val="24"/>
          <w:szCs w:val="24"/>
        </w:rPr>
        <w:t xml:space="preserve"> Address</w:t>
      </w:r>
      <w:r w:rsidR="00692AC8" w:rsidRPr="00881A7F">
        <w:rPr>
          <w:sz w:val="24"/>
          <w:szCs w:val="24"/>
        </w:rPr>
        <w:t xml:space="preserve">    </w:t>
      </w:r>
      <w:r w:rsidR="00E92087" w:rsidRPr="00881A7F">
        <w:rPr>
          <w:sz w:val="24"/>
          <w:szCs w:val="24"/>
        </w:rPr>
        <w:t xml:space="preserve">           -</w:t>
      </w:r>
      <w:r w:rsidRPr="00881A7F">
        <w:rPr>
          <w:sz w:val="24"/>
          <w:szCs w:val="24"/>
        </w:rPr>
        <w:t xml:space="preserve">    </w:t>
      </w:r>
      <w:r w:rsidR="00E92087" w:rsidRPr="00881A7F">
        <w:rPr>
          <w:sz w:val="24"/>
          <w:szCs w:val="24"/>
        </w:rPr>
        <w:t xml:space="preserve"> </w:t>
      </w:r>
      <w:r w:rsidR="002742D7">
        <w:rPr>
          <w:sz w:val="24"/>
          <w:szCs w:val="24"/>
        </w:rPr>
        <w:t xml:space="preserve"> </w:t>
      </w:r>
      <w:r w:rsidR="009D6A2C">
        <w:rPr>
          <w:sz w:val="24"/>
          <w:szCs w:val="24"/>
        </w:rPr>
        <w:t xml:space="preserve"> No 89/1, Behind </w:t>
      </w:r>
      <w:proofErr w:type="spellStart"/>
      <w:r w:rsidR="009D6A2C">
        <w:rPr>
          <w:sz w:val="24"/>
          <w:szCs w:val="24"/>
        </w:rPr>
        <w:t>Damro</w:t>
      </w:r>
      <w:proofErr w:type="spellEnd"/>
      <w:r w:rsidR="009D6A2C">
        <w:rPr>
          <w:sz w:val="24"/>
          <w:szCs w:val="24"/>
        </w:rPr>
        <w:t xml:space="preserve">, @home showroom, </w:t>
      </w:r>
    </w:p>
    <w:p w14:paraId="316E6C04" w14:textId="77777777" w:rsidR="00E92087" w:rsidRPr="00881A7F" w:rsidRDefault="009D6A2C" w:rsidP="009D6A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Marathahalli, Bengaluru - 560037</w:t>
      </w:r>
    </w:p>
    <w:p w14:paraId="7432AEFD" w14:textId="77777777" w:rsidR="008D7DDC" w:rsidRPr="00881A7F" w:rsidRDefault="008D7DDC" w:rsidP="00530071">
      <w:pPr>
        <w:jc w:val="both"/>
        <w:rPr>
          <w:sz w:val="24"/>
          <w:szCs w:val="24"/>
        </w:rPr>
      </w:pPr>
    </w:p>
    <w:p w14:paraId="5770226F" w14:textId="77777777" w:rsidR="008D7DDC" w:rsidRPr="00881A7F" w:rsidRDefault="008D7DDC" w:rsidP="00530071">
      <w:pPr>
        <w:jc w:val="both"/>
        <w:rPr>
          <w:sz w:val="24"/>
          <w:szCs w:val="24"/>
        </w:rPr>
      </w:pPr>
    </w:p>
    <w:p w14:paraId="03E5E65A" w14:textId="77777777" w:rsidR="00E51DA8" w:rsidRDefault="00E51DA8" w:rsidP="00530071">
      <w:pPr>
        <w:jc w:val="both"/>
        <w:rPr>
          <w:b/>
          <w:bCs/>
          <w:sz w:val="24"/>
          <w:szCs w:val="24"/>
          <w:u w:val="single"/>
        </w:rPr>
      </w:pPr>
      <w:r w:rsidRPr="00881A7F">
        <w:rPr>
          <w:b/>
          <w:bCs/>
          <w:sz w:val="24"/>
          <w:szCs w:val="24"/>
          <w:u w:val="single"/>
        </w:rPr>
        <w:t>Declaration</w:t>
      </w:r>
    </w:p>
    <w:p w14:paraId="25C2BEFF" w14:textId="77777777" w:rsidR="002742D7" w:rsidRPr="00881A7F" w:rsidRDefault="002742D7" w:rsidP="00530071">
      <w:pPr>
        <w:jc w:val="both"/>
        <w:rPr>
          <w:bCs/>
          <w:sz w:val="24"/>
          <w:szCs w:val="24"/>
        </w:rPr>
      </w:pPr>
    </w:p>
    <w:p w14:paraId="3B260E3C" w14:textId="77777777" w:rsidR="002742D7" w:rsidRDefault="009D6A2C" w:rsidP="00530071">
      <w:pPr>
        <w:ind w:left="60"/>
        <w:jc w:val="both"/>
        <w:rPr>
          <w:bCs/>
          <w:sz w:val="24"/>
          <w:szCs w:val="24"/>
        </w:rPr>
      </w:pPr>
      <w:r w:rsidRPr="009D6A2C">
        <w:rPr>
          <w:bCs/>
          <w:sz w:val="24"/>
          <w:szCs w:val="24"/>
        </w:rPr>
        <w:t>I hereby declare that all the above information is true with the best of my knowledge and I Affirmatively confirm that if given an opportunity to work in your esteemed organization, I will deliver my full potential in all my endeavors.</w:t>
      </w:r>
    </w:p>
    <w:p w14:paraId="3DFCE638" w14:textId="77777777" w:rsidR="009D6A2C" w:rsidRDefault="009D6A2C" w:rsidP="00530071">
      <w:pPr>
        <w:ind w:left="60"/>
        <w:jc w:val="both"/>
        <w:rPr>
          <w:bCs/>
          <w:sz w:val="24"/>
          <w:szCs w:val="24"/>
        </w:rPr>
      </w:pPr>
    </w:p>
    <w:p w14:paraId="2A18C4B1" w14:textId="77777777" w:rsidR="009D6A2C" w:rsidRDefault="009D6A2C" w:rsidP="00530071">
      <w:pPr>
        <w:ind w:left="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303B28">
        <w:rPr>
          <w:b/>
          <w:bCs/>
          <w:sz w:val="24"/>
          <w:szCs w:val="24"/>
        </w:rPr>
        <w:t>Gowthami Sivanga, M</w:t>
      </w:r>
      <w:r>
        <w:rPr>
          <w:bCs/>
          <w:sz w:val="24"/>
          <w:szCs w:val="24"/>
        </w:rPr>
        <w:t>.</w:t>
      </w:r>
    </w:p>
    <w:p w14:paraId="133E85AF" w14:textId="77777777" w:rsidR="009D6A2C" w:rsidRPr="00881A7F" w:rsidRDefault="009D6A2C" w:rsidP="00530071">
      <w:pPr>
        <w:ind w:left="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sectPr w:rsidR="009D6A2C" w:rsidRPr="00881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F6779" w14:textId="77777777" w:rsidR="00973299" w:rsidRDefault="00973299">
      <w:r>
        <w:separator/>
      </w:r>
    </w:p>
  </w:endnote>
  <w:endnote w:type="continuationSeparator" w:id="0">
    <w:p w14:paraId="3F6EFFA3" w14:textId="77777777" w:rsidR="00973299" w:rsidRDefault="0097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Microsoft JhengHei Light"/>
    <w:charset w:val="80"/>
    <w:family w:val="swiss"/>
    <w:pitch w:val="default"/>
    <w:sig w:usb0="00000000" w:usb1="00000000" w:usb2="00000000" w:usb3="00000000" w:csb0="00040001" w:csb1="00000000"/>
  </w:font>
  <w:font w:name="DejaVu Sans">
    <w:altName w:val="Microsoft JhengHei Light"/>
    <w:charset w:val="8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C71F" w14:textId="77777777" w:rsidR="00E51DA8" w:rsidRDefault="00E51D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52BAF" w14:textId="77777777" w:rsidR="00E51DA8" w:rsidRDefault="00E51D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0F6A9" w14:textId="77777777" w:rsidR="00E51DA8" w:rsidRDefault="00E51D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53045" w14:textId="77777777" w:rsidR="00973299" w:rsidRDefault="00973299">
      <w:r>
        <w:separator/>
      </w:r>
    </w:p>
  </w:footnote>
  <w:footnote w:type="continuationSeparator" w:id="0">
    <w:p w14:paraId="396C5CDD" w14:textId="77777777" w:rsidR="00973299" w:rsidRDefault="00973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CC6E1" w14:textId="77777777" w:rsidR="00951864" w:rsidRDefault="00951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532C7" w14:textId="77777777" w:rsidR="00E51DA8" w:rsidRDefault="00E51DA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FFED4" w14:textId="77777777" w:rsidR="00E51DA8" w:rsidRDefault="00E51D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cs="Arial" w:hint="default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pStyle w:val="BodyTex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2"/>
      <w:numFmt w:val="bullet"/>
      <w:pStyle w:val="Bullets"/>
      <w:lvlText w:val=""/>
      <w:lvlJc w:val="left"/>
      <w:pPr>
        <w:tabs>
          <w:tab w:val="num" w:pos="1440"/>
        </w:tabs>
        <w:ind w:left="1440" w:hanging="504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lvl w:ilvl="0"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cs="Arial" w:hint="default"/>
        <w:sz w:val="22"/>
        <w:szCs w:val="22"/>
      </w:rPr>
    </w:lvl>
  </w:abstractNum>
  <w:abstractNum w:abstractNumId="7" w15:restartNumberingAfterBreak="0">
    <w:nsid w:val="00000008"/>
    <w:multiLevelType w:val="singleLevel"/>
    <w:tmpl w:val="00000008"/>
    <w:lvl w:ilvl="0">
      <w:numFmt w:val="bullet"/>
      <w:pStyle w:val="BulletLis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322501A6"/>
    <w:multiLevelType w:val="hybridMultilevel"/>
    <w:tmpl w:val="B862F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814C9"/>
    <w:multiLevelType w:val="hybridMultilevel"/>
    <w:tmpl w:val="26EA4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D1B36"/>
    <w:multiLevelType w:val="hybridMultilevel"/>
    <w:tmpl w:val="52DC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6455D"/>
    <w:multiLevelType w:val="hybridMultilevel"/>
    <w:tmpl w:val="7A22E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A2236"/>
    <w:multiLevelType w:val="hybridMultilevel"/>
    <w:tmpl w:val="50625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43AC"/>
    <w:multiLevelType w:val="hybridMultilevel"/>
    <w:tmpl w:val="BC9068FE"/>
    <w:lvl w:ilvl="0" w:tplc="58345D38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27DE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8628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0563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CE30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90CCE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A6FD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2F71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F602E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1"/>
  </w:num>
  <w:num w:numId="10">
    <w:abstractNumId w:val="10"/>
  </w:num>
  <w:num w:numId="11">
    <w:abstractNumId w:val="9"/>
  </w:num>
  <w:num w:numId="12">
    <w:abstractNumId w:val="1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794"/>
    <w:rsid w:val="000D49E2"/>
    <w:rsid w:val="00145D4E"/>
    <w:rsid w:val="00172A27"/>
    <w:rsid w:val="001C0E53"/>
    <w:rsid w:val="001D29D7"/>
    <w:rsid w:val="00241E85"/>
    <w:rsid w:val="00254C4A"/>
    <w:rsid w:val="002742D7"/>
    <w:rsid w:val="00290CA2"/>
    <w:rsid w:val="002A24C4"/>
    <w:rsid w:val="002A28A5"/>
    <w:rsid w:val="002B7883"/>
    <w:rsid w:val="002F5CC4"/>
    <w:rsid w:val="00303B28"/>
    <w:rsid w:val="00306122"/>
    <w:rsid w:val="003262C7"/>
    <w:rsid w:val="00332932"/>
    <w:rsid w:val="0033589F"/>
    <w:rsid w:val="00376A5C"/>
    <w:rsid w:val="00393BC4"/>
    <w:rsid w:val="003A0BB1"/>
    <w:rsid w:val="003A1FBC"/>
    <w:rsid w:val="003B5EEF"/>
    <w:rsid w:val="003C60E5"/>
    <w:rsid w:val="00405B5F"/>
    <w:rsid w:val="004360DC"/>
    <w:rsid w:val="004606AA"/>
    <w:rsid w:val="00474535"/>
    <w:rsid w:val="00521339"/>
    <w:rsid w:val="00530071"/>
    <w:rsid w:val="005A3454"/>
    <w:rsid w:val="005B2DEC"/>
    <w:rsid w:val="005B6A99"/>
    <w:rsid w:val="005C1508"/>
    <w:rsid w:val="005C71DD"/>
    <w:rsid w:val="00600541"/>
    <w:rsid w:val="00692AC8"/>
    <w:rsid w:val="006F6DD4"/>
    <w:rsid w:val="00713E21"/>
    <w:rsid w:val="00733614"/>
    <w:rsid w:val="007A5C1E"/>
    <w:rsid w:val="00846ECE"/>
    <w:rsid w:val="00881A7F"/>
    <w:rsid w:val="00883170"/>
    <w:rsid w:val="008B5937"/>
    <w:rsid w:val="008D7DDC"/>
    <w:rsid w:val="008E4B37"/>
    <w:rsid w:val="008E63AE"/>
    <w:rsid w:val="00951864"/>
    <w:rsid w:val="00973299"/>
    <w:rsid w:val="009C4E30"/>
    <w:rsid w:val="009C67BA"/>
    <w:rsid w:val="009D6A2C"/>
    <w:rsid w:val="00A12685"/>
    <w:rsid w:val="00A2036D"/>
    <w:rsid w:val="00A30E91"/>
    <w:rsid w:val="00A31C6B"/>
    <w:rsid w:val="00B04474"/>
    <w:rsid w:val="00B223AF"/>
    <w:rsid w:val="00B4664F"/>
    <w:rsid w:val="00BA5CF2"/>
    <w:rsid w:val="00BB7066"/>
    <w:rsid w:val="00BD0E0E"/>
    <w:rsid w:val="00BD2E6F"/>
    <w:rsid w:val="00C3145A"/>
    <w:rsid w:val="00C4168A"/>
    <w:rsid w:val="00C51CDF"/>
    <w:rsid w:val="00C54D70"/>
    <w:rsid w:val="00C63A01"/>
    <w:rsid w:val="00C93A07"/>
    <w:rsid w:val="00CC7358"/>
    <w:rsid w:val="00CE0254"/>
    <w:rsid w:val="00D65A56"/>
    <w:rsid w:val="00D84CF6"/>
    <w:rsid w:val="00E14884"/>
    <w:rsid w:val="00E16971"/>
    <w:rsid w:val="00E51DA8"/>
    <w:rsid w:val="00E537FE"/>
    <w:rsid w:val="00E75AC8"/>
    <w:rsid w:val="00E92087"/>
    <w:rsid w:val="00EA6E80"/>
    <w:rsid w:val="00EB45F3"/>
    <w:rsid w:val="00ED4C08"/>
    <w:rsid w:val="00EF59EF"/>
    <w:rsid w:val="00F775F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7E9DC9"/>
  <w15:chartTrackingRefBased/>
  <w15:docId w15:val="{CDF4DFC2-B041-4B66-93CA-4EA92F57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6"/>
    <w:lsdException w:name="footer" w:uiPriority="6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7"/>
    <w:lsdException w:name="Title" w:uiPriority="7" w:qFormat="1"/>
    <w:lsdException w:name="Body Text" w:uiPriority="7"/>
    <w:lsdException w:name="Body Text Inden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rPr>
      <w:lang w:eastAsia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tabs>
        <w:tab w:val="left" w:pos="720"/>
      </w:tabs>
      <w:outlineLvl w:val="2"/>
    </w:pPr>
    <w:rPr>
      <w:rFonts w:ascii="Verdana" w:hAnsi="Verdana" w:cs="Verdana"/>
      <w:b/>
      <w:sz w:val="22"/>
      <w:u w:val="single"/>
      <w:lang w:val="fr-FR"/>
    </w:rPr>
  </w:style>
  <w:style w:type="paragraph" w:styleId="Heading4">
    <w:name w:val="heading 4"/>
    <w:basedOn w:val="Normal"/>
    <w:next w:val="Normal"/>
    <w:uiPriority w:val="6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1008"/>
      </w:tabs>
      <w:outlineLvl w:val="4"/>
    </w:pPr>
    <w:rPr>
      <w:rFonts w:ascii="Verdana" w:hAnsi="Verdana" w:cs="Verdana"/>
      <w:b/>
      <w:i/>
      <w:iCs/>
      <w:sz w:val="22"/>
      <w:u w:val="single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tabs>
        <w:tab w:val="left" w:pos="1152"/>
      </w:tabs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uiPriority w:val="6"/>
    <w:qFormat/>
    <w:pPr>
      <w:keepNext/>
      <w:numPr>
        <w:ilvl w:val="6"/>
        <w:numId w:val="1"/>
      </w:numPr>
      <w:tabs>
        <w:tab w:val="left" w:pos="1296"/>
      </w:tabs>
      <w:jc w:val="both"/>
      <w:outlineLvl w:val="6"/>
    </w:pPr>
    <w:rPr>
      <w:b/>
      <w:spacing w:val="4"/>
      <w:sz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tabs>
        <w:tab w:val="left" w:pos="1440"/>
      </w:tabs>
      <w:ind w:left="2160" w:firstLine="720"/>
      <w:jc w:val="both"/>
      <w:outlineLvl w:val="7"/>
    </w:pPr>
    <w:rPr>
      <w:b/>
      <w:bCs/>
      <w:sz w:val="26"/>
      <w:u w:val="single"/>
      <w:lang w:val="fr-FR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tabs>
        <w:tab w:val="left" w:pos="1584"/>
      </w:tabs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6z0">
    <w:name w:val="WW8Num6z0"/>
    <w:uiPriority w:val="3"/>
    <w:rPr>
      <w:rFonts w:ascii="Wingdings" w:hAnsi="Wingdings" w:cs="Arial" w:hint="default"/>
    </w:rPr>
  </w:style>
  <w:style w:type="character" w:customStyle="1" w:styleId="WW8Num1z3">
    <w:name w:val="WW8Num1z3"/>
    <w:uiPriority w:val="3"/>
  </w:style>
  <w:style w:type="character" w:customStyle="1" w:styleId="help">
    <w:name w:val="help"/>
    <w:basedOn w:val="WW-DefaultParagraphFont"/>
    <w:uiPriority w:val="6"/>
  </w:style>
  <w:style w:type="character" w:customStyle="1" w:styleId="WW8Num9z0">
    <w:name w:val="WW8Num9z0"/>
    <w:uiPriority w:val="3"/>
    <w:rPr>
      <w:rFonts w:ascii="Wingdings" w:hAnsi="Wingdings" w:cs="Arial" w:hint="default"/>
    </w:rPr>
  </w:style>
  <w:style w:type="character" w:customStyle="1" w:styleId="WW8Num1z8">
    <w:name w:val="WW8Num1z8"/>
    <w:uiPriority w:val="3"/>
  </w:style>
  <w:style w:type="character" w:customStyle="1" w:styleId="WW8Num1z4">
    <w:name w:val="WW8Num1z4"/>
    <w:uiPriority w:val="3"/>
  </w:style>
  <w:style w:type="character" w:customStyle="1" w:styleId="WW8Num1z2">
    <w:name w:val="WW8Num1z2"/>
    <w:uiPriority w:val="3"/>
  </w:style>
  <w:style w:type="character" w:customStyle="1" w:styleId="WW8Num7z0">
    <w:name w:val="WW8Num7z0"/>
    <w:uiPriority w:val="3"/>
    <w:rPr>
      <w:rFonts w:ascii="Wingdings" w:hAnsi="Wingdings" w:cs="Arial" w:hint="default"/>
    </w:rPr>
  </w:style>
  <w:style w:type="character" w:customStyle="1" w:styleId="WW8Num4z0">
    <w:name w:val="WW8Num4z0"/>
    <w:uiPriority w:val="3"/>
    <w:rPr>
      <w:rFonts w:ascii="Wingdings" w:hAnsi="Wingdings" w:cs="Wingdings" w:hint="default"/>
      <w:sz w:val="22"/>
      <w:szCs w:val="22"/>
    </w:rPr>
  </w:style>
  <w:style w:type="character" w:customStyle="1" w:styleId="WW8Num1z1">
    <w:name w:val="WW8Num1z1"/>
    <w:uiPriority w:val="3"/>
  </w:style>
  <w:style w:type="character" w:styleId="Strong">
    <w:name w:val="Strong"/>
    <w:uiPriority w:val="7"/>
    <w:qFormat/>
    <w:rPr>
      <w:b/>
      <w:bCs/>
    </w:rPr>
  </w:style>
  <w:style w:type="character" w:styleId="Hyperlink">
    <w:name w:val="Hyperlink"/>
    <w:uiPriority w:val="7"/>
    <w:rPr>
      <w:color w:val="0000FF"/>
      <w:u w:val="single"/>
    </w:rPr>
  </w:style>
  <w:style w:type="character" w:customStyle="1" w:styleId="WW-DefaultParagraphFont">
    <w:name w:val="WW-Default Paragraph Font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8Num13z0">
    <w:name w:val="WW8Num13z0"/>
    <w:uiPriority w:val="3"/>
    <w:rPr>
      <w:rFonts w:ascii="Symbol" w:hAnsi="Symbol" w:cs="Symbol" w:hint="default"/>
    </w:rPr>
  </w:style>
  <w:style w:type="character" w:customStyle="1" w:styleId="WW8Num3z0">
    <w:name w:val="WW8Num3z0"/>
    <w:uiPriority w:val="3"/>
    <w:rPr>
      <w:rFonts w:ascii="Wingdings" w:hAnsi="Wingdings" w:cs="Arial" w:hint="default"/>
    </w:rPr>
  </w:style>
  <w:style w:type="character" w:customStyle="1" w:styleId="WW8Num8z0">
    <w:name w:val="WW8Num8z0"/>
    <w:uiPriority w:val="3"/>
    <w:rPr>
      <w:rFonts w:ascii="Symbol" w:hAnsi="Symbol" w:cs="Symbol" w:hint="default"/>
    </w:rPr>
  </w:style>
  <w:style w:type="character" w:customStyle="1" w:styleId="WW8Num5z0">
    <w:name w:val="WW8Num5z0"/>
    <w:uiPriority w:val="3"/>
    <w:rPr>
      <w:rFonts w:ascii="Wingdings" w:hAnsi="Wingdings" w:cs="Arial" w:hint="default"/>
      <w:sz w:val="22"/>
      <w:szCs w:val="22"/>
    </w:rPr>
  </w:style>
  <w:style w:type="character" w:customStyle="1" w:styleId="WW8Num1z6">
    <w:name w:val="WW8Num1z6"/>
    <w:uiPriority w:val="3"/>
  </w:style>
  <w:style w:type="character" w:customStyle="1" w:styleId="WW8Num12z0">
    <w:name w:val="WW8Num12z0"/>
    <w:uiPriority w:val="3"/>
    <w:rPr>
      <w:rFonts w:ascii="Wingdings" w:hAnsi="Wingdings" w:cs="Arial" w:hint="default"/>
      <w:sz w:val="22"/>
      <w:szCs w:val="22"/>
    </w:rPr>
  </w:style>
  <w:style w:type="character" w:customStyle="1" w:styleId="WW8Num2z0">
    <w:name w:val="WW8Num2z0"/>
    <w:uiPriority w:val="3"/>
    <w:rPr>
      <w:rFonts w:ascii="Wingdings" w:hAnsi="Wingdings" w:cs="Arial" w:hint="default"/>
    </w:rPr>
  </w:style>
  <w:style w:type="character" w:customStyle="1" w:styleId="WW8Num1z5">
    <w:name w:val="WW8Num1z5"/>
    <w:uiPriority w:val="3"/>
  </w:style>
  <w:style w:type="character" w:customStyle="1" w:styleId="WW8Num1z0">
    <w:name w:val="WW8Num1z0"/>
    <w:uiPriority w:val="3"/>
  </w:style>
  <w:style w:type="character" w:customStyle="1" w:styleId="HTMLTypewriter1">
    <w:name w:val="HTML Typewriter1"/>
    <w:uiPriority w:val="4"/>
    <w:rPr>
      <w:rFonts w:ascii="Courier New" w:eastAsia="Courier New" w:hAnsi="Courier New" w:cs="Courier New"/>
      <w:sz w:val="20"/>
      <w:szCs w:val="20"/>
    </w:rPr>
  </w:style>
  <w:style w:type="character" w:customStyle="1" w:styleId="WW8Num11z0">
    <w:name w:val="WW8Num11z0"/>
    <w:uiPriority w:val="3"/>
    <w:rPr>
      <w:rFonts w:ascii="Wingdings" w:hAnsi="Wingdings" w:cs="Wingdings" w:hint="default"/>
    </w:rPr>
  </w:style>
  <w:style w:type="character" w:customStyle="1" w:styleId="DefaultParagraphFont1">
    <w:name w:val="Default Paragraph Font1"/>
    <w:uiPriority w:val="6"/>
  </w:style>
  <w:style w:type="character" w:customStyle="1" w:styleId="WW8Num10z0">
    <w:name w:val="WW8Num10z0"/>
    <w:uiPriority w:val="3"/>
    <w:rPr>
      <w:rFonts w:ascii="Symbol" w:hAnsi="Symbol" w:cs="Symbol" w:hint="default"/>
      <w:color w:val="auto"/>
    </w:rPr>
  </w:style>
  <w:style w:type="character" w:customStyle="1" w:styleId="WW8Num1z7">
    <w:name w:val="WW8Num1z7"/>
    <w:uiPriority w:val="3"/>
  </w:style>
  <w:style w:type="paragraph" w:styleId="BodyTextIndent">
    <w:name w:val="Body Text Indent"/>
    <w:basedOn w:val="Normal"/>
    <w:uiPriority w:val="7"/>
    <w:pPr>
      <w:ind w:left="2160" w:hanging="2160"/>
      <w:jc w:val="both"/>
    </w:pPr>
    <w:rPr>
      <w:rFonts w:ascii="Verdana" w:hAnsi="Verdana" w:cs="Verdana"/>
      <w:sz w:val="22"/>
    </w:rPr>
  </w:style>
  <w:style w:type="paragraph" w:styleId="Footer">
    <w:name w:val="footer"/>
    <w:basedOn w:val="Normal"/>
    <w:uiPriority w:val="6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6"/>
    <w:pPr>
      <w:suppressLineNumbers/>
      <w:tabs>
        <w:tab w:val="center" w:pos="4320"/>
        <w:tab w:val="right" w:pos="8640"/>
      </w:tabs>
    </w:pPr>
  </w:style>
  <w:style w:type="paragraph" w:styleId="List">
    <w:name w:val="List"/>
    <w:basedOn w:val="BodyText"/>
    <w:uiPriority w:val="7"/>
  </w:style>
  <w:style w:type="paragraph" w:styleId="BodyText">
    <w:name w:val="Body Text"/>
    <w:basedOn w:val="Normal"/>
    <w:uiPriority w:val="7"/>
    <w:pPr>
      <w:tabs>
        <w:tab w:val="left" w:pos="720"/>
      </w:tabs>
      <w:spacing w:line="360" w:lineRule="auto"/>
      <w:jc w:val="both"/>
    </w:pPr>
    <w:rPr>
      <w:rFonts w:ascii="Verdana" w:hAnsi="Verdana" w:cs="Verdana"/>
      <w:sz w:val="22"/>
    </w:rPr>
  </w:style>
  <w:style w:type="paragraph" w:customStyle="1" w:styleId="Standard">
    <w:name w:val="Standard"/>
    <w:uiPriority w:val="6"/>
    <w:pPr>
      <w:widowControl w:val="0"/>
      <w:autoSpaceDE w:val="0"/>
    </w:pPr>
    <w:rPr>
      <w:rFonts w:eastAsia="Arial"/>
      <w:sz w:val="24"/>
      <w:szCs w:val="24"/>
      <w:lang w:eastAsia="ar-SA"/>
    </w:rPr>
  </w:style>
  <w:style w:type="paragraph" w:customStyle="1" w:styleId="NormalWeb1">
    <w:name w:val="Normal (Web)1"/>
    <w:basedOn w:val="Normal"/>
    <w:uiPriority w:val="7"/>
    <w:pPr>
      <w:suppressAutoHyphens/>
      <w:spacing w:before="100" w:after="100"/>
      <w:jc w:val="both"/>
    </w:pPr>
    <w:rPr>
      <w:rFonts w:ascii="Verdana" w:hAnsi="Verdana" w:cs="Verdana"/>
      <w:color w:val="CCCCCC"/>
      <w:sz w:val="18"/>
      <w:szCs w:val="18"/>
    </w:rPr>
  </w:style>
  <w:style w:type="paragraph" w:customStyle="1" w:styleId="BodyTextIndent31">
    <w:name w:val="Body Text Indent 31"/>
    <w:basedOn w:val="Normal"/>
    <w:uiPriority w:val="6"/>
    <w:pPr>
      <w:spacing w:line="360" w:lineRule="auto"/>
      <w:ind w:firstLine="720"/>
      <w:jc w:val="both"/>
    </w:pPr>
    <w:rPr>
      <w:rFonts w:ascii="Verdana" w:hAnsi="Verdana" w:cs="Verdana"/>
      <w:b/>
      <w:sz w:val="22"/>
    </w:rPr>
  </w:style>
  <w:style w:type="paragraph" w:styleId="Subtitle">
    <w:name w:val="Subtitle"/>
    <w:basedOn w:val="Normal"/>
    <w:next w:val="BodyText"/>
    <w:uiPriority w:val="6"/>
    <w:qFormat/>
    <w:rPr>
      <w:rFonts w:ascii="Arial" w:hAnsi="Arial" w:cs="Arial"/>
      <w:b/>
      <w:bCs/>
      <w:sz w:val="32"/>
      <w:szCs w:val="32"/>
    </w:rPr>
  </w:style>
  <w:style w:type="paragraph" w:customStyle="1" w:styleId="Level3">
    <w:name w:val="Level 3"/>
    <w:basedOn w:val="Normal"/>
    <w:uiPriority w:val="7"/>
    <w:pPr>
      <w:spacing w:after="240"/>
      <w:jc w:val="both"/>
    </w:pPr>
    <w:rPr>
      <w:sz w:val="24"/>
      <w:lang w:val="en-GB"/>
    </w:rPr>
  </w:style>
  <w:style w:type="paragraph" w:styleId="Title">
    <w:name w:val="Title"/>
    <w:basedOn w:val="Normal"/>
    <w:next w:val="Subtitle"/>
    <w:uiPriority w:val="7"/>
    <w:qFormat/>
    <w:pPr>
      <w:jc w:val="center"/>
    </w:pPr>
    <w:rPr>
      <w:rFonts w:ascii="Georgia" w:hAnsi="Georgia" w:cs="Lucida Sans Unicode"/>
      <w:b/>
      <w:bCs/>
      <w:caps/>
      <w:sz w:val="36"/>
      <w:szCs w:val="24"/>
    </w:rPr>
  </w:style>
  <w:style w:type="paragraph" w:customStyle="1" w:styleId="WW-BodyText2">
    <w:name w:val="WW-Body Text 2"/>
    <w:basedOn w:val="Normal"/>
    <w:uiPriority w:val="2"/>
    <w:pPr>
      <w:suppressAutoHyphens/>
    </w:pPr>
    <w:rPr>
      <w:color w:val="000000"/>
      <w:sz w:val="22"/>
      <w:szCs w:val="22"/>
    </w:rPr>
  </w:style>
  <w:style w:type="paragraph" w:customStyle="1" w:styleId="PlainText1">
    <w:name w:val="Plain Text1"/>
    <w:basedOn w:val="Normal"/>
    <w:uiPriority w:val="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BodyText3">
    <w:name w:val="Body Text3"/>
    <w:basedOn w:val="BodyText"/>
    <w:uiPriority w:val="6"/>
    <w:pPr>
      <w:numPr>
        <w:numId w:val="2"/>
      </w:numPr>
      <w:tabs>
        <w:tab w:val="clear" w:pos="720"/>
        <w:tab w:val="left" w:pos="1440"/>
      </w:tabs>
      <w:spacing w:after="120" w:line="240" w:lineRule="auto"/>
      <w:jc w:val="left"/>
    </w:pPr>
    <w:rPr>
      <w:sz w:val="20"/>
      <w:szCs w:val="24"/>
    </w:rPr>
  </w:style>
  <w:style w:type="paragraph" w:customStyle="1" w:styleId="WW-PlainText">
    <w:name w:val="WW-Plain Text"/>
    <w:basedOn w:val="Normal"/>
    <w:uiPriority w:val="2"/>
    <w:pPr>
      <w:suppressAutoHyphens/>
    </w:pPr>
    <w:rPr>
      <w:rFonts w:ascii="Courier New" w:hAnsi="Courier New" w:cs="Courier New"/>
    </w:r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BulletList">
    <w:name w:val="Bullet List"/>
    <w:basedOn w:val="Normal"/>
    <w:uiPriority w:val="6"/>
    <w:pPr>
      <w:numPr>
        <w:numId w:val="3"/>
      </w:numPr>
      <w:tabs>
        <w:tab w:val="left" w:pos="0"/>
      </w:tabs>
    </w:pPr>
    <w:rPr>
      <w:rFonts w:ascii="Trebuchet MS" w:hAnsi="Trebuchet MS" w:cs="Trebuchet MS"/>
    </w:rPr>
  </w:style>
  <w:style w:type="paragraph" w:customStyle="1" w:styleId="BodyText31">
    <w:name w:val="Body Text 31"/>
    <w:basedOn w:val="Normal"/>
    <w:uiPriority w:val="6"/>
    <w:pPr>
      <w:spacing w:after="120"/>
    </w:pPr>
    <w:rPr>
      <w:sz w:val="16"/>
      <w:szCs w:val="16"/>
    </w:rPr>
  </w:style>
  <w:style w:type="paragraph" w:customStyle="1" w:styleId="Index">
    <w:name w:val="Index"/>
    <w:basedOn w:val="Normal"/>
    <w:uiPriority w:val="6"/>
    <w:pPr>
      <w:suppressLineNumbers/>
    </w:pPr>
  </w:style>
  <w:style w:type="paragraph" w:customStyle="1" w:styleId="Bullets">
    <w:name w:val="Bullets"/>
    <w:basedOn w:val="Normal"/>
    <w:uiPriority w:val="6"/>
    <w:pPr>
      <w:numPr>
        <w:numId w:val="4"/>
      </w:numPr>
      <w:tabs>
        <w:tab w:val="left" w:pos="1440"/>
      </w:tabs>
    </w:pPr>
    <w:rPr>
      <w:color w:val="000000"/>
      <w:sz w:val="24"/>
    </w:rPr>
  </w:style>
  <w:style w:type="paragraph" w:customStyle="1" w:styleId="BodyTextIndent21">
    <w:name w:val="Body Text Indent 21"/>
    <w:basedOn w:val="Normal"/>
    <w:uiPriority w:val="6"/>
    <w:pPr>
      <w:ind w:left="720" w:hanging="720"/>
      <w:jc w:val="both"/>
    </w:pPr>
    <w:rPr>
      <w:rFonts w:ascii="Verdana" w:hAnsi="Verdana" w:cs="Verdana"/>
      <w:sz w:val="22"/>
    </w:rPr>
  </w:style>
  <w:style w:type="paragraph" w:customStyle="1" w:styleId="BodyText21">
    <w:name w:val="Body Text 21"/>
    <w:basedOn w:val="Normal"/>
    <w:uiPriority w:val="6"/>
    <w:pPr>
      <w:jc w:val="both"/>
    </w:pPr>
    <w:rPr>
      <w:sz w:val="24"/>
    </w:rPr>
  </w:style>
  <w:style w:type="paragraph" w:customStyle="1" w:styleId="Achievement">
    <w:name w:val="Achievement"/>
    <w:basedOn w:val="BodyText"/>
    <w:uiPriority w:val="6"/>
    <w:pPr>
      <w:numPr>
        <w:numId w:val="5"/>
      </w:numPr>
      <w:tabs>
        <w:tab w:val="left" w:pos="720"/>
      </w:tabs>
      <w:suppressAutoHyphens/>
      <w:spacing w:after="60" w:line="220" w:lineRule="atLeast"/>
      <w:ind w:left="0" w:firstLine="0"/>
    </w:pPr>
    <w:rPr>
      <w:rFonts w:ascii="Arial" w:hAnsi="Arial" w:cs="Arial"/>
      <w:spacing w:val="-5"/>
      <w:sz w:val="20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Normaljustified">
    <w:name w:val="Normal+justified"/>
    <w:basedOn w:val="Normal"/>
    <w:uiPriority w:val="7"/>
    <w:pPr>
      <w:spacing w:line="360" w:lineRule="auto"/>
      <w:jc w:val="both"/>
    </w:pPr>
    <w:rPr>
      <w:bCs/>
      <w:color w:val="000000"/>
      <w:sz w:val="24"/>
      <w:szCs w:val="24"/>
    </w:rPr>
  </w:style>
  <w:style w:type="paragraph" w:styleId="ListParagraph">
    <w:name w:val="List Paragraph"/>
    <w:basedOn w:val="Normal"/>
    <w:qFormat/>
    <w:rsid w:val="003A0BB1"/>
    <w:pPr>
      <w:ind w:left="720"/>
      <w:contextualSpacing/>
    </w:pPr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677</Words>
  <Characters>3863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Libin Mathew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Libin Mathew</dc:title>
  <dc:subject/>
  <dc:creator/>
  <cp:keywords/>
  <cp:lastModifiedBy>Sivanga M, Gowthami</cp:lastModifiedBy>
  <cp:revision>90</cp:revision>
  <dcterms:created xsi:type="dcterms:W3CDTF">2018-09-23T19:40:00Z</dcterms:created>
  <dcterms:modified xsi:type="dcterms:W3CDTF">2021-08-03T10:48:00Z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