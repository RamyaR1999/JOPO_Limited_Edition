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heme="minorHAnsi" w:hAnsiTheme="minorHAnsi"/>
          <w:b/>
          <w:sz w:val="22"/>
          <w:szCs w:val="22"/>
        </w:rPr>
      </w:pP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 xml:space="preserve">         </w:t>
      </w:r>
      <w:r>
        <w:rPr>
          <w:rFonts w:asciiTheme="minorHAnsi" w:hAnsiTheme="minorHAnsi"/>
          <w:b/>
          <w:sz w:val="22"/>
          <w:szCs w:val="22"/>
        </w:rPr>
        <w:t>Perugu Vikram Babu</w:t>
      </w:r>
    </w:p>
    <w:p>
      <w:pPr>
        <w:numPr>
          <w:ilvl w:val="3"/>
          <w:numId w:val="1"/>
        </w:numPr>
        <w:spacing w:line="276" w:lineRule="auto"/>
        <w:rPr>
          <w:rFonts w:asciiTheme="minorHAnsi" w:hAnsiTheme="minorHAnsi"/>
          <w:b/>
          <w:sz w:val="22"/>
          <w:szCs w:val="22"/>
        </w:rPr>
      </w:pPr>
      <w:r>
        <w:rPr>
          <w:rFonts w:asciiTheme="minorHAnsi" w:hAnsiTheme="minorHAnsi"/>
          <w:b/>
          <w:sz w:val="22"/>
          <w:szCs w:val="22"/>
        </w:rPr>
        <w:t xml:space="preserve">                                             </w:t>
      </w:r>
      <w:bookmarkStart w:id="1" w:name="_GoBack"/>
      <w:r>
        <w:rPr>
          <w:rFonts w:asciiTheme="minorHAnsi" w:hAnsiTheme="minorHAnsi"/>
          <w:b/>
          <w:sz w:val="22"/>
          <w:szCs w:val="22"/>
        </w:rPr>
        <w:t>peruguvikram21@gmail.com</w:t>
      </w:r>
    </w:p>
    <w:p>
      <w:pPr>
        <w:numPr>
          <w:ilvl w:val="3"/>
          <w:numId w:val="1"/>
        </w:numPr>
        <w:spacing w:line="276" w:lineRule="auto"/>
        <w:rPr>
          <w:rFonts w:asciiTheme="minorHAnsi" w:hAnsiTheme="minorHAnsi"/>
          <w:b/>
          <w:sz w:val="22"/>
          <w:szCs w:val="22"/>
        </w:rPr>
      </w:pPr>
      <w:r>
        <w:rPr>
          <w:rFonts w:asciiTheme="minorHAnsi" w:hAnsiTheme="minorHAnsi"/>
          <w:b/>
          <w:sz w:val="22"/>
          <w:szCs w:val="22"/>
        </w:rPr>
        <w:t xml:space="preserve">                                                     </w:t>
      </w:r>
      <w:r>
        <w:rPr>
          <w:rFonts w:asciiTheme="minorHAnsi" w:hAnsiTheme="minorHAnsi"/>
          <w:b/>
          <w:sz w:val="22"/>
          <w:szCs w:val="22"/>
          <w:lang w:val="fr-FR"/>
        </w:rPr>
        <w:t>+91-9133460072</w:t>
      </w:r>
      <w:r>
        <w:rPr>
          <w:rFonts w:asciiTheme="minorHAnsi" w:hAnsiTheme="minorHAnsi"/>
          <w:b/>
          <w:sz w:val="22"/>
          <w:szCs w:val="22"/>
        </w:rPr>
        <w:t xml:space="preserve"> </w:t>
      </w:r>
      <w:bookmarkEnd w:id="1"/>
      <w:r>
        <w:rPr>
          <w:rFonts w:asciiTheme="minorHAnsi" w:hAnsiTheme="minorHAnsi"/>
          <w:b/>
          <w:sz w:val="22"/>
          <w:szCs w:val="22"/>
        </w:rPr>
        <w:t xml:space="preserve">                                                                                                                               </w:t>
      </w:r>
    </w:p>
    <w:p>
      <w:pPr>
        <w:spacing w:line="276" w:lineRule="auto"/>
        <w:ind w:left="101"/>
        <w:rPr>
          <w:rFonts w:asciiTheme="minorHAnsi" w:hAnsiTheme="minorHAnsi"/>
          <w:sz w:val="22"/>
          <w:szCs w:val="22"/>
        </w:rPr>
      </w:pPr>
      <w:r>
        <w:rPr>
          <w:rFonts w:asciiTheme="minorHAnsi" w:hAnsiTheme="minorHAnsi"/>
          <w:sz w:val="22"/>
          <w:szCs w:val="22"/>
        </w:rPr>
        <w:tab/>
      </w:r>
    </w:p>
    <w:p>
      <w:pPr>
        <w:spacing w:line="276" w:lineRule="auto"/>
        <w:ind w:right="36"/>
        <w:rPr>
          <w:rFonts w:asciiTheme="minorHAnsi" w:hAnsiTheme="minorHAnsi"/>
          <w:b/>
          <w:sz w:val="22"/>
          <w:szCs w:val="22"/>
        </w:rPr>
      </w:pPr>
      <w:r>
        <w:rPr>
          <w:rFonts w:asciiTheme="minorHAnsi" w:hAnsiTheme="minorHAnsi"/>
          <w:b/>
          <w:sz w:val="22"/>
          <w:szCs w:val="22"/>
        </w:rPr>
        <w:t>Summary:</w:t>
      </w:r>
    </w:p>
    <w:p>
      <w:pPr>
        <w:spacing w:line="276" w:lineRule="auto"/>
        <w:ind w:left="270"/>
        <w:rPr>
          <w:rFonts w:asciiTheme="minorHAnsi" w:hAnsiTheme="minorHAnsi"/>
          <w:sz w:val="22"/>
          <w:szCs w:val="22"/>
        </w:rPr>
      </w:pPr>
      <w:r>
        <w:rPr>
          <w:rFonts w:asciiTheme="minorHAnsi" w:hAnsiTheme="minorHAnsi"/>
          <w:sz w:val="22"/>
          <w:szCs w:val="22"/>
        </w:rPr>
        <w:t>Holding around 4 years of experience as a Java Programmer in application development technologies based on</w:t>
      </w:r>
      <w:r>
        <w:rPr>
          <w:rFonts w:asciiTheme="minorHAnsi" w:hAnsiTheme="minorHAnsi"/>
          <w:b/>
          <w:bCs/>
          <w:sz w:val="22"/>
          <w:szCs w:val="22"/>
        </w:rPr>
        <w:t xml:space="preserve"> Client</w:t>
      </w:r>
      <w:r>
        <w:rPr>
          <w:rFonts w:asciiTheme="minorHAnsi" w:hAnsiTheme="minorHAnsi"/>
          <w:sz w:val="22"/>
          <w:szCs w:val="22"/>
        </w:rPr>
        <w:t xml:space="preserve"> and</w:t>
      </w:r>
      <w:r>
        <w:rPr>
          <w:rFonts w:asciiTheme="minorHAnsi" w:hAnsiTheme="minorHAnsi"/>
          <w:b/>
          <w:bCs/>
          <w:sz w:val="22"/>
          <w:szCs w:val="22"/>
        </w:rPr>
        <w:t xml:space="preserve"> Server</w:t>
      </w:r>
      <w:r>
        <w:rPr>
          <w:rFonts w:asciiTheme="minorHAnsi" w:hAnsiTheme="minorHAnsi"/>
          <w:sz w:val="22"/>
          <w:szCs w:val="22"/>
        </w:rPr>
        <w:t xml:space="preserve"> applications.</w:t>
      </w:r>
    </w:p>
    <w:p>
      <w:pPr>
        <w:spacing w:line="276" w:lineRule="auto"/>
        <w:rPr>
          <w:rFonts w:asciiTheme="minorHAnsi" w:hAnsiTheme="minorHAnsi"/>
          <w:b/>
          <w:sz w:val="22"/>
          <w:szCs w:val="22"/>
        </w:rPr>
      </w:pPr>
    </w:p>
    <w:p>
      <w:pPr>
        <w:spacing w:line="276" w:lineRule="auto"/>
        <w:rPr>
          <w:rFonts w:asciiTheme="minorHAnsi" w:hAnsiTheme="minorHAnsi"/>
          <w:b/>
          <w:sz w:val="22"/>
          <w:szCs w:val="22"/>
        </w:rPr>
      </w:pPr>
      <w:r>
        <w:rPr>
          <w:rFonts w:asciiTheme="minorHAnsi" w:hAnsiTheme="minorHAnsi"/>
          <w:b/>
          <w:sz w:val="22"/>
          <w:szCs w:val="22"/>
        </w:rPr>
        <w:t>Experience Summary:</w:t>
      </w:r>
    </w:p>
    <w:p>
      <w:pPr>
        <w:numPr>
          <w:ilvl w:val="0"/>
          <w:numId w:val="2"/>
        </w:numPr>
        <w:spacing w:line="276" w:lineRule="auto"/>
        <w:rPr>
          <w:rFonts w:asciiTheme="minorHAnsi" w:hAnsiTheme="minorHAnsi"/>
          <w:sz w:val="22"/>
          <w:szCs w:val="22"/>
        </w:rPr>
      </w:pPr>
      <w:r>
        <w:rPr>
          <w:rFonts w:asciiTheme="minorHAnsi" w:hAnsiTheme="minorHAnsi"/>
          <w:sz w:val="22"/>
          <w:szCs w:val="22"/>
        </w:rPr>
        <w:t>Currently working as Associate Consultant in</w:t>
      </w:r>
      <w:r>
        <w:rPr>
          <w:rFonts w:asciiTheme="minorHAnsi" w:hAnsiTheme="minorHAnsi"/>
          <w:b/>
          <w:bCs/>
          <w:sz w:val="22"/>
          <w:szCs w:val="22"/>
        </w:rPr>
        <w:t xml:space="preserve"> Capgemini Technology Services India Limited</w:t>
      </w:r>
      <w:r>
        <w:rPr>
          <w:rFonts w:asciiTheme="minorHAnsi" w:hAnsiTheme="minorHAnsi"/>
          <w:sz w:val="22"/>
          <w:szCs w:val="22"/>
        </w:rPr>
        <w:t>.</w:t>
      </w:r>
    </w:p>
    <w:p>
      <w:pPr>
        <w:numPr>
          <w:ilvl w:val="0"/>
          <w:numId w:val="2"/>
        </w:numPr>
        <w:spacing w:line="276" w:lineRule="auto"/>
        <w:rPr>
          <w:rFonts w:asciiTheme="minorHAnsi" w:hAnsiTheme="minorHAnsi"/>
          <w:sz w:val="22"/>
          <w:szCs w:val="22"/>
        </w:rPr>
      </w:pPr>
      <w:r>
        <w:rPr>
          <w:rFonts w:asciiTheme="minorHAnsi" w:hAnsiTheme="minorHAnsi"/>
          <w:sz w:val="22"/>
          <w:szCs w:val="22"/>
        </w:rPr>
        <w:t>Worked as Software Engineer in</w:t>
      </w:r>
      <w:r>
        <w:rPr>
          <w:rFonts w:asciiTheme="minorHAnsi" w:hAnsiTheme="minorHAnsi"/>
          <w:b/>
          <w:bCs/>
          <w:sz w:val="22"/>
          <w:szCs w:val="22"/>
        </w:rPr>
        <w:t xml:space="preserve"> Prodapt Solutions</w:t>
      </w:r>
      <w:r>
        <w:rPr>
          <w:rFonts w:asciiTheme="minorHAnsi" w:hAnsiTheme="minorHAnsi"/>
          <w:sz w:val="22"/>
          <w:szCs w:val="22"/>
        </w:rPr>
        <w:t>.</w:t>
      </w:r>
    </w:p>
    <w:p>
      <w:pPr>
        <w:spacing w:line="276" w:lineRule="auto"/>
        <w:ind w:left="450"/>
        <w:rPr>
          <w:rFonts w:asciiTheme="minorHAnsi" w:hAnsiTheme="minorHAnsi"/>
          <w:b/>
          <w:sz w:val="22"/>
          <w:szCs w:val="22"/>
        </w:rPr>
      </w:pPr>
    </w:p>
    <w:p>
      <w:pPr>
        <w:spacing w:line="276" w:lineRule="auto"/>
        <w:rPr>
          <w:rFonts w:asciiTheme="minorHAnsi" w:hAnsiTheme="minorHAnsi"/>
          <w:b/>
          <w:sz w:val="22"/>
          <w:szCs w:val="22"/>
        </w:rPr>
      </w:pPr>
      <w:r>
        <w:rPr>
          <w:rFonts w:asciiTheme="minorHAnsi" w:hAnsiTheme="minorHAnsi"/>
          <w:b/>
          <w:sz w:val="22"/>
          <w:szCs w:val="22"/>
        </w:rPr>
        <w:t xml:space="preserve">Academic Qualifications:  </w:t>
      </w:r>
    </w:p>
    <w:p>
      <w:pPr>
        <w:numPr>
          <w:ilvl w:val="0"/>
          <w:numId w:val="3"/>
        </w:numPr>
        <w:spacing w:line="276" w:lineRule="auto"/>
        <w:rPr>
          <w:rFonts w:asciiTheme="minorHAnsi" w:hAnsiTheme="minorHAnsi"/>
          <w:sz w:val="22"/>
          <w:szCs w:val="22"/>
        </w:rPr>
      </w:pPr>
      <w:r>
        <w:rPr>
          <w:rFonts w:asciiTheme="minorHAnsi" w:hAnsiTheme="minorHAnsi"/>
          <w:sz w:val="22"/>
          <w:szCs w:val="22"/>
        </w:rPr>
        <w:t>B.Tech in Electronics and Communications Specialization from  JNTU Ananthapur.</w:t>
      </w:r>
    </w:p>
    <w:p>
      <w:pPr>
        <w:spacing w:line="276" w:lineRule="auto"/>
        <w:ind w:left="450"/>
        <w:rPr>
          <w:rFonts w:asciiTheme="minorHAnsi" w:hAnsiTheme="minorHAnsi"/>
          <w:sz w:val="22"/>
          <w:szCs w:val="22"/>
        </w:rPr>
      </w:pPr>
    </w:p>
    <w:p>
      <w:pPr>
        <w:spacing w:line="276" w:lineRule="auto"/>
        <w:rPr>
          <w:rFonts w:asciiTheme="minorHAnsi" w:hAnsiTheme="minorHAnsi"/>
          <w:b/>
          <w:sz w:val="22"/>
          <w:szCs w:val="22"/>
        </w:rPr>
      </w:pPr>
      <w:r>
        <w:rPr>
          <w:rFonts w:asciiTheme="minorHAnsi" w:hAnsiTheme="minorHAnsi"/>
          <w:b/>
          <w:sz w:val="22"/>
          <w:szCs w:val="22"/>
        </w:rPr>
        <w:t>Technical Skills:</w:t>
      </w:r>
    </w:p>
    <w:p>
      <w:pPr>
        <w:spacing w:line="276" w:lineRule="auto"/>
        <w:rPr>
          <w:rFonts w:asciiTheme="minorHAnsi" w:hAnsiTheme="minorHAnsi"/>
          <w:b/>
          <w:sz w:val="22"/>
          <w:szCs w:val="22"/>
        </w:rPr>
      </w:pPr>
    </w:p>
    <w:p>
      <w:pPr>
        <w:numPr>
          <w:ilvl w:val="0"/>
          <w:numId w:val="4"/>
        </w:numPr>
        <w:spacing w:line="276" w:lineRule="auto"/>
        <w:rPr>
          <w:rFonts w:asciiTheme="minorHAnsi" w:hAnsiTheme="minorHAnsi"/>
          <w:sz w:val="22"/>
          <w:szCs w:val="22"/>
        </w:rPr>
      </w:pPr>
      <w:r>
        <w:rPr>
          <w:rFonts w:asciiTheme="minorHAnsi" w:hAnsiTheme="minorHAnsi"/>
          <w:sz w:val="22"/>
          <w:szCs w:val="22"/>
        </w:rPr>
        <w:t>Operating Systems</w:t>
      </w:r>
      <w:r>
        <w:rPr>
          <w:rFonts w:asciiTheme="minorHAnsi" w:hAnsiTheme="minorHAnsi"/>
          <w:sz w:val="22"/>
          <w:szCs w:val="22"/>
        </w:rPr>
        <w:tab/>
      </w: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   Unix, Windows 10.</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Programming Languages</w:t>
      </w:r>
      <w:r>
        <w:rPr>
          <w:rFonts w:asciiTheme="minorHAnsi" w:hAnsiTheme="minorHAnsi"/>
          <w:bCs/>
          <w:sz w:val="22"/>
          <w:szCs w:val="22"/>
        </w:rPr>
        <w:tab/>
      </w:r>
      <w:r>
        <w:rPr>
          <w:rFonts w:asciiTheme="minorHAnsi" w:hAnsiTheme="minorHAnsi"/>
          <w:bCs/>
          <w:sz w:val="22"/>
          <w:szCs w:val="22"/>
        </w:rPr>
        <w:t>:</w:t>
      </w:r>
      <w:r>
        <w:rPr>
          <w:rFonts w:asciiTheme="minorHAnsi" w:hAnsiTheme="minorHAnsi"/>
          <w:sz w:val="22"/>
          <w:szCs w:val="22"/>
        </w:rPr>
        <w:t xml:space="preserve">   Java, Angular</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Frameworks</w:t>
      </w:r>
      <w:r>
        <w:rPr>
          <w:rFonts w:asciiTheme="minorHAnsi" w:hAnsiTheme="minorHAnsi"/>
          <w:bCs/>
          <w:sz w:val="22"/>
          <w:szCs w:val="22"/>
        </w:rPr>
        <w:tab/>
      </w:r>
      <w:r>
        <w:rPr>
          <w:rFonts w:asciiTheme="minorHAnsi" w:hAnsiTheme="minorHAnsi"/>
          <w:bCs/>
          <w:sz w:val="22"/>
          <w:szCs w:val="22"/>
        </w:rPr>
        <w:t>:</w:t>
      </w:r>
      <w:r>
        <w:rPr>
          <w:rFonts w:asciiTheme="minorHAnsi" w:hAnsiTheme="minorHAnsi"/>
          <w:sz w:val="22"/>
          <w:szCs w:val="22"/>
        </w:rPr>
        <w:t xml:space="preserve">  Spring Boot, Microservices, Spring  (MVC, IOC, ORM)</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ORM Tool</w:t>
      </w:r>
      <w:r>
        <w:rPr>
          <w:rFonts w:asciiTheme="minorHAnsi" w:hAnsiTheme="minorHAnsi"/>
          <w:bCs/>
          <w:sz w:val="22"/>
          <w:szCs w:val="22"/>
        </w:rPr>
        <w:tab/>
      </w:r>
      <w:r>
        <w:rPr>
          <w:rFonts w:asciiTheme="minorHAnsi" w:hAnsiTheme="minorHAnsi"/>
          <w:bCs/>
          <w:sz w:val="22"/>
          <w:szCs w:val="22"/>
        </w:rPr>
        <w:t xml:space="preserve">:   </w:t>
      </w:r>
      <w:r>
        <w:rPr>
          <w:rFonts w:asciiTheme="minorHAnsi" w:hAnsiTheme="minorHAnsi"/>
          <w:sz w:val="22"/>
          <w:szCs w:val="22"/>
        </w:rPr>
        <w:t>Hibernate</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Build Tool</w:t>
      </w:r>
      <w:r>
        <w:rPr>
          <w:rFonts w:asciiTheme="minorHAnsi" w:hAnsiTheme="minorHAnsi"/>
          <w:bCs/>
          <w:sz w:val="22"/>
          <w:szCs w:val="22"/>
        </w:rPr>
        <w:tab/>
      </w:r>
      <w:r>
        <w:rPr>
          <w:rFonts w:asciiTheme="minorHAnsi" w:hAnsiTheme="minorHAnsi"/>
          <w:bCs/>
          <w:sz w:val="22"/>
          <w:szCs w:val="22"/>
        </w:rPr>
        <w:t xml:space="preserve">:   </w:t>
      </w:r>
      <w:r>
        <w:rPr>
          <w:rFonts w:asciiTheme="minorHAnsi" w:hAnsiTheme="minorHAnsi"/>
          <w:sz w:val="22"/>
          <w:szCs w:val="22"/>
        </w:rPr>
        <w:t>Maven</w:t>
      </w:r>
    </w:p>
    <w:p>
      <w:pPr>
        <w:pStyle w:val="14"/>
        <w:numPr>
          <w:ilvl w:val="0"/>
          <w:numId w:val="4"/>
        </w:numPr>
        <w:tabs>
          <w:tab w:val="left" w:pos="4320"/>
        </w:tabs>
        <w:spacing w:after="80" w:line="276" w:lineRule="auto"/>
        <w:jc w:val="both"/>
        <w:rPr>
          <w:rFonts w:asciiTheme="minorHAnsi" w:hAnsiTheme="minorHAnsi"/>
          <w:bCs/>
          <w:sz w:val="22"/>
          <w:szCs w:val="22"/>
        </w:rPr>
      </w:pPr>
      <w:r>
        <w:rPr>
          <w:rFonts w:asciiTheme="minorHAnsi" w:hAnsiTheme="minorHAnsi"/>
          <w:bCs/>
          <w:sz w:val="22"/>
          <w:szCs w:val="22"/>
        </w:rPr>
        <w:t>Web services</w:t>
      </w:r>
      <w:r>
        <w:rPr>
          <w:rFonts w:asciiTheme="minorHAnsi" w:hAnsiTheme="minorHAnsi"/>
          <w:bCs/>
          <w:sz w:val="22"/>
          <w:szCs w:val="22"/>
        </w:rPr>
        <w:tab/>
      </w:r>
      <w:r>
        <w:rPr>
          <w:rFonts w:asciiTheme="minorHAnsi" w:hAnsiTheme="minorHAnsi"/>
          <w:bCs/>
          <w:sz w:val="22"/>
          <w:szCs w:val="22"/>
        </w:rPr>
        <w:t xml:space="preserve">:   Microservices, </w:t>
      </w:r>
      <w:r>
        <w:rPr>
          <w:rFonts w:asciiTheme="minorHAnsi" w:hAnsiTheme="minorHAnsi"/>
          <w:sz w:val="22"/>
          <w:szCs w:val="22"/>
        </w:rPr>
        <w:t>Restful services</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Web &amp; Application Server</w:t>
      </w:r>
      <w:r>
        <w:rPr>
          <w:rFonts w:asciiTheme="minorHAnsi" w:hAnsiTheme="minorHAnsi"/>
          <w:bCs/>
          <w:sz w:val="22"/>
          <w:szCs w:val="22"/>
        </w:rPr>
        <w:tab/>
      </w:r>
      <w:r>
        <w:rPr>
          <w:rFonts w:asciiTheme="minorHAnsi" w:hAnsiTheme="minorHAnsi"/>
          <w:bCs/>
          <w:sz w:val="22"/>
          <w:szCs w:val="22"/>
        </w:rPr>
        <w:t>:</w:t>
      </w:r>
      <w:r>
        <w:rPr>
          <w:rFonts w:asciiTheme="minorHAnsi" w:hAnsiTheme="minorHAnsi"/>
          <w:sz w:val="22"/>
          <w:szCs w:val="22"/>
        </w:rPr>
        <w:t xml:space="preserve">   Apache Tomcat</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bCs/>
          <w:sz w:val="22"/>
          <w:szCs w:val="22"/>
        </w:rPr>
        <w:t>Database</w:t>
      </w:r>
      <w:r>
        <w:rPr>
          <w:rFonts w:asciiTheme="minorHAnsi" w:hAnsiTheme="minorHAnsi"/>
          <w:bCs/>
          <w:sz w:val="22"/>
          <w:szCs w:val="22"/>
        </w:rPr>
        <w:tab/>
      </w:r>
      <w:r>
        <w:rPr>
          <w:rFonts w:asciiTheme="minorHAnsi" w:hAnsiTheme="minorHAnsi"/>
          <w:bCs/>
          <w:sz w:val="22"/>
          <w:szCs w:val="22"/>
        </w:rPr>
        <w:t>:</w:t>
      </w:r>
      <w:r>
        <w:rPr>
          <w:rFonts w:asciiTheme="minorHAnsi" w:hAnsiTheme="minorHAnsi"/>
          <w:sz w:val="22"/>
          <w:szCs w:val="22"/>
        </w:rPr>
        <w:t xml:space="preserve">   MySQL,PostgreSQL</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sz w:val="22"/>
          <w:szCs w:val="22"/>
        </w:rPr>
        <w:t xml:space="preserve">Version Control Tool                </w:t>
      </w:r>
      <w:r>
        <w:rPr>
          <w:rFonts w:asciiTheme="minorHAnsi" w:hAnsiTheme="minorHAnsi"/>
          <w:sz w:val="22"/>
          <w:szCs w:val="22"/>
        </w:rPr>
        <w:tab/>
      </w:r>
      <w:r>
        <w:rPr>
          <w:rFonts w:asciiTheme="minorHAnsi" w:hAnsiTheme="minorHAnsi"/>
          <w:sz w:val="22"/>
          <w:szCs w:val="22"/>
        </w:rPr>
        <w:t>:    GIT, SVN</w:t>
      </w:r>
    </w:p>
    <w:p>
      <w:pPr>
        <w:pStyle w:val="14"/>
        <w:numPr>
          <w:ilvl w:val="0"/>
          <w:numId w:val="4"/>
        </w:numPr>
        <w:tabs>
          <w:tab w:val="left" w:pos="4320"/>
        </w:tabs>
        <w:spacing w:after="80" w:line="276" w:lineRule="auto"/>
        <w:jc w:val="both"/>
        <w:rPr>
          <w:rFonts w:asciiTheme="minorHAnsi" w:hAnsiTheme="minorHAnsi"/>
          <w:sz w:val="22"/>
          <w:szCs w:val="22"/>
        </w:rPr>
      </w:pPr>
      <w:r>
        <w:rPr>
          <w:rFonts w:asciiTheme="minorHAnsi" w:hAnsiTheme="minorHAnsi"/>
          <w:sz w:val="22"/>
          <w:szCs w:val="22"/>
        </w:rPr>
        <w:t xml:space="preserve">Logging Tool                         </w:t>
      </w:r>
      <w:r>
        <w:rPr>
          <w:rFonts w:asciiTheme="minorHAnsi" w:hAnsiTheme="minorHAnsi"/>
          <w:sz w:val="22"/>
          <w:szCs w:val="22"/>
        </w:rPr>
        <w:tab/>
      </w:r>
      <w:r>
        <w:rPr>
          <w:rFonts w:asciiTheme="minorHAnsi" w:hAnsiTheme="minorHAnsi"/>
          <w:sz w:val="22"/>
          <w:szCs w:val="22"/>
        </w:rPr>
        <w:t>:    Log 4J</w:t>
      </w:r>
    </w:p>
    <w:p>
      <w:pPr>
        <w:pStyle w:val="14"/>
        <w:numPr>
          <w:ilvl w:val="0"/>
          <w:numId w:val="4"/>
        </w:numPr>
        <w:spacing w:line="276" w:lineRule="auto"/>
        <w:rPr>
          <w:rFonts w:asciiTheme="minorHAnsi" w:hAnsiTheme="minorHAnsi"/>
          <w:b/>
          <w:sz w:val="22"/>
          <w:szCs w:val="22"/>
        </w:rPr>
      </w:pPr>
      <w:r>
        <w:rPr>
          <w:rFonts w:asciiTheme="minorHAnsi" w:hAnsiTheme="minorHAnsi"/>
          <w:sz w:val="22"/>
          <w:szCs w:val="22"/>
        </w:rPr>
        <w:t>IDE</w:t>
      </w:r>
      <w:r>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 xml:space="preserve"> Eclipse,STS</w:t>
      </w:r>
    </w:p>
    <w:p>
      <w:pPr>
        <w:spacing w:line="276" w:lineRule="auto"/>
        <w:rPr>
          <w:rFonts w:asciiTheme="minorHAnsi" w:hAnsiTheme="minorHAnsi"/>
          <w:b/>
          <w:sz w:val="22"/>
          <w:szCs w:val="22"/>
        </w:rPr>
      </w:pPr>
    </w:p>
    <w:p>
      <w:pPr>
        <w:spacing w:line="276" w:lineRule="auto"/>
        <w:rPr>
          <w:rFonts w:asciiTheme="minorHAnsi" w:hAnsiTheme="minorHAnsi"/>
          <w:b/>
          <w:sz w:val="22"/>
          <w:szCs w:val="22"/>
        </w:rPr>
      </w:pPr>
      <w:r>
        <w:rPr>
          <w:rFonts w:asciiTheme="minorHAnsi" w:hAnsiTheme="minorHAnsi"/>
          <w:b/>
          <w:sz w:val="22"/>
          <w:szCs w:val="22"/>
        </w:rPr>
        <w:t xml:space="preserve">Job Responsibilities: </w:t>
      </w:r>
    </w:p>
    <w:p>
      <w:pPr>
        <w:spacing w:line="276" w:lineRule="auto"/>
        <w:rPr>
          <w:rFonts w:asciiTheme="minorHAnsi" w:hAnsiTheme="minorHAnsi"/>
          <w:b/>
          <w:sz w:val="22"/>
          <w:szCs w:val="22"/>
        </w:rPr>
      </w:pPr>
    </w:p>
    <w:p>
      <w:pPr>
        <w:numPr>
          <w:ilvl w:val="0"/>
          <w:numId w:val="4"/>
        </w:numPr>
        <w:spacing w:line="276" w:lineRule="auto"/>
        <w:rPr>
          <w:rFonts w:asciiTheme="minorHAnsi" w:hAnsiTheme="minorHAnsi"/>
          <w:sz w:val="22"/>
          <w:szCs w:val="22"/>
        </w:rPr>
      </w:pPr>
      <w:r>
        <w:rPr>
          <w:rFonts w:asciiTheme="minorHAnsi" w:hAnsiTheme="minorHAnsi"/>
          <w:sz w:val="22"/>
          <w:szCs w:val="22"/>
        </w:rPr>
        <w:t>Strong Knowledge in Object Oriented Programming.</w:t>
      </w:r>
    </w:p>
    <w:p>
      <w:pPr>
        <w:numPr>
          <w:ilvl w:val="0"/>
          <w:numId w:val="4"/>
        </w:numPr>
        <w:spacing w:line="276" w:lineRule="auto"/>
        <w:rPr>
          <w:rFonts w:asciiTheme="minorHAnsi" w:hAnsiTheme="minorHAnsi"/>
          <w:sz w:val="22"/>
          <w:szCs w:val="22"/>
        </w:rPr>
      </w:pPr>
      <w:r>
        <w:rPr>
          <w:rFonts w:asciiTheme="minorHAnsi" w:hAnsiTheme="minorHAnsi"/>
          <w:sz w:val="22"/>
          <w:szCs w:val="22"/>
        </w:rPr>
        <w:t xml:space="preserve">Experience in developing applications using </w:t>
      </w:r>
      <w:r>
        <w:rPr>
          <w:rFonts w:asciiTheme="minorHAnsi" w:hAnsiTheme="minorHAnsi"/>
          <w:b/>
          <w:sz w:val="22"/>
          <w:szCs w:val="22"/>
        </w:rPr>
        <w:t>Microservices with spring boot and</w:t>
      </w:r>
      <w:r>
        <w:rPr>
          <w:rFonts w:asciiTheme="minorHAnsi" w:hAnsiTheme="minorHAnsi"/>
          <w:sz w:val="22"/>
          <w:szCs w:val="22"/>
        </w:rPr>
        <w:t xml:space="preserve"> </w:t>
      </w:r>
      <w:r>
        <w:rPr>
          <w:rFonts w:asciiTheme="minorHAnsi" w:hAnsiTheme="minorHAnsi"/>
          <w:b/>
          <w:sz w:val="22"/>
          <w:szCs w:val="22"/>
        </w:rPr>
        <w:t>Hibernate Integration, using Maven Build tool.</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40" w:after="80" w:line="276" w:lineRule="auto"/>
        <w:jc w:val="both"/>
        <w:rPr>
          <w:rFonts w:asciiTheme="minorHAnsi" w:hAnsiTheme="minorHAnsi"/>
          <w:sz w:val="22"/>
          <w:szCs w:val="22"/>
        </w:rPr>
      </w:pPr>
      <w:r>
        <w:rPr>
          <w:rFonts w:asciiTheme="minorHAnsi" w:hAnsiTheme="minorHAnsi"/>
          <w:bCs/>
          <w:sz w:val="22"/>
          <w:szCs w:val="22"/>
        </w:rPr>
        <w:t xml:space="preserve">Working Experience on </w:t>
      </w:r>
      <w:r>
        <w:rPr>
          <w:rFonts w:asciiTheme="minorHAnsi" w:hAnsiTheme="minorHAnsi"/>
          <w:b/>
          <w:bCs/>
          <w:sz w:val="22"/>
          <w:szCs w:val="22"/>
        </w:rPr>
        <w:t>spring (IOC, MVC), Hibernate (ORM).</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40" w:after="80" w:line="276" w:lineRule="auto"/>
        <w:jc w:val="both"/>
        <w:rPr>
          <w:rFonts w:asciiTheme="minorHAnsi" w:hAnsiTheme="minorHAnsi"/>
          <w:sz w:val="22"/>
          <w:szCs w:val="22"/>
        </w:rPr>
      </w:pPr>
      <w:r>
        <w:rPr>
          <w:rFonts w:asciiTheme="minorHAnsi" w:hAnsiTheme="minorHAnsi"/>
          <w:sz w:val="22"/>
          <w:szCs w:val="22"/>
        </w:rPr>
        <w:t xml:space="preserve">Experience in Using </w:t>
      </w:r>
      <w:r>
        <w:rPr>
          <w:rFonts w:asciiTheme="minorHAnsi" w:hAnsiTheme="minorHAnsi"/>
          <w:b/>
          <w:sz w:val="22"/>
          <w:szCs w:val="22"/>
        </w:rPr>
        <w:t>GIT</w:t>
      </w:r>
      <w:r>
        <w:rPr>
          <w:rFonts w:asciiTheme="minorHAnsi" w:hAnsiTheme="minorHAnsi"/>
          <w:sz w:val="22"/>
          <w:szCs w:val="22"/>
        </w:rPr>
        <w:t xml:space="preserve">, </w:t>
      </w:r>
      <w:r>
        <w:rPr>
          <w:rFonts w:asciiTheme="minorHAnsi" w:hAnsiTheme="minorHAnsi"/>
          <w:b/>
          <w:sz w:val="22"/>
          <w:szCs w:val="22"/>
        </w:rPr>
        <w:t>SVN</w:t>
      </w:r>
      <w:r>
        <w:rPr>
          <w:rFonts w:asciiTheme="minorHAnsi" w:hAnsiTheme="minorHAnsi"/>
          <w:bCs/>
          <w:sz w:val="22"/>
          <w:szCs w:val="22"/>
        </w:rPr>
        <w:t xml:space="preserve"> for code repository and as version control mechanism.</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40" w:after="80" w:line="276" w:lineRule="auto"/>
        <w:jc w:val="both"/>
        <w:rPr>
          <w:rFonts w:asciiTheme="minorHAnsi" w:hAnsiTheme="minorHAnsi"/>
          <w:sz w:val="22"/>
          <w:szCs w:val="22"/>
        </w:rPr>
      </w:pPr>
      <w:r>
        <w:rPr>
          <w:rFonts w:asciiTheme="minorHAnsi" w:hAnsiTheme="minorHAnsi"/>
          <w:sz w:val="22"/>
          <w:szCs w:val="22"/>
        </w:rPr>
        <w:t xml:space="preserve">Experience in Using </w:t>
      </w:r>
      <w:r>
        <w:rPr>
          <w:rFonts w:asciiTheme="minorHAnsi" w:hAnsiTheme="minorHAnsi"/>
          <w:b/>
          <w:sz w:val="22"/>
          <w:szCs w:val="22"/>
        </w:rPr>
        <w:t>Log 4J</w:t>
      </w:r>
      <w:r>
        <w:rPr>
          <w:rFonts w:asciiTheme="minorHAnsi" w:hAnsiTheme="minorHAnsi"/>
          <w:bCs/>
          <w:sz w:val="22"/>
          <w:szCs w:val="22"/>
        </w:rPr>
        <w:t xml:space="preserve"> for logging and debugging.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40" w:after="80" w:line="276" w:lineRule="auto"/>
        <w:jc w:val="both"/>
        <w:rPr>
          <w:rFonts w:asciiTheme="minorHAnsi" w:hAnsiTheme="minorHAnsi"/>
          <w:sz w:val="22"/>
          <w:szCs w:val="22"/>
        </w:rPr>
      </w:pPr>
      <w:r>
        <w:rPr>
          <w:rFonts w:asciiTheme="minorHAnsi" w:hAnsiTheme="minorHAnsi"/>
          <w:sz w:val="22"/>
          <w:szCs w:val="22"/>
        </w:rPr>
        <w:t>Flexibility and Adaptability in regards with new technologies and environments.</w:t>
      </w:r>
    </w:p>
    <w:p>
      <w:pPr>
        <w:pStyle w:val="14"/>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heme="minorHAnsi" w:hAnsiTheme="minorHAnsi"/>
          <w:sz w:val="22"/>
          <w:szCs w:val="22"/>
        </w:rPr>
      </w:pPr>
      <w:r>
        <w:rPr>
          <w:rFonts w:asciiTheme="minorHAnsi" w:hAnsiTheme="minorHAnsi"/>
          <w:sz w:val="22"/>
          <w:szCs w:val="22"/>
        </w:rPr>
        <w:t xml:space="preserve">Worked in a Process like </w:t>
      </w:r>
      <w:r>
        <w:rPr>
          <w:rFonts w:asciiTheme="minorHAnsi" w:hAnsiTheme="minorHAnsi"/>
          <w:b/>
          <w:sz w:val="22"/>
          <w:szCs w:val="22"/>
        </w:rPr>
        <w:t>Agile Methodology</w:t>
      </w:r>
      <w:r>
        <w:rPr>
          <w:rFonts w:asciiTheme="minorHAnsi" w:hAnsiTheme="minorHAnsi"/>
          <w:sz w:val="22"/>
          <w:szCs w:val="22"/>
        </w:rPr>
        <w:t>.</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60"/>
        </w:tabs>
        <w:spacing w:after="80" w:line="276" w:lineRule="auto"/>
        <w:jc w:val="both"/>
        <w:rPr>
          <w:rFonts w:asciiTheme="minorHAnsi" w:hAnsiTheme="minorHAnsi"/>
          <w:sz w:val="22"/>
          <w:szCs w:val="22"/>
        </w:rPr>
      </w:pPr>
      <w:r>
        <w:rPr>
          <w:rFonts w:asciiTheme="minorHAnsi" w:hAnsiTheme="minorHAnsi"/>
          <w:sz w:val="22"/>
          <w:szCs w:val="22"/>
        </w:rPr>
        <w:t>Having good Analytical, Programming and Problem solving skills with excellent interpersonal skills.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60"/>
        </w:tabs>
        <w:spacing w:after="80" w:line="276" w:lineRule="auto"/>
        <w:jc w:val="both"/>
        <w:rPr>
          <w:rFonts w:asciiTheme="minorHAnsi" w:hAnsiTheme="minorHAnsi"/>
          <w:sz w:val="22"/>
          <w:szCs w:val="22"/>
        </w:rPr>
      </w:pPr>
      <w:r>
        <w:rPr>
          <w:rFonts w:asciiTheme="minorHAnsi" w:hAnsiTheme="minorHAnsi"/>
          <w:sz w:val="22"/>
          <w:szCs w:val="22"/>
        </w:rPr>
        <w:t xml:space="preserve"> Development and implementation of applications using J2EE technologies.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60"/>
        </w:tabs>
        <w:spacing w:after="80" w:line="276" w:lineRule="auto"/>
        <w:jc w:val="both"/>
        <w:rPr>
          <w:rFonts w:asciiTheme="minorHAnsi" w:hAnsiTheme="minorHAnsi"/>
          <w:sz w:val="22"/>
          <w:szCs w:val="22"/>
        </w:rPr>
      </w:pPr>
      <w:r>
        <w:rPr>
          <w:rFonts w:asciiTheme="minorHAnsi" w:hAnsiTheme="minorHAnsi"/>
          <w:sz w:val="22"/>
          <w:szCs w:val="22"/>
        </w:rPr>
        <w:t xml:space="preserve"> Capable of delivering solutions as an individual and as part of a team.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60"/>
        </w:tabs>
        <w:spacing w:after="80" w:line="276" w:lineRule="auto"/>
        <w:jc w:val="both"/>
        <w:rPr>
          <w:rFonts w:asciiTheme="minorHAnsi" w:hAnsiTheme="minorHAnsi"/>
          <w:sz w:val="22"/>
          <w:szCs w:val="22"/>
        </w:rPr>
      </w:pPr>
      <w:r>
        <w:rPr>
          <w:rFonts w:asciiTheme="minorHAnsi" w:hAnsiTheme="minorHAnsi"/>
          <w:sz w:val="22"/>
          <w:szCs w:val="22"/>
        </w:rPr>
        <w:t>Ability to learn new technologies quickly.</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60"/>
        </w:tabs>
        <w:spacing w:after="80" w:line="276" w:lineRule="auto"/>
        <w:jc w:val="both"/>
        <w:rPr>
          <w:rFonts w:asciiTheme="minorHAnsi" w:hAnsiTheme="minorHAnsi"/>
          <w:sz w:val="22"/>
          <w:szCs w:val="22"/>
        </w:rPr>
      </w:pPr>
      <w:r>
        <w:rPr>
          <w:rFonts w:asciiTheme="minorHAnsi" w:hAnsiTheme="minorHAnsi"/>
          <w:sz w:val="22"/>
          <w:szCs w:val="22"/>
        </w:rPr>
        <w:t>Good Communication and Presentation skills.</w:t>
      </w:r>
    </w:p>
    <w:p>
      <w:pPr>
        <w:spacing w:line="276" w:lineRule="auto"/>
        <w:ind w:left="450" w:right="936"/>
        <w:rPr>
          <w:rFonts w:asciiTheme="minorHAnsi" w:hAnsiTheme="minorHAnsi"/>
          <w:sz w:val="22"/>
          <w:szCs w:val="22"/>
        </w:rPr>
      </w:pPr>
    </w:p>
    <w:p>
      <w:pPr>
        <w:spacing w:line="276" w:lineRule="auto"/>
        <w:rPr>
          <w:rFonts w:asciiTheme="minorHAnsi" w:hAnsiTheme="minorHAnsi"/>
          <w:b/>
          <w:sz w:val="22"/>
          <w:szCs w:val="22"/>
        </w:rPr>
      </w:pPr>
    </w:p>
    <w:p>
      <w:pPr>
        <w:spacing w:line="276" w:lineRule="auto"/>
        <w:rPr>
          <w:rFonts w:asciiTheme="minorHAnsi" w:hAnsiTheme="minorHAnsi"/>
          <w:b/>
          <w:sz w:val="22"/>
          <w:szCs w:val="22"/>
        </w:rPr>
      </w:pPr>
      <w:r>
        <w:rPr>
          <w:rFonts w:asciiTheme="minorHAnsi" w:hAnsiTheme="minorHAnsi"/>
          <w:b/>
          <w:sz w:val="22"/>
          <w:szCs w:val="22"/>
        </w:rPr>
        <w:t>Details of professional History:</w:t>
      </w:r>
    </w:p>
    <w:p>
      <w:pPr>
        <w:spacing w:line="276" w:lineRule="auto"/>
        <w:rPr>
          <w:rFonts w:asciiTheme="minorHAnsi" w:hAnsiTheme="minorHAnsi"/>
          <w:b/>
          <w:sz w:val="22"/>
          <w:szCs w:val="22"/>
        </w:rPr>
      </w:pPr>
    </w:p>
    <w:p>
      <w:pPr>
        <w:spacing w:line="276" w:lineRule="auto"/>
        <w:rPr>
          <w:rFonts w:asciiTheme="minorHAnsi" w:hAnsiTheme="minorHAnsi"/>
          <w:b/>
          <w:sz w:val="22"/>
          <w:szCs w:val="22"/>
        </w:rPr>
      </w:pPr>
      <w:r>
        <w:rPr>
          <w:rFonts w:asciiTheme="minorHAnsi" w:hAnsiTheme="minorHAnsi"/>
          <w:b/>
          <w:sz w:val="22"/>
          <w:szCs w:val="22"/>
        </w:rPr>
        <w:t>Project 1:</w:t>
      </w:r>
    </w:p>
    <w:p>
      <w:pPr>
        <w:spacing w:line="276" w:lineRule="auto"/>
        <w:rPr>
          <w:rFonts w:asciiTheme="minorHAnsi" w:hAnsiTheme="minorHAnsi"/>
          <w:sz w:val="22"/>
          <w:szCs w:val="22"/>
        </w:rPr>
      </w:pPr>
    </w:p>
    <w:p>
      <w:pPr>
        <w:spacing w:line="276" w:lineRule="auto"/>
        <w:rPr>
          <w:rFonts w:asciiTheme="minorHAnsi" w:hAnsiTheme="minorHAnsi"/>
          <w:sz w:val="22"/>
          <w:szCs w:val="22"/>
        </w:rPr>
      </w:pPr>
      <w:r>
        <w:rPr>
          <w:rFonts w:asciiTheme="minorHAnsi" w:hAnsiTheme="minorHAnsi"/>
          <w:b/>
          <w:sz w:val="22"/>
          <w:szCs w:val="22"/>
        </w:rPr>
        <w:t xml:space="preserve">Client           </w:t>
      </w:r>
      <w:r>
        <w:rPr>
          <w:rFonts w:asciiTheme="minorHAnsi" w:hAnsiTheme="minorHAnsi"/>
          <w:b/>
          <w:sz w:val="22"/>
          <w:szCs w:val="22"/>
        </w:rPr>
        <w:tab/>
      </w:r>
      <w:r>
        <w:rPr>
          <w:rFonts w:asciiTheme="minorHAnsi" w:hAnsiTheme="minorHAnsi"/>
          <w:b/>
          <w:sz w:val="22"/>
          <w:szCs w:val="22"/>
        </w:rPr>
        <w:t xml:space="preserve"> : </w:t>
      </w:r>
      <w:r>
        <w:rPr>
          <w:rFonts w:asciiTheme="minorHAnsi" w:hAnsiTheme="minorHAnsi"/>
          <w:sz w:val="22"/>
          <w:szCs w:val="22"/>
        </w:rPr>
        <w:t xml:space="preserve">MADAME  </w:t>
      </w:r>
    </w:p>
    <w:p>
      <w:pPr>
        <w:spacing w:line="276" w:lineRule="auto"/>
        <w:ind w:left="1440" w:hanging="1440"/>
        <w:rPr>
          <w:rFonts w:asciiTheme="minorHAnsi" w:hAnsiTheme="minorHAnsi"/>
          <w:b/>
          <w:sz w:val="22"/>
          <w:szCs w:val="22"/>
        </w:rPr>
      </w:pPr>
      <w:r>
        <w:rPr>
          <w:rFonts w:asciiTheme="minorHAnsi" w:hAnsiTheme="minorHAnsi"/>
          <w:b/>
          <w:sz w:val="22"/>
          <w:szCs w:val="22"/>
        </w:rPr>
        <w:t>Environment</w:t>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Java, spring boot, Microservices, Web services (Rest), Hibernate, Angular, Tomcat, GIT, Maven, MySQL, Log4j.</w:t>
      </w:r>
    </w:p>
    <w:p>
      <w:pPr>
        <w:spacing w:line="276" w:lineRule="auto"/>
        <w:rPr>
          <w:rFonts w:asciiTheme="minorHAnsi" w:hAnsiTheme="minorHAnsi"/>
          <w:sz w:val="22"/>
          <w:szCs w:val="22"/>
        </w:rPr>
      </w:pPr>
      <w:r>
        <w:rPr>
          <w:rFonts w:asciiTheme="minorHAnsi" w:hAnsiTheme="minorHAnsi"/>
          <w:b/>
          <w:sz w:val="22"/>
          <w:szCs w:val="22"/>
        </w:rPr>
        <w:t xml:space="preserve">Platforms      </w:t>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Linux, Windows</w:t>
      </w:r>
    </w:p>
    <w:p>
      <w:pPr>
        <w:spacing w:line="276" w:lineRule="auto"/>
        <w:rPr>
          <w:rFonts w:asciiTheme="minorHAnsi" w:hAnsiTheme="minorHAnsi"/>
          <w:b/>
          <w:sz w:val="22"/>
          <w:szCs w:val="22"/>
        </w:rPr>
      </w:pPr>
      <w:r>
        <w:rPr>
          <w:rFonts w:asciiTheme="minorHAnsi" w:hAnsiTheme="minorHAnsi"/>
          <w:b/>
          <w:sz w:val="22"/>
          <w:szCs w:val="22"/>
        </w:rPr>
        <w:t>Role</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Developer</w:t>
      </w:r>
    </w:p>
    <w:p>
      <w:pPr>
        <w:spacing w:line="276" w:lineRule="auto"/>
        <w:rPr>
          <w:rFonts w:asciiTheme="minorHAnsi" w:hAnsiTheme="minorHAnsi"/>
          <w:b/>
          <w:sz w:val="22"/>
          <w:szCs w:val="22"/>
        </w:rPr>
      </w:pPr>
    </w:p>
    <w:p>
      <w:pPr>
        <w:spacing w:line="276" w:lineRule="auto"/>
        <w:rPr>
          <w:rFonts w:asciiTheme="minorHAnsi" w:hAnsiTheme="minorHAnsi"/>
          <w:b/>
          <w:sz w:val="22"/>
          <w:szCs w:val="22"/>
        </w:rPr>
      </w:pPr>
      <w:r>
        <w:rPr>
          <w:rFonts w:asciiTheme="minorHAnsi" w:hAnsiTheme="minorHAnsi"/>
          <w:b/>
          <w:sz w:val="22"/>
          <w:szCs w:val="22"/>
        </w:rPr>
        <w:t>Description:</w:t>
      </w:r>
    </w:p>
    <w:p>
      <w:pPr>
        <w:spacing w:line="276" w:lineRule="auto"/>
        <w:rPr>
          <w:rFonts w:asciiTheme="minorHAnsi" w:hAnsiTheme="minorHAnsi"/>
          <w:sz w:val="22"/>
          <w:szCs w:val="22"/>
        </w:rPr>
      </w:pPr>
      <w:r>
        <w:rPr>
          <w:rFonts w:ascii="Arial" w:hAnsi="Arial" w:cs="Arial"/>
          <w:color w:val="222222"/>
          <w:sz w:val="21"/>
          <w:szCs w:val="21"/>
          <w:shd w:val="clear" w:color="auto" w:fill="FFFFFF"/>
        </w:rPr>
        <w:t xml:space="preserve">       </w:t>
      </w:r>
      <w:r>
        <w:rPr>
          <w:rFonts w:asciiTheme="minorHAnsi" w:hAnsiTheme="minorHAnsi"/>
          <w:color w:val="222222"/>
          <w:sz w:val="22"/>
          <w:szCs w:val="22"/>
        </w:rPr>
        <w:t xml:space="preserve">MADAME is </w:t>
      </w:r>
      <w:r>
        <w:rPr>
          <w:rFonts w:ascii="Segoe UI" w:hAnsi="Segoe UI" w:cs="Segoe UI"/>
          <w:color w:val="172B4D"/>
          <w:sz w:val="21"/>
          <w:szCs w:val="21"/>
          <w:shd w:val="clear" w:color="auto" w:fill="FFFFFF"/>
        </w:rPr>
        <w:t>Customer Master platform that can use to manage customer data, used to manage customer profile (create, update, delete customer data like basic profile, address, contact, email etc ). can store and retrieve customer support documents, Madame is used to manage customer compliance data, customer product and services data, data related customer eservices etc.</w:t>
      </w:r>
      <w:r>
        <w:rPr>
          <w:rFonts w:ascii="Arial" w:hAnsi="Arial" w:cs="Arial"/>
          <w:color w:val="222222"/>
          <w:sz w:val="21"/>
          <w:szCs w:val="21"/>
          <w:shd w:val="clear" w:color="auto" w:fill="FFFFFF"/>
        </w:rPr>
        <w:t>.</w:t>
      </w:r>
    </w:p>
    <w:p>
      <w:pPr>
        <w:spacing w:line="276" w:lineRule="auto"/>
        <w:rPr>
          <w:rFonts w:asciiTheme="minorHAnsi" w:hAnsiTheme="minorHAnsi"/>
          <w:sz w:val="22"/>
          <w:szCs w:val="22"/>
        </w:rPr>
      </w:pPr>
    </w:p>
    <w:p>
      <w:pPr>
        <w:spacing w:line="276" w:lineRule="auto"/>
        <w:rPr>
          <w:rFonts w:asciiTheme="minorHAnsi" w:hAnsiTheme="minorHAnsi"/>
          <w:sz w:val="22"/>
          <w:szCs w:val="22"/>
        </w:rPr>
      </w:pPr>
      <w:r>
        <w:rPr>
          <w:rFonts w:asciiTheme="minorHAnsi" w:hAnsiTheme="minorHAnsi"/>
          <w:b/>
          <w:sz w:val="22"/>
          <w:szCs w:val="22"/>
        </w:rPr>
        <w:t>Roles and Responsibilities</w:t>
      </w:r>
      <w:r>
        <w:rPr>
          <w:rFonts w:asciiTheme="minorHAnsi" w:hAnsiTheme="minorHAnsi"/>
          <w:sz w:val="22"/>
          <w:szCs w:val="22"/>
        </w:rPr>
        <w:t>:</w:t>
      </w:r>
    </w:p>
    <w:p>
      <w:pPr>
        <w:spacing w:line="276" w:lineRule="auto"/>
        <w:rPr>
          <w:rFonts w:asciiTheme="minorHAnsi" w:hAnsiTheme="minorHAnsi"/>
          <w:sz w:val="22"/>
          <w:szCs w:val="22"/>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790"/>
        </w:tabs>
        <w:spacing w:line="276" w:lineRule="auto"/>
        <w:jc w:val="both"/>
        <w:rPr>
          <w:rFonts w:asciiTheme="minorHAnsi" w:hAnsiTheme="minorHAnsi"/>
          <w:b/>
          <w:sz w:val="22"/>
          <w:szCs w:val="22"/>
        </w:rPr>
      </w:pPr>
      <w:r>
        <w:rPr>
          <w:rFonts w:asciiTheme="minorHAnsi" w:hAnsiTheme="minorHAnsi"/>
          <w:bCs/>
          <w:sz w:val="22"/>
          <w:szCs w:val="22"/>
        </w:rPr>
        <w:t>Gathering requirement from business team and developing based on the functional and technical specifications</w:t>
      </w:r>
      <w:r>
        <w:rPr>
          <w:rFonts w:asciiTheme="minorHAnsi" w:hAnsiTheme="minorHAnsi"/>
          <w:sz w:val="22"/>
          <w:szCs w:val="22"/>
        </w:rPr>
        <w:t xml:space="preserve">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790"/>
        </w:tabs>
        <w:spacing w:line="276" w:lineRule="auto"/>
        <w:jc w:val="both"/>
        <w:rPr>
          <w:rFonts w:asciiTheme="minorHAnsi" w:hAnsiTheme="minorHAnsi"/>
          <w:b/>
          <w:sz w:val="22"/>
          <w:szCs w:val="22"/>
        </w:rPr>
      </w:pPr>
      <w:r>
        <w:rPr>
          <w:rFonts w:asciiTheme="minorHAnsi" w:hAnsiTheme="minorHAnsi"/>
          <w:sz w:val="22"/>
          <w:szCs w:val="22"/>
        </w:rPr>
        <w:t xml:space="preserve">Development and Implementation of the services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765"/>
          <w:tab w:val="left" w:pos="2790"/>
        </w:tabs>
        <w:spacing w:line="276" w:lineRule="auto"/>
        <w:jc w:val="both"/>
        <w:rPr>
          <w:rFonts w:asciiTheme="minorHAnsi" w:hAnsiTheme="minorHAnsi"/>
          <w:b/>
          <w:sz w:val="22"/>
          <w:szCs w:val="22"/>
        </w:rPr>
      </w:pPr>
      <w:r>
        <w:rPr>
          <w:rFonts w:asciiTheme="minorHAnsi" w:hAnsiTheme="minorHAnsi"/>
          <w:sz w:val="22"/>
          <w:szCs w:val="22"/>
        </w:rPr>
        <w:t>Involved in coding for new enhancements and features.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765"/>
        </w:tabs>
        <w:spacing w:line="276" w:lineRule="auto"/>
        <w:jc w:val="both"/>
        <w:rPr>
          <w:rFonts w:asciiTheme="minorHAnsi" w:hAnsiTheme="minorHAnsi"/>
          <w:b/>
          <w:sz w:val="22"/>
          <w:szCs w:val="22"/>
        </w:rPr>
      </w:pPr>
      <w:r>
        <w:rPr>
          <w:rFonts w:asciiTheme="minorHAnsi" w:hAnsiTheme="minorHAnsi"/>
          <w:bCs/>
          <w:sz w:val="22"/>
          <w:szCs w:val="22"/>
        </w:rPr>
        <w:t>Analyzing test results to assure quality of existing and new functionalities</w:t>
      </w:r>
      <w:r>
        <w:rPr>
          <w:rFonts w:asciiTheme="minorHAnsi" w:hAnsiTheme="minorHAnsi"/>
          <w:sz w:val="22"/>
          <w:szCs w:val="22"/>
        </w:rPr>
        <w:t>.</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Preparing documentation &amp; report summaries.</w:t>
      </w:r>
    </w:p>
    <w:p>
      <w:pPr>
        <w:pStyle w:val="14"/>
        <w:pBdr>
          <w:top w:val="none" w:color="auto" w:sz="0" w:space="0"/>
          <w:left w:val="none" w:color="auto" w:sz="0" w:space="0"/>
          <w:bottom w:val="none" w:color="auto" w:sz="0" w:space="0"/>
          <w:right w:val="none" w:color="auto" w:sz="0" w:space="0"/>
          <w:between w:val="none" w:color="auto" w:sz="0" w:space="0"/>
        </w:pBdr>
        <w:suppressAutoHyphens/>
        <w:spacing w:line="276" w:lineRule="auto"/>
        <w:ind w:left="360"/>
        <w:jc w:val="both"/>
        <w:rPr>
          <w:rFonts w:asciiTheme="minorHAnsi" w:hAnsiTheme="minorHAnsi"/>
          <w:bCs/>
          <w:sz w:val="22"/>
          <w:szCs w:val="22"/>
        </w:rPr>
      </w:pPr>
    </w:p>
    <w:p>
      <w:pPr>
        <w:spacing w:line="276" w:lineRule="auto"/>
        <w:rPr>
          <w:rFonts w:asciiTheme="minorHAnsi" w:hAnsiTheme="minorHAnsi"/>
          <w:b/>
          <w:sz w:val="22"/>
          <w:szCs w:val="22"/>
        </w:rPr>
      </w:pPr>
      <w:r>
        <w:rPr>
          <w:rFonts w:asciiTheme="minorHAnsi" w:hAnsiTheme="minorHAnsi"/>
          <w:b/>
          <w:sz w:val="22"/>
          <w:szCs w:val="22"/>
        </w:rPr>
        <w:t xml:space="preserve"> </w:t>
      </w:r>
      <w:bookmarkStart w:id="0" w:name="_gjdgxs" w:colFirst="0" w:colLast="0"/>
      <w:bookmarkEnd w:id="0"/>
      <w:r>
        <w:rPr>
          <w:rFonts w:asciiTheme="minorHAnsi" w:hAnsiTheme="minorHAnsi"/>
          <w:b/>
          <w:sz w:val="22"/>
          <w:szCs w:val="22"/>
        </w:rPr>
        <w:t>Project 2:</w:t>
      </w:r>
    </w:p>
    <w:p>
      <w:pPr>
        <w:spacing w:line="276" w:lineRule="auto"/>
        <w:rPr>
          <w:rFonts w:asciiTheme="minorHAnsi" w:hAnsiTheme="minorHAnsi"/>
          <w:sz w:val="22"/>
          <w:szCs w:val="22"/>
        </w:rPr>
      </w:pPr>
    </w:p>
    <w:p>
      <w:pPr>
        <w:spacing w:line="276" w:lineRule="auto"/>
        <w:rPr>
          <w:rFonts w:asciiTheme="minorHAnsi" w:hAnsiTheme="minorHAnsi"/>
          <w:sz w:val="22"/>
          <w:szCs w:val="22"/>
        </w:rPr>
      </w:pPr>
      <w:r>
        <w:rPr>
          <w:rFonts w:asciiTheme="minorHAnsi" w:hAnsiTheme="minorHAnsi"/>
          <w:b/>
          <w:sz w:val="22"/>
          <w:szCs w:val="22"/>
        </w:rPr>
        <w:t xml:space="preserve">Client           </w:t>
      </w:r>
      <w:r>
        <w:rPr>
          <w:rFonts w:asciiTheme="minorHAnsi" w:hAnsiTheme="minorHAnsi"/>
          <w:b/>
          <w:sz w:val="22"/>
          <w:szCs w:val="22"/>
        </w:rPr>
        <w:tab/>
      </w:r>
      <w:r>
        <w:rPr>
          <w:rFonts w:asciiTheme="minorHAnsi" w:hAnsiTheme="minorHAnsi"/>
          <w:b/>
          <w:sz w:val="22"/>
          <w:szCs w:val="22"/>
        </w:rPr>
        <w:t xml:space="preserve"> : </w:t>
      </w:r>
      <w:r>
        <w:rPr>
          <w:rFonts w:asciiTheme="minorHAnsi" w:hAnsiTheme="minorHAnsi"/>
          <w:sz w:val="22"/>
          <w:szCs w:val="22"/>
        </w:rPr>
        <w:t xml:space="preserve">QServs(Quick Services)  </w:t>
      </w:r>
    </w:p>
    <w:p>
      <w:pPr>
        <w:spacing w:line="276" w:lineRule="auto"/>
        <w:rPr>
          <w:rFonts w:asciiTheme="minorHAnsi" w:hAnsiTheme="minorHAnsi"/>
          <w:b/>
          <w:sz w:val="22"/>
          <w:szCs w:val="22"/>
        </w:rPr>
      </w:pPr>
      <w:r>
        <w:rPr>
          <w:rFonts w:asciiTheme="minorHAnsi" w:hAnsiTheme="minorHAnsi"/>
          <w:b/>
          <w:sz w:val="22"/>
          <w:szCs w:val="22"/>
        </w:rPr>
        <w:t>Environment</w:t>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Java, spring, Web services (Rest), Maven, Log4j, Tomcat.</w:t>
      </w:r>
    </w:p>
    <w:p>
      <w:pPr>
        <w:spacing w:line="276" w:lineRule="auto"/>
        <w:rPr>
          <w:rFonts w:asciiTheme="minorHAnsi" w:hAnsiTheme="minorHAnsi"/>
          <w:sz w:val="22"/>
          <w:szCs w:val="22"/>
        </w:rPr>
      </w:pPr>
      <w:r>
        <w:rPr>
          <w:rFonts w:asciiTheme="minorHAnsi" w:hAnsiTheme="minorHAnsi"/>
          <w:b/>
          <w:sz w:val="22"/>
          <w:szCs w:val="22"/>
        </w:rPr>
        <w:t xml:space="preserve">Platforms      </w:t>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Linux, Windows</w:t>
      </w:r>
    </w:p>
    <w:p>
      <w:pPr>
        <w:spacing w:line="276" w:lineRule="auto"/>
        <w:rPr>
          <w:rFonts w:asciiTheme="minorHAnsi" w:hAnsiTheme="minorHAnsi"/>
          <w:b/>
          <w:sz w:val="22"/>
          <w:szCs w:val="22"/>
        </w:rPr>
      </w:pPr>
      <w:r>
        <w:rPr>
          <w:rFonts w:asciiTheme="minorHAnsi" w:hAnsiTheme="minorHAnsi"/>
          <w:b/>
          <w:sz w:val="22"/>
          <w:szCs w:val="22"/>
        </w:rPr>
        <w:t>Role</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 xml:space="preserve">: </w:t>
      </w:r>
      <w:r>
        <w:rPr>
          <w:rFonts w:asciiTheme="minorHAnsi" w:hAnsiTheme="minorHAnsi"/>
          <w:sz w:val="22"/>
          <w:szCs w:val="22"/>
        </w:rPr>
        <w:t>Developer</w:t>
      </w:r>
    </w:p>
    <w:p>
      <w:pPr>
        <w:shd w:val="clear" w:color="auto" w:fill="FFFFFF"/>
        <w:spacing w:line="276" w:lineRule="auto"/>
        <w:jc w:val="both"/>
        <w:rPr>
          <w:rFonts w:asciiTheme="minorHAnsi" w:hAnsiTheme="minorHAnsi"/>
          <w:color w:val="222222"/>
          <w:sz w:val="22"/>
          <w:szCs w:val="22"/>
        </w:rPr>
      </w:pPr>
      <w:r>
        <w:rPr>
          <w:rFonts w:asciiTheme="minorHAnsi" w:hAnsiTheme="minorHAnsi"/>
          <w:b/>
          <w:sz w:val="22"/>
          <w:szCs w:val="22"/>
        </w:rPr>
        <w:t>Description:</w:t>
      </w:r>
      <w:r>
        <w:rPr>
          <w:rFonts w:asciiTheme="minorHAnsi" w:hAnsiTheme="minorHAnsi"/>
          <w:b/>
          <w:sz w:val="22"/>
          <w:szCs w:val="22"/>
        </w:rPr>
        <w:br w:type="textWrapping"/>
      </w:r>
      <w:r>
        <w:rPr>
          <w:rFonts w:asciiTheme="minorHAnsi" w:hAnsiTheme="minorHAnsi"/>
          <w:b/>
          <w:sz w:val="22"/>
          <w:szCs w:val="22"/>
        </w:rPr>
        <w:br w:type="textWrapping"/>
      </w:r>
      <w:r>
        <w:rPr>
          <w:rFonts w:asciiTheme="minorHAnsi" w:hAnsiTheme="minorHAnsi"/>
          <w:color w:val="222222"/>
          <w:sz w:val="22"/>
          <w:szCs w:val="22"/>
        </w:rPr>
        <w:t>QSERVES is one stop solution for all home needs like electrician, painting, plumbing, cleaning and etc. This Application helps to serve the clients with the best quality, highly reliable and recommended Independent Professionals and Enterprise Service Providers. With QSERVES on your fingertips, all your domiciliary needs will be taken care of. The software offers an extremely quick, easy and customized search option for your requirements. It also provides a real time attendance of all service providers around you, ensuring that there is someone to address your needs always.</w:t>
      </w:r>
    </w:p>
    <w:p>
      <w:pPr>
        <w:spacing w:line="276" w:lineRule="auto"/>
        <w:rPr>
          <w:rFonts w:asciiTheme="minorHAnsi" w:hAnsiTheme="minorHAnsi"/>
          <w:sz w:val="22"/>
          <w:szCs w:val="22"/>
        </w:rPr>
      </w:pPr>
      <w:r>
        <w:rPr>
          <w:rFonts w:asciiTheme="minorHAnsi" w:hAnsiTheme="minorHAnsi"/>
          <w:b/>
          <w:sz w:val="22"/>
          <w:szCs w:val="22"/>
        </w:rPr>
        <w:t>Roles and Responsibilities</w:t>
      </w:r>
      <w:r>
        <w:rPr>
          <w:rFonts w:asciiTheme="minorHAnsi" w:hAnsiTheme="minorHAnsi"/>
          <w:sz w:val="22"/>
          <w:szCs w:val="22"/>
        </w:rPr>
        <w:t>:</w:t>
      </w:r>
    </w:p>
    <w:p>
      <w:pPr>
        <w:spacing w:line="276" w:lineRule="auto"/>
        <w:rPr>
          <w:rFonts w:asciiTheme="minorHAnsi" w:hAnsiTheme="minorHAnsi"/>
          <w:sz w:val="22"/>
          <w:szCs w:val="22"/>
        </w:rPr>
      </w:pP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Gathering requirement from business team and developing based on the functional and technical specifications.</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Analyzing and understanding the requirements based on the documents.</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Involved in development of Controller Classes.</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Involved in the DAO’s and their implementation using Hibernate.</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Deliver bug free output to Team Lead verification.</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Preparing documentation &amp; report summaries.</w:t>
      </w:r>
    </w:p>
    <w:p>
      <w:pPr>
        <w:pStyle w:val="14"/>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line="276" w:lineRule="auto"/>
        <w:jc w:val="both"/>
        <w:rPr>
          <w:rFonts w:asciiTheme="minorHAnsi" w:hAnsiTheme="minorHAnsi"/>
          <w:bCs/>
          <w:sz w:val="22"/>
          <w:szCs w:val="22"/>
        </w:rPr>
      </w:pPr>
      <w:r>
        <w:rPr>
          <w:rFonts w:asciiTheme="minorHAnsi" w:hAnsiTheme="minorHAnsi"/>
          <w:bCs/>
          <w:sz w:val="22"/>
          <w:szCs w:val="22"/>
        </w:rPr>
        <w:t xml:space="preserve"> Analyzing test results to assure quality of existing and new functionalities.</w:t>
      </w:r>
    </w:p>
    <w:p>
      <w:pPr>
        <w:pBdr>
          <w:top w:val="none" w:color="auto" w:sz="0" w:space="0"/>
          <w:left w:val="none" w:color="auto" w:sz="0" w:space="0"/>
          <w:bottom w:val="none" w:color="auto" w:sz="0" w:space="0"/>
          <w:right w:val="none" w:color="auto" w:sz="0" w:space="0"/>
          <w:between w:val="none" w:color="auto" w:sz="0" w:space="0"/>
        </w:pBdr>
        <w:spacing w:line="276" w:lineRule="auto"/>
        <w:ind w:left="763"/>
        <w:jc w:val="both"/>
        <w:rPr>
          <w:rFonts w:asciiTheme="minorHAnsi" w:hAnsiTheme="minorHAnsi"/>
          <w:b/>
          <w:sz w:val="22"/>
          <w:szCs w:val="22"/>
        </w:rPr>
      </w:pPr>
    </w:p>
    <w:p>
      <w:pPr>
        <w:spacing w:line="276" w:lineRule="auto"/>
        <w:rPr>
          <w:rFonts w:asciiTheme="minorHAnsi" w:hAnsiTheme="minorHAnsi"/>
          <w:sz w:val="22"/>
          <w:szCs w:val="22"/>
        </w:rPr>
      </w:pPr>
    </w:p>
    <w:p>
      <w:pPr>
        <w:spacing w:line="276" w:lineRule="auto"/>
        <w:rPr>
          <w:rFonts w:asciiTheme="minorHAnsi" w:hAnsiTheme="minorHAnsi"/>
          <w:b/>
          <w:sz w:val="22"/>
          <w:szCs w:val="22"/>
        </w:rPr>
      </w:pPr>
      <w:r>
        <w:rPr>
          <w:rFonts w:asciiTheme="minorHAnsi" w:hAnsiTheme="minorHAnsi"/>
          <w:b/>
          <w:sz w:val="22"/>
          <w:szCs w:val="22"/>
        </w:rPr>
        <w:t>IT SKILLS:</w:t>
      </w:r>
    </w:p>
    <w:p>
      <w:pPr>
        <w:spacing w:line="276" w:lineRule="auto"/>
        <w:rPr>
          <w:rFonts w:asciiTheme="minorHAnsi" w:hAnsiTheme="minorHAnsi"/>
          <w:b/>
          <w:sz w:val="22"/>
          <w:szCs w:val="22"/>
        </w:rPr>
      </w:pPr>
    </w:p>
    <w:p>
      <w:pPr>
        <w:spacing w:line="276" w:lineRule="auto"/>
        <w:ind w:right="36"/>
        <w:rPr>
          <w:rFonts w:asciiTheme="minorHAnsi" w:hAnsiTheme="minorHAnsi"/>
          <w:b/>
          <w:sz w:val="22"/>
          <w:szCs w:val="22"/>
        </w:rPr>
      </w:pPr>
      <w:r>
        <w:rPr>
          <w:rFonts w:asciiTheme="minorHAnsi" w:hAnsiTheme="minorHAnsi"/>
          <w:sz w:val="22"/>
          <w:szCs w:val="22"/>
        </w:rPr>
        <w:t xml:space="preserve">Operating Systems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 Windows 10,  Linux.</w:t>
      </w:r>
    </w:p>
    <w:p>
      <w:pPr>
        <w:spacing w:line="276" w:lineRule="auto"/>
        <w:ind w:left="2880" w:hanging="2880"/>
        <w:rPr>
          <w:rFonts w:asciiTheme="minorHAnsi" w:hAnsiTheme="minorHAnsi"/>
          <w:sz w:val="22"/>
          <w:szCs w:val="22"/>
        </w:rPr>
      </w:pPr>
      <w:r>
        <w:rPr>
          <w:rFonts w:asciiTheme="minorHAnsi" w:hAnsiTheme="minorHAnsi"/>
          <w:sz w:val="22"/>
          <w:szCs w:val="22"/>
        </w:rPr>
        <w:t>Java Tools/Utilities</w:t>
      </w:r>
      <w:r>
        <w:rPr>
          <w:rFonts w:asciiTheme="minorHAnsi" w:hAnsiTheme="minorHAnsi"/>
          <w:sz w:val="22"/>
          <w:szCs w:val="22"/>
        </w:rPr>
        <w:tab/>
      </w:r>
      <w:r>
        <w:rPr>
          <w:rFonts w:asciiTheme="minorHAnsi" w:hAnsiTheme="minorHAnsi"/>
          <w:sz w:val="22"/>
          <w:szCs w:val="22"/>
        </w:rPr>
        <w:t>: Core Java,Spring boot, Spring</w:t>
      </w:r>
      <w:r>
        <w:rPr>
          <w:rFonts w:asciiTheme="minorHAnsi" w:hAnsiTheme="minorHAnsi"/>
          <w:bCs/>
          <w:sz w:val="22"/>
          <w:szCs w:val="22"/>
        </w:rPr>
        <w:t>(IOC, MVC, ORM), Hibernate, Jdbc</w:t>
      </w:r>
      <w:r>
        <w:rPr>
          <w:rFonts w:asciiTheme="minorHAnsi" w:hAnsiTheme="minorHAnsi"/>
          <w:sz w:val="22"/>
          <w:szCs w:val="22"/>
        </w:rPr>
        <w:t>, MicroServices,Eclipse, Log 4J ,Html, Java script.</w:t>
      </w:r>
    </w:p>
    <w:p>
      <w:pPr>
        <w:spacing w:line="276" w:lineRule="auto"/>
        <w:rPr>
          <w:rFonts w:asciiTheme="minorHAnsi" w:hAnsiTheme="minorHAnsi"/>
          <w:sz w:val="22"/>
          <w:szCs w:val="22"/>
        </w:rPr>
      </w:pPr>
    </w:p>
    <w:p>
      <w:pPr>
        <w:spacing w:line="276" w:lineRule="auto"/>
        <w:rPr>
          <w:rFonts w:asciiTheme="minorHAnsi" w:hAnsiTheme="minorHAnsi"/>
          <w:b/>
          <w:sz w:val="22"/>
          <w:szCs w:val="22"/>
        </w:rPr>
      </w:pPr>
      <w:r>
        <w:rPr>
          <w:rFonts w:asciiTheme="minorHAnsi" w:hAnsiTheme="minorHAnsi"/>
          <w:b/>
          <w:sz w:val="22"/>
          <w:szCs w:val="22"/>
        </w:rPr>
        <w:t>PROFESSIONAL SKILLS:</w:t>
      </w:r>
    </w:p>
    <w:p>
      <w:pPr>
        <w:spacing w:line="276" w:lineRule="auto"/>
        <w:rPr>
          <w:rFonts w:asciiTheme="minorHAnsi" w:hAnsiTheme="minorHAnsi"/>
          <w:sz w:val="22"/>
          <w:szCs w:val="22"/>
        </w:rPr>
      </w:pPr>
      <w:r>
        <w:rPr>
          <w:rFonts w:asciiTheme="minorHAnsi" w:hAnsiTheme="minorHAnsi"/>
          <w:sz w:val="22"/>
          <w:szCs w:val="22"/>
        </w:rPr>
        <w:t xml:space="preserve"> </w:t>
      </w:r>
    </w:p>
    <w:p>
      <w:pPr>
        <w:numPr>
          <w:ilvl w:val="0"/>
          <w:numId w:val="6"/>
        </w:numPr>
        <w:spacing w:line="276" w:lineRule="auto"/>
        <w:contextualSpacing/>
        <w:rPr>
          <w:rFonts w:asciiTheme="minorHAnsi" w:hAnsiTheme="minorHAnsi"/>
          <w:b/>
          <w:sz w:val="22"/>
          <w:szCs w:val="22"/>
        </w:rPr>
      </w:pPr>
      <w:r>
        <w:rPr>
          <w:rFonts w:asciiTheme="minorHAnsi" w:hAnsiTheme="minorHAnsi"/>
          <w:sz w:val="22"/>
          <w:szCs w:val="22"/>
        </w:rPr>
        <w:t>Commitment</w:t>
      </w:r>
    </w:p>
    <w:p>
      <w:pPr>
        <w:numPr>
          <w:ilvl w:val="0"/>
          <w:numId w:val="6"/>
        </w:numPr>
        <w:spacing w:line="276" w:lineRule="auto"/>
        <w:contextualSpacing/>
        <w:rPr>
          <w:rFonts w:asciiTheme="minorHAnsi" w:hAnsiTheme="minorHAnsi"/>
          <w:b/>
          <w:sz w:val="22"/>
          <w:szCs w:val="22"/>
        </w:rPr>
      </w:pPr>
      <w:r>
        <w:rPr>
          <w:rFonts w:asciiTheme="minorHAnsi" w:hAnsiTheme="minorHAnsi"/>
          <w:sz w:val="22"/>
          <w:szCs w:val="22"/>
        </w:rPr>
        <w:t>Proactive Approach</w:t>
      </w:r>
    </w:p>
    <w:p>
      <w:pPr>
        <w:numPr>
          <w:ilvl w:val="0"/>
          <w:numId w:val="6"/>
        </w:numPr>
        <w:spacing w:line="276" w:lineRule="auto"/>
        <w:contextualSpacing/>
        <w:rPr>
          <w:rFonts w:asciiTheme="minorHAnsi" w:hAnsiTheme="minorHAnsi"/>
          <w:b/>
          <w:sz w:val="22"/>
          <w:szCs w:val="22"/>
        </w:rPr>
      </w:pPr>
      <w:r>
        <w:rPr>
          <w:rFonts w:asciiTheme="minorHAnsi" w:hAnsiTheme="minorHAnsi"/>
          <w:sz w:val="22"/>
          <w:szCs w:val="22"/>
        </w:rPr>
        <w:t>Good team player</w:t>
      </w:r>
    </w:p>
    <w:p>
      <w:pPr>
        <w:numPr>
          <w:ilvl w:val="0"/>
          <w:numId w:val="6"/>
        </w:numPr>
        <w:spacing w:line="276" w:lineRule="auto"/>
        <w:contextualSpacing/>
        <w:rPr>
          <w:rFonts w:asciiTheme="minorHAnsi" w:hAnsiTheme="minorHAnsi"/>
          <w:b/>
          <w:sz w:val="22"/>
          <w:szCs w:val="22"/>
        </w:rPr>
      </w:pPr>
      <w:r>
        <w:rPr>
          <w:rFonts w:asciiTheme="minorHAnsi" w:hAnsiTheme="minorHAnsi"/>
          <w:sz w:val="22"/>
          <w:szCs w:val="22"/>
        </w:rPr>
        <w:t>Willingness to learn</w:t>
      </w:r>
    </w:p>
    <w:p>
      <w:pPr>
        <w:numPr>
          <w:ilvl w:val="0"/>
          <w:numId w:val="6"/>
        </w:numPr>
        <w:spacing w:line="276" w:lineRule="auto"/>
        <w:contextualSpacing/>
        <w:rPr>
          <w:rFonts w:asciiTheme="minorHAnsi" w:hAnsiTheme="minorHAnsi"/>
          <w:b/>
          <w:sz w:val="22"/>
          <w:szCs w:val="22"/>
        </w:rPr>
      </w:pPr>
      <w:r>
        <w:rPr>
          <w:rFonts w:asciiTheme="minorHAnsi" w:hAnsiTheme="minorHAnsi"/>
          <w:sz w:val="22"/>
          <w:szCs w:val="22"/>
        </w:rPr>
        <w:t>Hard working and known for on time performance</w:t>
      </w:r>
    </w:p>
    <w:p>
      <w:pPr>
        <w:spacing w:line="276" w:lineRule="auto"/>
        <w:rPr>
          <w:rFonts w:asciiTheme="minorHAnsi" w:hAnsiTheme="minorHAnsi"/>
          <w:sz w:val="22"/>
          <w:szCs w:val="22"/>
        </w:rPr>
      </w:pPr>
    </w:p>
    <w:p>
      <w:pPr>
        <w:spacing w:line="276" w:lineRule="auto"/>
        <w:rPr>
          <w:rFonts w:asciiTheme="minorHAnsi" w:hAnsiTheme="minorHAnsi"/>
          <w:b/>
          <w:sz w:val="22"/>
          <w:szCs w:val="22"/>
        </w:rPr>
      </w:pPr>
      <w:r>
        <w:rPr>
          <w:rFonts w:asciiTheme="minorHAnsi" w:hAnsiTheme="minorHAnsi"/>
          <w:b/>
          <w:sz w:val="22"/>
          <w:szCs w:val="22"/>
        </w:rPr>
        <w:t>DECLARATION:</w:t>
      </w:r>
    </w:p>
    <w:p>
      <w:pPr>
        <w:spacing w:line="276" w:lineRule="auto"/>
        <w:rPr>
          <w:rFonts w:asciiTheme="minorHAnsi" w:hAnsiTheme="minorHAnsi"/>
          <w:b/>
          <w:sz w:val="22"/>
          <w:szCs w:val="22"/>
        </w:rPr>
      </w:pPr>
    </w:p>
    <w:p>
      <w:pPr>
        <w:spacing w:line="276" w:lineRule="auto"/>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I hereby declare that all the above-furnished information is correct and true to the best of my knowledge.</w:t>
      </w:r>
    </w:p>
    <w:p>
      <w:pPr>
        <w:spacing w:line="276" w:lineRule="auto"/>
        <w:rPr>
          <w:rFonts w:asciiTheme="minorHAnsi" w:hAnsiTheme="minorHAnsi"/>
          <w:sz w:val="22"/>
          <w:szCs w:val="22"/>
        </w:rPr>
      </w:pPr>
    </w:p>
    <w:p>
      <w:pPr>
        <w:spacing w:line="276" w:lineRule="auto"/>
        <w:rPr>
          <w:rFonts w:asciiTheme="majorHAnsi" w:hAnsiTheme="majorHAnsi"/>
          <w:b/>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 xml:space="preserve">   </w:t>
      </w:r>
      <w:r>
        <w:rPr>
          <w:rFonts w:asciiTheme="minorHAnsi" w:hAnsiTheme="minorHAnsi"/>
          <w:b/>
          <w:sz w:val="22"/>
          <w:szCs w:val="22"/>
        </w:rPr>
        <w:t>(Vikram Babu Perugu)</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p>
    <w:sectPr>
      <w:pgSz w:w="11906" w:h="16838"/>
      <w:pgMar w:top="1440" w:right="1080" w:bottom="1440" w:left="10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Noto Sans Symbols">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
      <w:lvlJc w:val="left"/>
      <w:pPr>
        <w:ind w:left="432" w:hanging="432"/>
      </w:pPr>
      <w:rPr>
        <w:rFonts w:ascii="Times New Roman" w:hAnsi="Times New Roman" w:eastAsia="Times New Roman" w:cs="Times New Roman"/>
        <w:b w:val="0"/>
        <w:i w:val="0"/>
        <w:color w:val="000000"/>
        <w:sz w:val="20"/>
        <w:szCs w:val="20"/>
        <w:vertAlign w:val="baseline"/>
      </w:rPr>
    </w:lvl>
    <w:lvl w:ilvl="1" w:tentative="0">
      <w:start w:val="1"/>
      <w:numFmt w:val="decimal"/>
      <w:lvlText w:val=""/>
      <w:lvlJc w:val="left"/>
      <w:pPr>
        <w:ind w:left="576" w:hanging="576"/>
      </w:pPr>
      <w:rPr>
        <w:rFonts w:ascii="Times New Roman" w:hAnsi="Times New Roman" w:eastAsia="Times New Roman" w:cs="Times New Roman"/>
        <w:b w:val="0"/>
        <w:i w:val="0"/>
        <w:color w:val="000000"/>
        <w:sz w:val="20"/>
        <w:szCs w:val="20"/>
        <w:vertAlign w:val="baseline"/>
      </w:rPr>
    </w:lvl>
    <w:lvl w:ilvl="2" w:tentative="0">
      <w:start w:val="1"/>
      <w:numFmt w:val="decimal"/>
      <w:lvlText w:val=""/>
      <w:lvlJc w:val="left"/>
      <w:pPr>
        <w:ind w:left="720" w:hanging="720"/>
      </w:pPr>
      <w:rPr>
        <w:rFonts w:ascii="Times New Roman" w:hAnsi="Times New Roman" w:eastAsia="Times New Roman" w:cs="Times New Roman"/>
        <w:b w:val="0"/>
        <w:i w:val="0"/>
        <w:color w:val="000000"/>
        <w:sz w:val="20"/>
        <w:szCs w:val="20"/>
        <w:vertAlign w:val="baseline"/>
      </w:rPr>
    </w:lvl>
    <w:lvl w:ilvl="3" w:tentative="0">
      <w:start w:val="1"/>
      <w:numFmt w:val="decimal"/>
      <w:lvlText w:val=""/>
      <w:lvlJc w:val="left"/>
      <w:pPr>
        <w:ind w:left="864" w:hanging="864"/>
      </w:pPr>
      <w:rPr>
        <w:rFonts w:ascii="Times New Roman" w:hAnsi="Times New Roman" w:eastAsia="Times New Roman" w:cs="Times New Roman"/>
        <w:b w:val="0"/>
        <w:i w:val="0"/>
        <w:color w:val="000000"/>
        <w:sz w:val="20"/>
        <w:szCs w:val="20"/>
        <w:vertAlign w:val="baseline"/>
      </w:rPr>
    </w:lvl>
    <w:lvl w:ilvl="4" w:tentative="0">
      <w:start w:val="1"/>
      <w:numFmt w:val="decimal"/>
      <w:lvlText w:val=""/>
      <w:lvlJc w:val="left"/>
      <w:pPr>
        <w:ind w:left="1008" w:hanging="1008"/>
      </w:pPr>
      <w:rPr>
        <w:rFonts w:ascii="Times New Roman" w:hAnsi="Times New Roman" w:eastAsia="Times New Roman" w:cs="Times New Roman"/>
        <w:b w:val="0"/>
        <w:i w:val="0"/>
        <w:color w:val="000000"/>
        <w:sz w:val="20"/>
        <w:szCs w:val="20"/>
        <w:vertAlign w:val="baseline"/>
      </w:rPr>
    </w:lvl>
    <w:lvl w:ilvl="5" w:tentative="0">
      <w:start w:val="1"/>
      <w:numFmt w:val="decimal"/>
      <w:lvlText w:val=""/>
      <w:lvlJc w:val="left"/>
      <w:pPr>
        <w:ind w:left="1152" w:hanging="1152"/>
      </w:pPr>
      <w:rPr>
        <w:rFonts w:ascii="Times New Roman" w:hAnsi="Times New Roman" w:eastAsia="Times New Roman" w:cs="Times New Roman"/>
        <w:b w:val="0"/>
        <w:i w:val="0"/>
        <w:color w:val="000000"/>
        <w:sz w:val="20"/>
        <w:szCs w:val="20"/>
        <w:vertAlign w:val="baseline"/>
      </w:rPr>
    </w:lvl>
    <w:lvl w:ilvl="6" w:tentative="0">
      <w:start w:val="1"/>
      <w:numFmt w:val="decimal"/>
      <w:lvlText w:val=""/>
      <w:lvlJc w:val="left"/>
      <w:pPr>
        <w:ind w:left="1296" w:hanging="1296"/>
      </w:pPr>
      <w:rPr>
        <w:rFonts w:ascii="Times New Roman" w:hAnsi="Times New Roman" w:eastAsia="Times New Roman" w:cs="Times New Roman"/>
        <w:b w:val="0"/>
        <w:i w:val="0"/>
        <w:color w:val="000000"/>
        <w:sz w:val="20"/>
        <w:szCs w:val="20"/>
        <w:vertAlign w:val="baseline"/>
      </w:rPr>
    </w:lvl>
    <w:lvl w:ilvl="7" w:tentative="0">
      <w:start w:val="1"/>
      <w:numFmt w:val="decimal"/>
      <w:lvlText w:val=""/>
      <w:lvlJc w:val="left"/>
      <w:pPr>
        <w:ind w:left="1440" w:hanging="1440"/>
      </w:pPr>
      <w:rPr>
        <w:rFonts w:ascii="Times New Roman" w:hAnsi="Times New Roman" w:eastAsia="Times New Roman" w:cs="Times New Roman"/>
        <w:b w:val="0"/>
        <w:i w:val="0"/>
        <w:color w:val="000000"/>
        <w:sz w:val="20"/>
        <w:szCs w:val="20"/>
        <w:vertAlign w:val="baseline"/>
      </w:rPr>
    </w:lvl>
    <w:lvl w:ilvl="8" w:tentative="0">
      <w:start w:val="1"/>
      <w:numFmt w:val="decimal"/>
      <w:lvlText w:val=""/>
      <w:lvlJc w:val="left"/>
      <w:pPr>
        <w:ind w:left="1584" w:hanging="1584"/>
      </w:pPr>
      <w:rPr>
        <w:rFonts w:ascii="Times New Roman" w:hAnsi="Times New Roman" w:eastAsia="Times New Roman" w:cs="Times New Roman"/>
        <w:b w:val="0"/>
        <w:i w:val="0"/>
        <w:color w:val="000000"/>
        <w:sz w:val="20"/>
        <w:szCs w:val="20"/>
        <w:vertAlign w:val="baseline"/>
      </w:rPr>
    </w:lvl>
  </w:abstractNum>
  <w:abstractNum w:abstractNumId="1">
    <w:nsid w:val="00000004"/>
    <w:multiLevelType w:val="multilevel"/>
    <w:tmpl w:val="00000004"/>
    <w:lvl w:ilvl="0" w:tentative="0">
      <w:start w:val="2"/>
      <w:numFmt w:val="bullet"/>
      <w:lvlText w:val="·"/>
      <w:lvlJc w:val="left"/>
      <w:pPr>
        <w:ind w:left="720" w:hanging="360"/>
      </w:pPr>
      <w:rPr>
        <w:rFonts w:hint="default" w:ascii="Verdana" w:hAnsi="Verdana"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7"/>
    <w:multiLevelType w:val="multilevel"/>
    <w:tmpl w:val="00000007"/>
    <w:lvl w:ilvl="0" w:tentative="0">
      <w:start w:val="2"/>
      <w:numFmt w:val="bullet"/>
      <w:lvlText w:val="·"/>
      <w:lvlJc w:val="left"/>
      <w:pPr>
        <w:ind w:left="450" w:hanging="360"/>
      </w:pPr>
      <w:rPr>
        <w:rFonts w:hint="default" w:ascii="Verdana" w:hAnsi="Verdana" w:eastAsia="Times New Roman" w:cs="Arial"/>
        <w:b w:val="0"/>
        <w:i w:val="0"/>
        <w:color w:val="000000"/>
        <w:sz w:val="20"/>
        <w:szCs w:val="20"/>
        <w:vertAlign w:val="baseline"/>
      </w:rPr>
    </w:lvl>
    <w:lvl w:ilvl="1" w:tentative="0">
      <w:start w:val="1"/>
      <w:numFmt w:val="bullet"/>
      <w:lvlText w:val="➢"/>
      <w:lvlJc w:val="left"/>
      <w:pPr>
        <w:ind w:left="810" w:hanging="360"/>
      </w:pPr>
      <w:rPr>
        <w:rFonts w:ascii="Noto Sans Symbols" w:hAnsi="Noto Sans Symbols" w:eastAsia="Noto Sans Symbols" w:cs="Noto Sans Symbols"/>
        <w:b w:val="0"/>
        <w:i w:val="0"/>
        <w:color w:val="000000"/>
        <w:sz w:val="20"/>
        <w:szCs w:val="20"/>
        <w:vertAlign w:val="baseline"/>
      </w:rPr>
    </w:lvl>
    <w:lvl w:ilvl="2" w:tentative="0">
      <w:start w:val="1"/>
      <w:numFmt w:val="bullet"/>
      <w:lvlText w:val="▪"/>
      <w:lvlJc w:val="left"/>
      <w:pPr>
        <w:ind w:left="1170" w:hanging="360"/>
      </w:pPr>
      <w:rPr>
        <w:rFonts w:ascii="Noto Sans Symbols" w:hAnsi="Noto Sans Symbols" w:eastAsia="Noto Sans Symbols" w:cs="Noto Sans Symbols"/>
        <w:b w:val="0"/>
        <w:i w:val="0"/>
        <w:color w:val="000000"/>
        <w:sz w:val="20"/>
        <w:szCs w:val="20"/>
        <w:vertAlign w:val="baseline"/>
      </w:rPr>
    </w:lvl>
    <w:lvl w:ilvl="3" w:tentative="0">
      <w:start w:val="1"/>
      <w:numFmt w:val="bullet"/>
      <w:lvlText w:val="●"/>
      <w:lvlJc w:val="left"/>
      <w:pPr>
        <w:ind w:left="1530" w:hanging="360"/>
      </w:pPr>
      <w:rPr>
        <w:rFonts w:ascii="Noto Sans Symbols" w:hAnsi="Noto Sans Symbols" w:eastAsia="Noto Sans Symbols" w:cs="Noto Sans Symbols"/>
        <w:b w:val="0"/>
        <w:i w:val="0"/>
        <w:color w:val="000000"/>
        <w:sz w:val="20"/>
        <w:szCs w:val="20"/>
        <w:vertAlign w:val="baseline"/>
      </w:rPr>
    </w:lvl>
    <w:lvl w:ilvl="4" w:tentative="0">
      <w:start w:val="1"/>
      <w:numFmt w:val="bullet"/>
      <w:lvlText w:val="♦"/>
      <w:lvlJc w:val="left"/>
      <w:pPr>
        <w:ind w:left="1890" w:hanging="360"/>
      </w:pPr>
      <w:rPr>
        <w:rFonts w:ascii="Noto Sans Symbols" w:hAnsi="Noto Sans Symbols" w:eastAsia="Noto Sans Symbols" w:cs="Noto Sans Symbols"/>
        <w:b w:val="0"/>
        <w:i w:val="0"/>
        <w:color w:val="000000"/>
        <w:sz w:val="20"/>
        <w:szCs w:val="20"/>
        <w:vertAlign w:val="baseline"/>
      </w:rPr>
    </w:lvl>
    <w:lvl w:ilvl="5" w:tentative="0">
      <w:start w:val="1"/>
      <w:numFmt w:val="bullet"/>
      <w:lvlText w:val="➢"/>
      <w:lvlJc w:val="left"/>
      <w:pPr>
        <w:ind w:left="2250" w:hanging="360"/>
      </w:pPr>
      <w:rPr>
        <w:rFonts w:ascii="Noto Sans Symbols" w:hAnsi="Noto Sans Symbols" w:eastAsia="Noto Sans Symbols" w:cs="Noto Sans Symbols"/>
        <w:b w:val="0"/>
        <w:i w:val="0"/>
        <w:color w:val="000000"/>
        <w:sz w:val="20"/>
        <w:szCs w:val="20"/>
        <w:vertAlign w:val="baseline"/>
      </w:rPr>
    </w:lvl>
    <w:lvl w:ilvl="6" w:tentative="0">
      <w:start w:val="1"/>
      <w:numFmt w:val="bullet"/>
      <w:lvlText w:val="▪"/>
      <w:lvlJc w:val="left"/>
      <w:pPr>
        <w:ind w:left="2610" w:hanging="360"/>
      </w:pPr>
      <w:rPr>
        <w:rFonts w:ascii="Noto Sans Symbols" w:hAnsi="Noto Sans Symbols" w:eastAsia="Noto Sans Symbols" w:cs="Noto Sans Symbols"/>
        <w:b w:val="0"/>
        <w:i w:val="0"/>
        <w:color w:val="000000"/>
        <w:sz w:val="20"/>
        <w:szCs w:val="20"/>
        <w:vertAlign w:val="baseline"/>
      </w:rPr>
    </w:lvl>
    <w:lvl w:ilvl="7" w:tentative="0">
      <w:start w:val="1"/>
      <w:numFmt w:val="bullet"/>
      <w:lvlText w:val="●"/>
      <w:lvlJc w:val="left"/>
      <w:pPr>
        <w:ind w:left="2970" w:hanging="360"/>
      </w:pPr>
      <w:rPr>
        <w:rFonts w:ascii="Noto Sans Symbols" w:hAnsi="Noto Sans Symbols" w:eastAsia="Noto Sans Symbols" w:cs="Noto Sans Symbols"/>
        <w:b w:val="0"/>
        <w:i w:val="0"/>
        <w:color w:val="000000"/>
        <w:sz w:val="20"/>
        <w:szCs w:val="20"/>
        <w:vertAlign w:val="baseline"/>
      </w:rPr>
    </w:lvl>
    <w:lvl w:ilvl="8" w:tentative="0">
      <w:start w:val="1"/>
      <w:numFmt w:val="bullet"/>
      <w:lvlText w:val="♦"/>
      <w:lvlJc w:val="left"/>
      <w:pPr>
        <w:ind w:left="3330" w:hanging="360"/>
      </w:pPr>
      <w:rPr>
        <w:rFonts w:ascii="Noto Sans Symbols" w:hAnsi="Noto Sans Symbols" w:eastAsia="Noto Sans Symbols" w:cs="Noto Sans Symbols"/>
        <w:b w:val="0"/>
        <w:i w:val="0"/>
        <w:color w:val="000000"/>
        <w:sz w:val="20"/>
        <w:szCs w:val="20"/>
        <w:vertAlign w:val="baseline"/>
      </w:rPr>
    </w:lvl>
  </w:abstractNum>
  <w:abstractNum w:abstractNumId="3">
    <w:nsid w:val="00000008"/>
    <w:multiLevelType w:val="multilevel"/>
    <w:tmpl w:val="0000000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000000B"/>
    <w:multiLevelType w:val="multilevel"/>
    <w:tmpl w:val="0000000B"/>
    <w:lvl w:ilvl="0" w:tentative="0">
      <w:start w:val="1"/>
      <w:numFmt w:val="bullet"/>
      <w:lvlText w:val=""/>
      <w:lvlJc w:val="left"/>
      <w:pPr>
        <w:ind w:left="360" w:hanging="360"/>
      </w:pPr>
      <w:rPr>
        <w:rFonts w:hint="default" w:ascii="Symbol" w:hAnsi="Symbol"/>
        <w:b w:val="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4726F4F"/>
    <w:multiLevelType w:val="multilevel"/>
    <w:tmpl w:val="24726F4F"/>
    <w:lvl w:ilvl="0" w:tentative="0">
      <w:start w:val="2"/>
      <w:numFmt w:val="bullet"/>
      <w:lvlText w:val="·"/>
      <w:lvlJc w:val="left"/>
      <w:pPr>
        <w:ind w:left="450" w:hanging="360"/>
      </w:pPr>
      <w:rPr>
        <w:rFonts w:hint="default" w:ascii="Verdana" w:hAnsi="Verdana" w:eastAsia="Times New Roman" w:cs="Arial"/>
        <w:b w:val="0"/>
        <w:i w:val="0"/>
        <w:color w:val="000000"/>
        <w:sz w:val="20"/>
        <w:szCs w:val="20"/>
        <w:vertAlign w:val="baseline"/>
      </w:rPr>
    </w:lvl>
    <w:lvl w:ilvl="1" w:tentative="0">
      <w:start w:val="1"/>
      <w:numFmt w:val="bullet"/>
      <w:lvlText w:val="➢"/>
      <w:lvlJc w:val="left"/>
      <w:pPr>
        <w:ind w:left="810" w:hanging="360"/>
      </w:pPr>
      <w:rPr>
        <w:rFonts w:ascii="Noto Sans Symbols" w:hAnsi="Noto Sans Symbols" w:eastAsia="Noto Sans Symbols" w:cs="Noto Sans Symbols"/>
        <w:b w:val="0"/>
        <w:i w:val="0"/>
        <w:color w:val="000000"/>
        <w:sz w:val="20"/>
        <w:szCs w:val="20"/>
        <w:vertAlign w:val="baseline"/>
      </w:rPr>
    </w:lvl>
    <w:lvl w:ilvl="2" w:tentative="0">
      <w:start w:val="1"/>
      <w:numFmt w:val="bullet"/>
      <w:lvlText w:val="▪"/>
      <w:lvlJc w:val="left"/>
      <w:pPr>
        <w:ind w:left="1170" w:hanging="360"/>
      </w:pPr>
      <w:rPr>
        <w:rFonts w:ascii="Noto Sans Symbols" w:hAnsi="Noto Sans Symbols" w:eastAsia="Noto Sans Symbols" w:cs="Noto Sans Symbols"/>
        <w:b w:val="0"/>
        <w:i w:val="0"/>
        <w:color w:val="000000"/>
        <w:sz w:val="20"/>
        <w:szCs w:val="20"/>
        <w:vertAlign w:val="baseline"/>
      </w:rPr>
    </w:lvl>
    <w:lvl w:ilvl="3" w:tentative="0">
      <w:start w:val="1"/>
      <w:numFmt w:val="bullet"/>
      <w:lvlText w:val="●"/>
      <w:lvlJc w:val="left"/>
      <w:pPr>
        <w:ind w:left="1530" w:hanging="360"/>
      </w:pPr>
      <w:rPr>
        <w:rFonts w:ascii="Noto Sans Symbols" w:hAnsi="Noto Sans Symbols" w:eastAsia="Noto Sans Symbols" w:cs="Noto Sans Symbols"/>
        <w:b w:val="0"/>
        <w:i w:val="0"/>
        <w:color w:val="000000"/>
        <w:sz w:val="20"/>
        <w:szCs w:val="20"/>
        <w:vertAlign w:val="baseline"/>
      </w:rPr>
    </w:lvl>
    <w:lvl w:ilvl="4" w:tentative="0">
      <w:start w:val="1"/>
      <w:numFmt w:val="bullet"/>
      <w:lvlText w:val="♦"/>
      <w:lvlJc w:val="left"/>
      <w:pPr>
        <w:ind w:left="1890" w:hanging="360"/>
      </w:pPr>
      <w:rPr>
        <w:rFonts w:ascii="Noto Sans Symbols" w:hAnsi="Noto Sans Symbols" w:eastAsia="Noto Sans Symbols" w:cs="Noto Sans Symbols"/>
        <w:b w:val="0"/>
        <w:i w:val="0"/>
        <w:color w:val="000000"/>
        <w:sz w:val="20"/>
        <w:szCs w:val="20"/>
        <w:vertAlign w:val="baseline"/>
      </w:rPr>
    </w:lvl>
    <w:lvl w:ilvl="5" w:tentative="0">
      <w:start w:val="1"/>
      <w:numFmt w:val="bullet"/>
      <w:lvlText w:val="➢"/>
      <w:lvlJc w:val="left"/>
      <w:pPr>
        <w:ind w:left="2250" w:hanging="360"/>
      </w:pPr>
      <w:rPr>
        <w:rFonts w:ascii="Noto Sans Symbols" w:hAnsi="Noto Sans Symbols" w:eastAsia="Noto Sans Symbols" w:cs="Noto Sans Symbols"/>
        <w:b w:val="0"/>
        <w:i w:val="0"/>
        <w:color w:val="000000"/>
        <w:sz w:val="20"/>
        <w:szCs w:val="20"/>
        <w:vertAlign w:val="baseline"/>
      </w:rPr>
    </w:lvl>
    <w:lvl w:ilvl="6" w:tentative="0">
      <w:start w:val="1"/>
      <w:numFmt w:val="bullet"/>
      <w:lvlText w:val="▪"/>
      <w:lvlJc w:val="left"/>
      <w:pPr>
        <w:ind w:left="2610" w:hanging="360"/>
      </w:pPr>
      <w:rPr>
        <w:rFonts w:ascii="Noto Sans Symbols" w:hAnsi="Noto Sans Symbols" w:eastAsia="Noto Sans Symbols" w:cs="Noto Sans Symbols"/>
        <w:b w:val="0"/>
        <w:i w:val="0"/>
        <w:color w:val="000000"/>
        <w:sz w:val="20"/>
        <w:szCs w:val="20"/>
        <w:vertAlign w:val="baseline"/>
      </w:rPr>
    </w:lvl>
    <w:lvl w:ilvl="7" w:tentative="0">
      <w:start w:val="1"/>
      <w:numFmt w:val="bullet"/>
      <w:lvlText w:val="●"/>
      <w:lvlJc w:val="left"/>
      <w:pPr>
        <w:ind w:left="2970" w:hanging="360"/>
      </w:pPr>
      <w:rPr>
        <w:rFonts w:ascii="Noto Sans Symbols" w:hAnsi="Noto Sans Symbols" w:eastAsia="Noto Sans Symbols" w:cs="Noto Sans Symbols"/>
        <w:b w:val="0"/>
        <w:i w:val="0"/>
        <w:color w:val="000000"/>
        <w:sz w:val="20"/>
        <w:szCs w:val="20"/>
        <w:vertAlign w:val="baseline"/>
      </w:rPr>
    </w:lvl>
    <w:lvl w:ilvl="8" w:tentative="0">
      <w:start w:val="1"/>
      <w:numFmt w:val="bullet"/>
      <w:lvlText w:val="♦"/>
      <w:lvlJc w:val="left"/>
      <w:pPr>
        <w:ind w:left="3330" w:hanging="360"/>
      </w:pPr>
      <w:rPr>
        <w:rFonts w:ascii="Noto Sans Symbols" w:hAnsi="Noto Sans Symbols" w:eastAsia="Noto Sans Symbols" w:cs="Noto Sans Symbols"/>
        <w:b w:val="0"/>
        <w:i w:val="0"/>
        <w:color w:val="000000"/>
        <w:sz w:val="20"/>
        <w:szCs w:val="20"/>
        <w:vertAlign w:val="baseline"/>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43"/>
    <w:rsid w:val="00131421"/>
    <w:rsid w:val="001D018E"/>
    <w:rsid w:val="001D4F94"/>
    <w:rsid w:val="002B7998"/>
    <w:rsid w:val="002F6DA4"/>
    <w:rsid w:val="00601BF5"/>
    <w:rsid w:val="007819C3"/>
    <w:rsid w:val="00BC39AA"/>
    <w:rsid w:val="00C21476"/>
    <w:rsid w:val="00C95E43"/>
    <w:rsid w:val="00CA5A93"/>
    <w:rsid w:val="00D626EB"/>
    <w:rsid w:val="00DD153E"/>
    <w:rsid w:val="00EC586C"/>
    <w:rsid w:val="00F17D31"/>
    <w:rsid w:val="00F42F06"/>
    <w:rsid w:val="00F657E8"/>
    <w:rsid w:val="3AC4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Times New Roman" w:cs="Times New Roman"/>
      <w:color w:val="000000"/>
      <w:sz w:val="24"/>
      <w:szCs w:val="24"/>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680"/>
        <w:tab w:val="right" w:pos="9360"/>
      </w:tabs>
    </w:pPr>
  </w:style>
  <w:style w:type="paragraph" w:styleId="11">
    <w:name w:val="header"/>
    <w:basedOn w:val="1"/>
    <w:link w:val="15"/>
    <w:unhideWhenUsed/>
    <w:qFormat/>
    <w:uiPriority w:val="99"/>
    <w:pPr>
      <w:tabs>
        <w:tab w:val="center" w:pos="4680"/>
        <w:tab w:val="right" w:pos="9360"/>
      </w:tabs>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paragraph" w:styleId="14">
    <w:name w:val="List Paragraph"/>
    <w:basedOn w:val="1"/>
    <w:qFormat/>
    <w:uiPriority w:val="34"/>
    <w:pPr>
      <w:ind w:left="720"/>
      <w:contextualSpacing/>
    </w:pPr>
  </w:style>
  <w:style w:type="character" w:customStyle="1" w:styleId="15">
    <w:name w:val="Header Char"/>
    <w:basedOn w:val="8"/>
    <w:link w:val="11"/>
    <w:qFormat/>
    <w:uiPriority w:val="99"/>
  </w:style>
  <w:style w:type="character" w:customStyle="1" w:styleId="16">
    <w:name w:val="Footer Char"/>
    <w:basedOn w:val="8"/>
    <w:link w:val="10"/>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736</Words>
  <Characters>4200</Characters>
  <Lines>35</Lines>
  <Paragraphs>9</Paragraphs>
  <TotalTime>119</TotalTime>
  <ScaleCrop>false</ScaleCrop>
  <LinksUpToDate>false</LinksUpToDate>
  <CharactersWithSpaces>4927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2021-01-27T16:21:00Z</dcterms:created>
  <dc:creator>Poornima Jayashekar</dc:creator>
  <cp:lastModifiedBy>poornima arcot</cp:lastModifiedBy>
  <dcterms:modified xsi:type="dcterms:W3CDTF">2021-04-27T11:14:00Z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